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65266D" w14:textId="77777777" w:rsidR="00547DD9" w:rsidRPr="00453783" w:rsidRDefault="00547DD9">
      <w:pPr>
        <w:rPr>
          <w:rFonts w:ascii="Calibri" w:hAnsi="Calibri"/>
        </w:rPr>
      </w:pPr>
    </w:p>
    <w:p w14:paraId="6E7FE42F" w14:textId="77777777" w:rsidR="00547DD9" w:rsidRPr="00453783" w:rsidRDefault="00547DD9">
      <w:pPr>
        <w:rPr>
          <w:rFonts w:ascii="Calibri" w:hAnsi="Calibri"/>
        </w:rPr>
      </w:pPr>
    </w:p>
    <w:p w14:paraId="3B61CEF1" w14:textId="77777777" w:rsidR="00547DD9" w:rsidRPr="00453783" w:rsidRDefault="00547DD9">
      <w:pPr>
        <w:rPr>
          <w:rFonts w:ascii="Calibri" w:hAnsi="Calibri"/>
        </w:rPr>
      </w:pPr>
    </w:p>
    <w:p w14:paraId="324CD4BC" w14:textId="77777777" w:rsidR="00547DD9" w:rsidRPr="00453783" w:rsidRDefault="00547DD9">
      <w:pPr>
        <w:rPr>
          <w:rFonts w:ascii="Calibri" w:hAnsi="Calibri"/>
        </w:rPr>
      </w:pPr>
    </w:p>
    <w:p w14:paraId="4889FA53" w14:textId="77777777" w:rsidR="00547DD9" w:rsidRPr="00453783" w:rsidRDefault="00547DD9">
      <w:pPr>
        <w:rPr>
          <w:rFonts w:ascii="Calibri" w:hAnsi="Calibri"/>
        </w:rPr>
      </w:pPr>
    </w:p>
    <w:p w14:paraId="70552DAC" w14:textId="77777777" w:rsidR="00547DD9" w:rsidRPr="00453783" w:rsidRDefault="00547DD9">
      <w:pPr>
        <w:rPr>
          <w:rFonts w:ascii="Calibri" w:hAnsi="Calibri"/>
        </w:rPr>
      </w:pPr>
    </w:p>
    <w:p w14:paraId="0EC6126D" w14:textId="77777777" w:rsidR="00547DD9" w:rsidRDefault="00547DD9">
      <w:pPr>
        <w:rPr>
          <w:rFonts w:ascii="Calibri" w:hAnsi="Calibri"/>
        </w:rPr>
      </w:pPr>
    </w:p>
    <w:p w14:paraId="5FBDABA6" w14:textId="77777777" w:rsidR="00597881" w:rsidRDefault="00597881">
      <w:pPr>
        <w:rPr>
          <w:rFonts w:ascii="Calibri" w:hAnsi="Calibri"/>
        </w:rPr>
      </w:pPr>
    </w:p>
    <w:p w14:paraId="0A6EE729" w14:textId="77777777" w:rsidR="00597881" w:rsidRDefault="00597881">
      <w:pPr>
        <w:rPr>
          <w:rFonts w:ascii="Calibri" w:hAnsi="Calibri"/>
        </w:rPr>
      </w:pPr>
    </w:p>
    <w:p w14:paraId="5BA6B9EE" w14:textId="77777777" w:rsidR="00597881" w:rsidRDefault="00597881">
      <w:pPr>
        <w:rPr>
          <w:rFonts w:ascii="Calibri" w:hAnsi="Calibri"/>
        </w:rPr>
      </w:pPr>
    </w:p>
    <w:p w14:paraId="2637B57B" w14:textId="77777777" w:rsidR="00597881" w:rsidRDefault="00597881">
      <w:pPr>
        <w:rPr>
          <w:rFonts w:ascii="Calibri" w:hAnsi="Calibri"/>
        </w:rPr>
      </w:pPr>
    </w:p>
    <w:p w14:paraId="4239F73E" w14:textId="77777777" w:rsidR="00597881" w:rsidRPr="00453783" w:rsidRDefault="00597881">
      <w:pPr>
        <w:rPr>
          <w:rFonts w:ascii="Calibri" w:hAnsi="Calibri"/>
        </w:rPr>
      </w:pPr>
    </w:p>
    <w:p w14:paraId="44CECAE8" w14:textId="77777777" w:rsidR="00547DD9" w:rsidRDefault="00547DD9">
      <w:pPr>
        <w:rPr>
          <w:rFonts w:ascii="Calibri" w:hAnsi="Calibri"/>
        </w:rPr>
      </w:pPr>
    </w:p>
    <w:p w14:paraId="4C4B07C3" w14:textId="77777777" w:rsidR="001E2593" w:rsidRPr="00453783" w:rsidRDefault="001E2593">
      <w:pPr>
        <w:rPr>
          <w:rFonts w:ascii="Calibri" w:hAnsi="Calibri"/>
        </w:rPr>
      </w:pPr>
    </w:p>
    <w:p w14:paraId="7575A9BD" w14:textId="77777777" w:rsidR="00547DD9" w:rsidRPr="00453783" w:rsidRDefault="00547DD9">
      <w:pPr>
        <w:rPr>
          <w:rFonts w:ascii="Calibri" w:hAnsi="Calibri"/>
        </w:rPr>
      </w:pPr>
    </w:p>
    <w:p w14:paraId="3DFDB910" w14:textId="77777777" w:rsidR="00547DD9" w:rsidRPr="00453783" w:rsidRDefault="00547DD9">
      <w:pPr>
        <w:rPr>
          <w:rFonts w:ascii="Calibri" w:hAnsi="Calibri"/>
        </w:rPr>
      </w:pPr>
    </w:p>
    <w:p w14:paraId="49B168F6" w14:textId="77777777" w:rsidR="00547DD9" w:rsidRDefault="00547DD9">
      <w:pPr>
        <w:rPr>
          <w:rFonts w:ascii="Calibri" w:hAnsi="Calibri"/>
        </w:rPr>
      </w:pPr>
    </w:p>
    <w:p w14:paraId="36149084" w14:textId="77777777" w:rsidR="00F42B93" w:rsidRPr="00453783" w:rsidRDefault="00F42B93">
      <w:pPr>
        <w:rPr>
          <w:rFonts w:ascii="Calibri" w:hAnsi="Calibri"/>
        </w:rPr>
      </w:pPr>
    </w:p>
    <w:p w14:paraId="1BD6CD05" w14:textId="77777777" w:rsidR="00C86CB3" w:rsidRPr="008B72C2" w:rsidRDefault="00521ED9" w:rsidP="00C86CB3">
      <w:pPr>
        <w:pStyle w:val="Ttulo1"/>
        <w:spacing w:before="0" w:after="0"/>
        <w:jc w:val="center"/>
        <w:rPr>
          <w:rFonts w:ascii="Calibri" w:hAnsi="Calibri"/>
        </w:rPr>
      </w:pPr>
      <w:bookmarkStart w:id="0" w:name="_Toc197090103"/>
      <w:r>
        <w:rPr>
          <w:rFonts w:ascii="Calibri" w:hAnsi="Calibri"/>
        </w:rPr>
        <w:t xml:space="preserve">DOCUMENTO DE </w:t>
      </w:r>
      <w:r w:rsidR="00702F26">
        <w:rPr>
          <w:rFonts w:ascii="Calibri" w:hAnsi="Calibri"/>
        </w:rPr>
        <w:t>PLAN DE PRUEBA</w:t>
      </w:r>
      <w:r w:rsidR="00A24331">
        <w:rPr>
          <w:rFonts w:ascii="Calibri" w:hAnsi="Calibri"/>
        </w:rPr>
        <w:t>S</w:t>
      </w:r>
      <w:r w:rsidR="00C83E94" w:rsidRPr="00C83E94">
        <w:rPr>
          <w:rFonts w:ascii="Calibri" w:hAnsi="Calibri"/>
        </w:rPr>
        <w:t xml:space="preserve"> </w:t>
      </w:r>
      <w:r w:rsidR="004314CF">
        <w:rPr>
          <w:rFonts w:ascii="Calibri" w:hAnsi="Calibri"/>
        </w:rPr>
        <w:t>DE</w:t>
      </w:r>
      <w:r w:rsidR="00F42B93">
        <w:rPr>
          <w:rFonts w:ascii="Calibri" w:hAnsi="Calibri"/>
        </w:rPr>
        <w:t>L</w:t>
      </w:r>
      <w:r w:rsidR="004314CF">
        <w:rPr>
          <w:rFonts w:ascii="Calibri" w:hAnsi="Calibri"/>
        </w:rPr>
        <w:t xml:space="preserve"> </w:t>
      </w:r>
      <w:r w:rsidR="00C86CB3">
        <w:rPr>
          <w:rFonts w:ascii="Calibri" w:hAnsi="Calibri"/>
        </w:rPr>
        <w:t xml:space="preserve">SITIO WEB DE </w:t>
      </w:r>
      <w:r w:rsidR="00C86CB3" w:rsidRPr="008B72C2">
        <w:rPr>
          <w:rFonts w:ascii="Calibri" w:hAnsi="Calibri"/>
        </w:rPr>
        <w:t xml:space="preserve">REGISTRO DE </w:t>
      </w:r>
      <w:r w:rsidR="00C86CB3">
        <w:rPr>
          <w:rFonts w:ascii="Calibri" w:hAnsi="Calibri"/>
        </w:rPr>
        <w:t>REPARACIONES</w:t>
      </w:r>
      <w:r w:rsidR="00C86CB3" w:rsidRPr="008B72C2">
        <w:rPr>
          <w:rFonts w:ascii="Calibri" w:hAnsi="Calibri"/>
        </w:rPr>
        <w:t xml:space="preserve"> DE </w:t>
      </w:r>
      <w:r w:rsidR="00C86CB3">
        <w:rPr>
          <w:rFonts w:ascii="Calibri" w:hAnsi="Calibri"/>
        </w:rPr>
        <w:t>DISPOSITIVOS</w:t>
      </w:r>
      <w:bookmarkEnd w:id="0"/>
    </w:p>
    <w:p w14:paraId="4DF8E80D" w14:textId="03BB3935" w:rsidR="004314CF" w:rsidRDefault="004314CF" w:rsidP="004314CF">
      <w:pPr>
        <w:pStyle w:val="Ttulo7"/>
        <w:rPr>
          <w:rFonts w:ascii="Calibri" w:hAnsi="Calibri"/>
        </w:rPr>
      </w:pPr>
    </w:p>
    <w:p w14:paraId="7BA93BBE" w14:textId="77777777" w:rsidR="007469B7" w:rsidRPr="0039736F" w:rsidRDefault="007469B7" w:rsidP="007469B7">
      <w:pPr>
        <w:numPr>
          <w:ilvl w:val="0"/>
          <w:numId w:val="1"/>
        </w:numPr>
        <w:jc w:val="center"/>
      </w:pPr>
      <w:bookmarkStart w:id="1" w:name="_Hlk196949281"/>
      <w:r w:rsidRPr="0039736F">
        <w:t xml:space="preserve">Curso de </w:t>
      </w:r>
      <w:r>
        <w:t>Construcción</w:t>
      </w:r>
      <w:r w:rsidRPr="0039736F">
        <w:t xml:space="preserve"> de Software</w:t>
      </w:r>
    </w:p>
    <w:p w14:paraId="2665E322" w14:textId="77777777" w:rsidR="007469B7" w:rsidRPr="0039736F" w:rsidRDefault="007469B7" w:rsidP="007469B7">
      <w:pPr>
        <w:numPr>
          <w:ilvl w:val="0"/>
          <w:numId w:val="1"/>
        </w:numPr>
        <w:jc w:val="center"/>
      </w:pPr>
    </w:p>
    <w:p w14:paraId="2DC7539D" w14:textId="77777777" w:rsidR="007469B7" w:rsidRDefault="007469B7" w:rsidP="007469B7">
      <w:pPr>
        <w:jc w:val="center"/>
      </w:pPr>
      <w:r w:rsidRPr="0039736F">
        <w:t>(</w:t>
      </w:r>
      <w:r w:rsidRPr="00AA7253">
        <w:t>Carranza Freijo Bryan alexander, Carrión Loaiza Marc Anthony,</w:t>
      </w:r>
    </w:p>
    <w:p w14:paraId="52DF73B8" w14:textId="77777777" w:rsidR="007469B7" w:rsidRDefault="007469B7" w:rsidP="007469B7">
      <w:pPr>
        <w:jc w:val="center"/>
      </w:pPr>
      <w:r w:rsidRPr="00AA7253">
        <w:t xml:space="preserve">Chiriguaya Vásquez Héctor jeremías, Hidalgo </w:t>
      </w:r>
      <w:r>
        <w:t>Mor</w:t>
      </w:r>
      <w:r w:rsidRPr="00AA7253">
        <w:t xml:space="preserve">an Ronny </w:t>
      </w:r>
      <w:r>
        <w:t>A</w:t>
      </w:r>
      <w:r w:rsidRPr="00AA7253">
        <w:t>lexander,</w:t>
      </w:r>
    </w:p>
    <w:p w14:paraId="616730D5" w14:textId="77777777" w:rsidR="007469B7" w:rsidRPr="0039736F" w:rsidRDefault="007469B7" w:rsidP="007469B7">
      <w:pPr>
        <w:jc w:val="center"/>
      </w:pPr>
      <w:r>
        <w:t xml:space="preserve">Morales </w:t>
      </w:r>
      <w:r w:rsidRPr="00AA7253">
        <w:t xml:space="preserve">Espinales </w:t>
      </w:r>
      <w:r>
        <w:t>T</w:t>
      </w:r>
      <w:r w:rsidRPr="00AA7253">
        <w:t>erry Alejandro</w:t>
      </w:r>
      <w:r>
        <w:t>)</w:t>
      </w:r>
    </w:p>
    <w:bookmarkEnd w:id="1"/>
    <w:p w14:paraId="6F87E0DC" w14:textId="77777777" w:rsidR="00547DD9" w:rsidRPr="00453783" w:rsidRDefault="00547DD9">
      <w:pPr>
        <w:rPr>
          <w:rFonts w:ascii="Calibri" w:hAnsi="Calibri"/>
        </w:rPr>
      </w:pPr>
    </w:p>
    <w:p w14:paraId="4ACA41F2" w14:textId="77777777" w:rsidR="00547DD9" w:rsidRPr="00453783" w:rsidRDefault="00547DD9">
      <w:pPr>
        <w:rPr>
          <w:rFonts w:ascii="Calibri" w:hAnsi="Calibri"/>
        </w:rPr>
      </w:pPr>
    </w:p>
    <w:p w14:paraId="4C50BBA7" w14:textId="77777777" w:rsidR="00547DD9" w:rsidRPr="00453783" w:rsidRDefault="00547DD9">
      <w:pPr>
        <w:rPr>
          <w:rFonts w:ascii="Calibri" w:hAnsi="Calibri"/>
        </w:rPr>
      </w:pPr>
    </w:p>
    <w:p w14:paraId="503BCE3C" w14:textId="77777777" w:rsidR="00547DD9" w:rsidRPr="00453783" w:rsidRDefault="00547DD9">
      <w:pPr>
        <w:rPr>
          <w:rFonts w:ascii="Calibri" w:hAnsi="Calibri"/>
        </w:rPr>
      </w:pPr>
    </w:p>
    <w:p w14:paraId="2163A219" w14:textId="77777777" w:rsidR="00547DD9" w:rsidRPr="00453783" w:rsidRDefault="00547DD9">
      <w:pPr>
        <w:rPr>
          <w:rFonts w:ascii="Calibri" w:hAnsi="Calibri"/>
        </w:rPr>
      </w:pPr>
    </w:p>
    <w:p w14:paraId="064E6BCF" w14:textId="77777777" w:rsidR="00547DD9" w:rsidRPr="00453783" w:rsidRDefault="00547DD9">
      <w:pPr>
        <w:rPr>
          <w:rFonts w:ascii="Calibri" w:hAnsi="Calibri"/>
        </w:rPr>
      </w:pPr>
    </w:p>
    <w:p w14:paraId="098A85B2" w14:textId="77777777" w:rsidR="00547DD9" w:rsidRPr="00453783" w:rsidRDefault="00547DD9">
      <w:pPr>
        <w:rPr>
          <w:rFonts w:ascii="Calibri" w:hAnsi="Calibri"/>
        </w:rPr>
      </w:pPr>
    </w:p>
    <w:p w14:paraId="2237B88F" w14:textId="77777777" w:rsidR="00547DD9" w:rsidRPr="00453783" w:rsidRDefault="00547DD9">
      <w:pPr>
        <w:rPr>
          <w:rFonts w:ascii="Calibri" w:hAnsi="Calibri"/>
        </w:rPr>
      </w:pPr>
    </w:p>
    <w:p w14:paraId="4EB016F2" w14:textId="77777777" w:rsidR="00547DD9" w:rsidRPr="00453783" w:rsidRDefault="00547DD9">
      <w:pPr>
        <w:rPr>
          <w:rFonts w:ascii="Calibri" w:hAnsi="Calibri"/>
        </w:rPr>
      </w:pPr>
    </w:p>
    <w:p w14:paraId="546D2950" w14:textId="77777777" w:rsidR="00547DD9" w:rsidRPr="00453783" w:rsidRDefault="00547DD9">
      <w:pPr>
        <w:rPr>
          <w:rFonts w:ascii="Calibri" w:hAnsi="Calibri"/>
        </w:rPr>
      </w:pPr>
    </w:p>
    <w:p w14:paraId="7AD6D560" w14:textId="77777777" w:rsidR="00547DD9" w:rsidRPr="00453783" w:rsidRDefault="00547DD9">
      <w:pPr>
        <w:rPr>
          <w:rFonts w:ascii="Calibri" w:hAnsi="Calibri"/>
        </w:rPr>
      </w:pPr>
    </w:p>
    <w:p w14:paraId="1EC4B29F" w14:textId="77777777" w:rsidR="00547DD9" w:rsidRPr="00453783" w:rsidRDefault="00547DD9">
      <w:pPr>
        <w:rPr>
          <w:rFonts w:ascii="Calibri" w:hAnsi="Calibri"/>
        </w:rPr>
      </w:pPr>
    </w:p>
    <w:p w14:paraId="7B054338" w14:textId="77777777" w:rsidR="00547DD9" w:rsidRPr="00453783" w:rsidRDefault="00547DD9">
      <w:pPr>
        <w:rPr>
          <w:rFonts w:ascii="Calibri" w:hAnsi="Calibri"/>
        </w:rPr>
      </w:pPr>
    </w:p>
    <w:p w14:paraId="13F0A3CC" w14:textId="77777777" w:rsidR="00547DD9" w:rsidRPr="00453783" w:rsidRDefault="00547DD9">
      <w:pPr>
        <w:rPr>
          <w:rFonts w:ascii="Calibri" w:hAnsi="Calibri"/>
        </w:rPr>
      </w:pPr>
    </w:p>
    <w:p w14:paraId="11C884AE" w14:textId="77777777" w:rsidR="00547DD9" w:rsidRPr="00453783" w:rsidRDefault="00547DD9">
      <w:pPr>
        <w:rPr>
          <w:rFonts w:ascii="Calibri" w:hAnsi="Calibri"/>
        </w:rPr>
      </w:pPr>
    </w:p>
    <w:p w14:paraId="5496CA32" w14:textId="77777777" w:rsidR="00547DD9" w:rsidRPr="00453783" w:rsidRDefault="00547DD9">
      <w:pPr>
        <w:rPr>
          <w:rFonts w:ascii="Calibri" w:hAnsi="Calibri"/>
        </w:rPr>
      </w:pPr>
    </w:p>
    <w:p w14:paraId="37D7C8D7" w14:textId="77777777" w:rsidR="00547DD9" w:rsidRPr="00453783" w:rsidRDefault="00547DD9">
      <w:pPr>
        <w:rPr>
          <w:rFonts w:ascii="Calibri" w:hAnsi="Calibri"/>
        </w:rPr>
      </w:pPr>
    </w:p>
    <w:p w14:paraId="6C40B06D" w14:textId="77777777" w:rsidR="00547DD9" w:rsidRPr="00453783" w:rsidRDefault="00547DD9">
      <w:pPr>
        <w:rPr>
          <w:rFonts w:ascii="Calibri" w:hAnsi="Calibri"/>
        </w:rPr>
      </w:pPr>
    </w:p>
    <w:p w14:paraId="08BD3B04" w14:textId="77777777" w:rsidR="00547DD9" w:rsidRPr="00453783" w:rsidRDefault="00547DD9">
      <w:pPr>
        <w:rPr>
          <w:rFonts w:ascii="Calibri" w:hAnsi="Calibri"/>
        </w:rPr>
      </w:pPr>
    </w:p>
    <w:p w14:paraId="5E8DADD7" w14:textId="77777777" w:rsidR="00547DD9" w:rsidRDefault="00547DD9">
      <w:pPr>
        <w:rPr>
          <w:rFonts w:ascii="Calibri" w:hAnsi="Calibri"/>
        </w:rPr>
      </w:pPr>
    </w:p>
    <w:p w14:paraId="32A7443F" w14:textId="77777777" w:rsidR="0017339F" w:rsidRDefault="0017339F">
      <w:pPr>
        <w:rPr>
          <w:rFonts w:ascii="Calibri" w:hAnsi="Calibri"/>
        </w:rPr>
      </w:pPr>
    </w:p>
    <w:p w14:paraId="3B64E9AE" w14:textId="77777777" w:rsidR="0017339F" w:rsidRPr="00453783" w:rsidRDefault="0017339F">
      <w:pPr>
        <w:rPr>
          <w:rFonts w:ascii="Calibri" w:hAnsi="Calibri"/>
        </w:rPr>
      </w:pPr>
    </w:p>
    <w:p w14:paraId="0C16CB6C" w14:textId="77777777" w:rsidR="00FD0B3E" w:rsidRDefault="00FD0B3E" w:rsidP="00FD0B3E">
      <w:pPr>
        <w:rPr>
          <w:lang w:eastAsia="en-US"/>
        </w:rPr>
      </w:pPr>
    </w:p>
    <w:sdt>
      <w:sdtPr>
        <w:rPr>
          <w:rFonts w:ascii="Times New Roman" w:eastAsia="Times New Roman" w:hAnsi="Times New Roman" w:cs="Times New Roman"/>
          <w:color w:val="auto"/>
          <w:sz w:val="24"/>
          <w:szCs w:val="24"/>
          <w:lang w:val="es-ES" w:eastAsia="ar-SA"/>
        </w:rPr>
        <w:id w:val="51743996"/>
        <w:docPartObj>
          <w:docPartGallery w:val="Table of Contents"/>
          <w:docPartUnique/>
        </w:docPartObj>
      </w:sdtPr>
      <w:sdtContent>
        <w:p w14:paraId="31BC1AB1" w14:textId="7894DA62" w:rsidR="00FD0B3E" w:rsidRPr="00FD0B3E" w:rsidRDefault="00FD0B3E" w:rsidP="00FD0B3E">
          <w:pPr>
            <w:pStyle w:val="TtuloTDC"/>
            <w:jc w:val="center"/>
            <w:rPr>
              <w:rFonts w:ascii="Calibri" w:hAnsi="Calibri" w:cs="Calibri"/>
              <w:b/>
              <w:bCs/>
              <w:color w:val="000000" w:themeColor="text1"/>
              <w:sz w:val="40"/>
              <w:szCs w:val="40"/>
            </w:rPr>
          </w:pPr>
          <w:r w:rsidRPr="00FD0B3E">
            <w:rPr>
              <w:rFonts w:ascii="Calibri" w:hAnsi="Calibri" w:cs="Calibri"/>
              <w:b/>
              <w:bCs/>
              <w:color w:val="000000" w:themeColor="text1"/>
              <w:sz w:val="40"/>
              <w:szCs w:val="40"/>
              <w:lang w:val="es-ES"/>
            </w:rPr>
            <w:t>Tabla de contenido</w:t>
          </w:r>
        </w:p>
        <w:p w14:paraId="3E576095" w14:textId="6B6F6117" w:rsidR="00F2256E" w:rsidRDefault="00FD0B3E">
          <w:pPr>
            <w:pStyle w:val="TDC1"/>
            <w:tabs>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r>
            <w:fldChar w:fldCharType="begin"/>
          </w:r>
          <w:r>
            <w:instrText xml:space="preserve"> TOC \o "1-3" \h \z \u </w:instrText>
          </w:r>
          <w:r>
            <w:fldChar w:fldCharType="separate"/>
          </w:r>
          <w:hyperlink w:anchor="_Toc197090103" w:history="1">
            <w:r w:rsidR="00F2256E" w:rsidRPr="00273FA8">
              <w:rPr>
                <w:rStyle w:val="Hipervnculo"/>
                <w:noProof/>
              </w:rPr>
              <w:t>DOCUMENTO DE PLAN DE PRUEBAS DEL SITIO WEB DE REGISTRO DE REPARACIONES DE DISPOSITIVOS</w:t>
            </w:r>
            <w:r w:rsidR="00F2256E">
              <w:rPr>
                <w:noProof/>
                <w:webHidden/>
              </w:rPr>
              <w:tab/>
            </w:r>
            <w:r w:rsidR="00F2256E">
              <w:rPr>
                <w:noProof/>
                <w:webHidden/>
              </w:rPr>
              <w:fldChar w:fldCharType="begin"/>
            </w:r>
            <w:r w:rsidR="00F2256E">
              <w:rPr>
                <w:noProof/>
                <w:webHidden/>
              </w:rPr>
              <w:instrText xml:space="preserve"> PAGEREF _Toc197090103 \h </w:instrText>
            </w:r>
            <w:r w:rsidR="00F2256E">
              <w:rPr>
                <w:noProof/>
                <w:webHidden/>
              </w:rPr>
            </w:r>
            <w:r w:rsidR="00F2256E">
              <w:rPr>
                <w:noProof/>
                <w:webHidden/>
              </w:rPr>
              <w:fldChar w:fldCharType="separate"/>
            </w:r>
            <w:r w:rsidR="00F2256E">
              <w:rPr>
                <w:noProof/>
                <w:webHidden/>
              </w:rPr>
              <w:t>1</w:t>
            </w:r>
            <w:r w:rsidR="00F2256E">
              <w:rPr>
                <w:noProof/>
                <w:webHidden/>
              </w:rPr>
              <w:fldChar w:fldCharType="end"/>
            </w:r>
          </w:hyperlink>
        </w:p>
        <w:p w14:paraId="3920FD8F" w14:textId="068143BF"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04" w:history="1">
            <w:r w:rsidRPr="00273FA8">
              <w:rPr>
                <w:rStyle w:val="Hipervnculo"/>
                <w:rFonts w:cs="Book Antiqua"/>
                <w:noProof/>
              </w:rPr>
              <w:t>1.</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Introducción</w:t>
            </w:r>
            <w:r>
              <w:rPr>
                <w:noProof/>
                <w:webHidden/>
              </w:rPr>
              <w:tab/>
            </w:r>
            <w:r>
              <w:rPr>
                <w:noProof/>
                <w:webHidden/>
              </w:rPr>
              <w:fldChar w:fldCharType="begin"/>
            </w:r>
            <w:r>
              <w:rPr>
                <w:noProof/>
                <w:webHidden/>
              </w:rPr>
              <w:instrText xml:space="preserve"> PAGEREF _Toc197090104 \h </w:instrText>
            </w:r>
            <w:r>
              <w:rPr>
                <w:noProof/>
                <w:webHidden/>
              </w:rPr>
            </w:r>
            <w:r>
              <w:rPr>
                <w:noProof/>
                <w:webHidden/>
              </w:rPr>
              <w:fldChar w:fldCharType="separate"/>
            </w:r>
            <w:r>
              <w:rPr>
                <w:noProof/>
                <w:webHidden/>
              </w:rPr>
              <w:t>3</w:t>
            </w:r>
            <w:r>
              <w:rPr>
                <w:noProof/>
                <w:webHidden/>
              </w:rPr>
              <w:fldChar w:fldCharType="end"/>
            </w:r>
          </w:hyperlink>
        </w:p>
        <w:p w14:paraId="41AC3117" w14:textId="7F5E8FAE"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5" w:history="1">
            <w:r w:rsidRPr="00273FA8">
              <w:rPr>
                <w:rStyle w:val="Hipervnculo"/>
                <w:rFonts w:cs="Book Antiqua"/>
                <w:noProof/>
              </w:rPr>
              <w:t>1.1.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Propósito</w:t>
            </w:r>
            <w:r>
              <w:rPr>
                <w:noProof/>
                <w:webHidden/>
              </w:rPr>
              <w:tab/>
            </w:r>
            <w:r>
              <w:rPr>
                <w:noProof/>
                <w:webHidden/>
              </w:rPr>
              <w:fldChar w:fldCharType="begin"/>
            </w:r>
            <w:r>
              <w:rPr>
                <w:noProof/>
                <w:webHidden/>
              </w:rPr>
              <w:instrText xml:space="preserve"> PAGEREF _Toc197090105 \h </w:instrText>
            </w:r>
            <w:r>
              <w:rPr>
                <w:noProof/>
                <w:webHidden/>
              </w:rPr>
            </w:r>
            <w:r>
              <w:rPr>
                <w:noProof/>
                <w:webHidden/>
              </w:rPr>
              <w:fldChar w:fldCharType="separate"/>
            </w:r>
            <w:r>
              <w:rPr>
                <w:noProof/>
                <w:webHidden/>
              </w:rPr>
              <w:t>3</w:t>
            </w:r>
            <w:r>
              <w:rPr>
                <w:noProof/>
                <w:webHidden/>
              </w:rPr>
              <w:fldChar w:fldCharType="end"/>
            </w:r>
          </w:hyperlink>
        </w:p>
        <w:p w14:paraId="05E4068B" w14:textId="2D0A5333"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6" w:history="1">
            <w:r w:rsidRPr="00273FA8">
              <w:rPr>
                <w:rStyle w:val="Hipervnculo"/>
                <w:rFonts w:cs="Book Antiqua"/>
                <w:noProof/>
              </w:rPr>
              <w:t>1.2.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Objetivos</w:t>
            </w:r>
            <w:r>
              <w:rPr>
                <w:noProof/>
                <w:webHidden/>
              </w:rPr>
              <w:tab/>
            </w:r>
            <w:r>
              <w:rPr>
                <w:noProof/>
                <w:webHidden/>
              </w:rPr>
              <w:fldChar w:fldCharType="begin"/>
            </w:r>
            <w:r>
              <w:rPr>
                <w:noProof/>
                <w:webHidden/>
              </w:rPr>
              <w:instrText xml:space="preserve"> PAGEREF _Toc197090106 \h </w:instrText>
            </w:r>
            <w:r>
              <w:rPr>
                <w:noProof/>
                <w:webHidden/>
              </w:rPr>
            </w:r>
            <w:r>
              <w:rPr>
                <w:noProof/>
                <w:webHidden/>
              </w:rPr>
              <w:fldChar w:fldCharType="separate"/>
            </w:r>
            <w:r>
              <w:rPr>
                <w:noProof/>
                <w:webHidden/>
              </w:rPr>
              <w:t>3</w:t>
            </w:r>
            <w:r>
              <w:rPr>
                <w:noProof/>
                <w:webHidden/>
              </w:rPr>
              <w:fldChar w:fldCharType="end"/>
            </w:r>
          </w:hyperlink>
        </w:p>
        <w:p w14:paraId="17DBA50A" w14:textId="0FF19D77"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07" w:history="1">
            <w:r w:rsidRPr="00273FA8">
              <w:rPr>
                <w:rStyle w:val="Hipervnculo"/>
                <w:rFonts w:cs="Book Antiqua"/>
                <w:noProof/>
              </w:rPr>
              <w:t>2.</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Alcance</w:t>
            </w:r>
            <w:r>
              <w:rPr>
                <w:noProof/>
                <w:webHidden/>
              </w:rPr>
              <w:tab/>
            </w:r>
            <w:r>
              <w:rPr>
                <w:noProof/>
                <w:webHidden/>
              </w:rPr>
              <w:fldChar w:fldCharType="begin"/>
            </w:r>
            <w:r>
              <w:rPr>
                <w:noProof/>
                <w:webHidden/>
              </w:rPr>
              <w:instrText xml:space="preserve"> PAGEREF _Toc197090107 \h </w:instrText>
            </w:r>
            <w:r>
              <w:rPr>
                <w:noProof/>
                <w:webHidden/>
              </w:rPr>
            </w:r>
            <w:r>
              <w:rPr>
                <w:noProof/>
                <w:webHidden/>
              </w:rPr>
              <w:fldChar w:fldCharType="separate"/>
            </w:r>
            <w:r>
              <w:rPr>
                <w:noProof/>
                <w:webHidden/>
              </w:rPr>
              <w:t>4</w:t>
            </w:r>
            <w:r>
              <w:rPr>
                <w:noProof/>
                <w:webHidden/>
              </w:rPr>
              <w:fldChar w:fldCharType="end"/>
            </w:r>
          </w:hyperlink>
        </w:p>
        <w:p w14:paraId="6057405B" w14:textId="6C1405D9"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8" w:history="1">
            <w:r w:rsidRPr="00273FA8">
              <w:rPr>
                <w:rStyle w:val="Hipervnculo"/>
                <w:rFonts w:cs="Book Antiqua"/>
                <w:noProof/>
              </w:rPr>
              <w:t>2.1.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Alcance de pruebas</w:t>
            </w:r>
            <w:r>
              <w:rPr>
                <w:noProof/>
                <w:webHidden/>
              </w:rPr>
              <w:tab/>
            </w:r>
            <w:r>
              <w:rPr>
                <w:noProof/>
                <w:webHidden/>
              </w:rPr>
              <w:fldChar w:fldCharType="begin"/>
            </w:r>
            <w:r>
              <w:rPr>
                <w:noProof/>
                <w:webHidden/>
              </w:rPr>
              <w:instrText xml:space="preserve"> PAGEREF _Toc197090108 \h </w:instrText>
            </w:r>
            <w:r>
              <w:rPr>
                <w:noProof/>
                <w:webHidden/>
              </w:rPr>
            </w:r>
            <w:r>
              <w:rPr>
                <w:noProof/>
                <w:webHidden/>
              </w:rPr>
              <w:fldChar w:fldCharType="separate"/>
            </w:r>
            <w:r>
              <w:rPr>
                <w:noProof/>
                <w:webHidden/>
              </w:rPr>
              <w:t>4</w:t>
            </w:r>
            <w:r>
              <w:rPr>
                <w:noProof/>
                <w:webHidden/>
              </w:rPr>
              <w:fldChar w:fldCharType="end"/>
            </w:r>
          </w:hyperlink>
        </w:p>
        <w:p w14:paraId="0E4CC717" w14:textId="7EFCEE0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09" w:history="1">
            <w:r w:rsidRPr="00273FA8">
              <w:rPr>
                <w:rStyle w:val="Hipervnculo"/>
                <w:rFonts w:cs="Book Antiqua"/>
                <w:noProof/>
              </w:rPr>
              <w:t>2.2.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Limitaciones</w:t>
            </w:r>
            <w:r>
              <w:rPr>
                <w:noProof/>
                <w:webHidden/>
              </w:rPr>
              <w:tab/>
            </w:r>
            <w:r>
              <w:rPr>
                <w:noProof/>
                <w:webHidden/>
              </w:rPr>
              <w:fldChar w:fldCharType="begin"/>
            </w:r>
            <w:r>
              <w:rPr>
                <w:noProof/>
                <w:webHidden/>
              </w:rPr>
              <w:instrText xml:space="preserve"> PAGEREF _Toc197090109 \h </w:instrText>
            </w:r>
            <w:r>
              <w:rPr>
                <w:noProof/>
                <w:webHidden/>
              </w:rPr>
            </w:r>
            <w:r>
              <w:rPr>
                <w:noProof/>
                <w:webHidden/>
              </w:rPr>
              <w:fldChar w:fldCharType="separate"/>
            </w:r>
            <w:r>
              <w:rPr>
                <w:noProof/>
                <w:webHidden/>
              </w:rPr>
              <w:t>4</w:t>
            </w:r>
            <w:r>
              <w:rPr>
                <w:noProof/>
                <w:webHidden/>
              </w:rPr>
              <w:fldChar w:fldCharType="end"/>
            </w:r>
          </w:hyperlink>
        </w:p>
        <w:p w14:paraId="327E83A4" w14:textId="6E6806FE"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0" w:history="1">
            <w:r w:rsidRPr="00273FA8">
              <w:rPr>
                <w:rStyle w:val="Hipervnculo"/>
                <w:rFonts w:cs="Book Antiqua"/>
                <w:noProof/>
              </w:rPr>
              <w:t>3.</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Definiciones, siglas, y abreviaturas</w:t>
            </w:r>
            <w:r>
              <w:rPr>
                <w:noProof/>
                <w:webHidden/>
              </w:rPr>
              <w:tab/>
            </w:r>
            <w:r>
              <w:rPr>
                <w:noProof/>
                <w:webHidden/>
              </w:rPr>
              <w:fldChar w:fldCharType="begin"/>
            </w:r>
            <w:r>
              <w:rPr>
                <w:noProof/>
                <w:webHidden/>
              </w:rPr>
              <w:instrText xml:space="preserve"> PAGEREF _Toc197090110 \h </w:instrText>
            </w:r>
            <w:r>
              <w:rPr>
                <w:noProof/>
                <w:webHidden/>
              </w:rPr>
            </w:r>
            <w:r>
              <w:rPr>
                <w:noProof/>
                <w:webHidden/>
              </w:rPr>
              <w:fldChar w:fldCharType="separate"/>
            </w:r>
            <w:r>
              <w:rPr>
                <w:noProof/>
                <w:webHidden/>
              </w:rPr>
              <w:t>4</w:t>
            </w:r>
            <w:r>
              <w:rPr>
                <w:noProof/>
                <w:webHidden/>
              </w:rPr>
              <w:fldChar w:fldCharType="end"/>
            </w:r>
          </w:hyperlink>
        </w:p>
        <w:p w14:paraId="3A8CEC97" w14:textId="19BA1397"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1" w:history="1">
            <w:r w:rsidRPr="00273FA8">
              <w:rPr>
                <w:rStyle w:val="Hipervnculo"/>
                <w:rFonts w:cs="Book Antiqua"/>
                <w:noProof/>
              </w:rPr>
              <w:t>4.</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Documentos de referencia</w:t>
            </w:r>
            <w:r>
              <w:rPr>
                <w:noProof/>
                <w:webHidden/>
              </w:rPr>
              <w:tab/>
            </w:r>
            <w:r>
              <w:rPr>
                <w:noProof/>
                <w:webHidden/>
              </w:rPr>
              <w:fldChar w:fldCharType="begin"/>
            </w:r>
            <w:r>
              <w:rPr>
                <w:noProof/>
                <w:webHidden/>
              </w:rPr>
              <w:instrText xml:space="preserve"> PAGEREF _Toc197090111 \h </w:instrText>
            </w:r>
            <w:r>
              <w:rPr>
                <w:noProof/>
                <w:webHidden/>
              </w:rPr>
            </w:r>
            <w:r>
              <w:rPr>
                <w:noProof/>
                <w:webHidden/>
              </w:rPr>
              <w:fldChar w:fldCharType="separate"/>
            </w:r>
            <w:r>
              <w:rPr>
                <w:noProof/>
                <w:webHidden/>
              </w:rPr>
              <w:t>5</w:t>
            </w:r>
            <w:r>
              <w:rPr>
                <w:noProof/>
                <w:webHidden/>
              </w:rPr>
              <w:fldChar w:fldCharType="end"/>
            </w:r>
          </w:hyperlink>
        </w:p>
        <w:p w14:paraId="4B5D37AB" w14:textId="58DF01E3"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2" w:history="1">
            <w:r w:rsidRPr="00273FA8">
              <w:rPr>
                <w:rStyle w:val="Hipervnculo"/>
                <w:rFonts w:cs="Book Antiqua"/>
                <w:noProof/>
              </w:rPr>
              <w:t>5.</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Estrategia de pruebas</w:t>
            </w:r>
            <w:r>
              <w:rPr>
                <w:noProof/>
                <w:webHidden/>
              </w:rPr>
              <w:tab/>
            </w:r>
            <w:r>
              <w:rPr>
                <w:noProof/>
                <w:webHidden/>
              </w:rPr>
              <w:fldChar w:fldCharType="begin"/>
            </w:r>
            <w:r>
              <w:rPr>
                <w:noProof/>
                <w:webHidden/>
              </w:rPr>
              <w:instrText xml:space="preserve"> PAGEREF _Toc197090112 \h </w:instrText>
            </w:r>
            <w:r>
              <w:rPr>
                <w:noProof/>
                <w:webHidden/>
              </w:rPr>
            </w:r>
            <w:r>
              <w:rPr>
                <w:noProof/>
                <w:webHidden/>
              </w:rPr>
              <w:fldChar w:fldCharType="separate"/>
            </w:r>
            <w:r>
              <w:rPr>
                <w:noProof/>
                <w:webHidden/>
              </w:rPr>
              <w:t>6</w:t>
            </w:r>
            <w:r>
              <w:rPr>
                <w:noProof/>
                <w:webHidden/>
              </w:rPr>
              <w:fldChar w:fldCharType="end"/>
            </w:r>
          </w:hyperlink>
        </w:p>
        <w:p w14:paraId="522D7AA7" w14:textId="401B2788"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13" w:history="1">
            <w:r w:rsidRPr="00273FA8">
              <w:rPr>
                <w:rStyle w:val="Hipervnculo"/>
                <w:rFonts w:cs="Book Antiqua"/>
                <w:noProof/>
              </w:rPr>
              <w:t>5.1.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Pruebas Unitarias</w:t>
            </w:r>
            <w:r>
              <w:rPr>
                <w:noProof/>
                <w:webHidden/>
              </w:rPr>
              <w:tab/>
            </w:r>
            <w:r>
              <w:rPr>
                <w:noProof/>
                <w:webHidden/>
              </w:rPr>
              <w:fldChar w:fldCharType="begin"/>
            </w:r>
            <w:r>
              <w:rPr>
                <w:noProof/>
                <w:webHidden/>
              </w:rPr>
              <w:instrText xml:space="preserve"> PAGEREF _Toc197090113 \h </w:instrText>
            </w:r>
            <w:r>
              <w:rPr>
                <w:noProof/>
                <w:webHidden/>
              </w:rPr>
            </w:r>
            <w:r>
              <w:rPr>
                <w:noProof/>
                <w:webHidden/>
              </w:rPr>
              <w:fldChar w:fldCharType="separate"/>
            </w:r>
            <w:r>
              <w:rPr>
                <w:noProof/>
                <w:webHidden/>
              </w:rPr>
              <w:t>6</w:t>
            </w:r>
            <w:r>
              <w:rPr>
                <w:noProof/>
                <w:webHidden/>
              </w:rPr>
              <w:fldChar w:fldCharType="end"/>
            </w:r>
          </w:hyperlink>
        </w:p>
        <w:p w14:paraId="35C74936" w14:textId="63FD4F45"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4" w:history="1">
            <w:r w:rsidRPr="00273FA8">
              <w:rPr>
                <w:rStyle w:val="Hipervnculo"/>
                <w:rFonts w:cs="Calibri"/>
                <w:noProof/>
              </w:rPr>
              <w:t>5.1.1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Cliente</w:t>
            </w:r>
            <w:r>
              <w:rPr>
                <w:noProof/>
                <w:webHidden/>
              </w:rPr>
              <w:tab/>
            </w:r>
            <w:r>
              <w:rPr>
                <w:noProof/>
                <w:webHidden/>
              </w:rPr>
              <w:fldChar w:fldCharType="begin"/>
            </w:r>
            <w:r>
              <w:rPr>
                <w:noProof/>
                <w:webHidden/>
              </w:rPr>
              <w:instrText xml:space="preserve"> PAGEREF _Toc197090114 \h </w:instrText>
            </w:r>
            <w:r>
              <w:rPr>
                <w:noProof/>
                <w:webHidden/>
              </w:rPr>
            </w:r>
            <w:r>
              <w:rPr>
                <w:noProof/>
                <w:webHidden/>
              </w:rPr>
              <w:fldChar w:fldCharType="separate"/>
            </w:r>
            <w:r>
              <w:rPr>
                <w:noProof/>
                <w:webHidden/>
              </w:rPr>
              <w:t>6</w:t>
            </w:r>
            <w:r>
              <w:rPr>
                <w:noProof/>
                <w:webHidden/>
              </w:rPr>
              <w:fldChar w:fldCharType="end"/>
            </w:r>
          </w:hyperlink>
        </w:p>
        <w:p w14:paraId="39506FB7" w14:textId="704CC01F"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5" w:history="1">
            <w:r w:rsidRPr="00273FA8">
              <w:rPr>
                <w:rStyle w:val="Hipervnculo"/>
                <w:rFonts w:cs="Calibri"/>
                <w:noProof/>
              </w:rPr>
              <w:t>5.2.1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Técnico</w:t>
            </w:r>
            <w:r>
              <w:rPr>
                <w:noProof/>
                <w:webHidden/>
              </w:rPr>
              <w:tab/>
            </w:r>
            <w:r>
              <w:rPr>
                <w:noProof/>
                <w:webHidden/>
              </w:rPr>
              <w:fldChar w:fldCharType="begin"/>
            </w:r>
            <w:r>
              <w:rPr>
                <w:noProof/>
                <w:webHidden/>
              </w:rPr>
              <w:instrText xml:space="preserve"> PAGEREF _Toc197090115 \h </w:instrText>
            </w:r>
            <w:r>
              <w:rPr>
                <w:noProof/>
                <w:webHidden/>
              </w:rPr>
            </w:r>
            <w:r>
              <w:rPr>
                <w:noProof/>
                <w:webHidden/>
              </w:rPr>
              <w:fldChar w:fldCharType="separate"/>
            </w:r>
            <w:r>
              <w:rPr>
                <w:noProof/>
                <w:webHidden/>
              </w:rPr>
              <w:t>12</w:t>
            </w:r>
            <w:r>
              <w:rPr>
                <w:noProof/>
                <w:webHidden/>
              </w:rPr>
              <w:fldChar w:fldCharType="end"/>
            </w:r>
          </w:hyperlink>
        </w:p>
        <w:p w14:paraId="5DDA83D0" w14:textId="782B9781"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6" w:history="1">
            <w:r w:rsidRPr="00273FA8">
              <w:rPr>
                <w:rStyle w:val="Hipervnculo"/>
                <w:rFonts w:cs="Calibri"/>
                <w:noProof/>
              </w:rPr>
              <w:t>5.3.1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Dispositivo</w:t>
            </w:r>
            <w:r>
              <w:rPr>
                <w:noProof/>
                <w:webHidden/>
              </w:rPr>
              <w:tab/>
            </w:r>
            <w:r>
              <w:rPr>
                <w:noProof/>
                <w:webHidden/>
              </w:rPr>
              <w:fldChar w:fldCharType="begin"/>
            </w:r>
            <w:r>
              <w:rPr>
                <w:noProof/>
                <w:webHidden/>
              </w:rPr>
              <w:instrText xml:space="preserve"> PAGEREF _Toc197090116 \h </w:instrText>
            </w:r>
            <w:r>
              <w:rPr>
                <w:noProof/>
                <w:webHidden/>
              </w:rPr>
            </w:r>
            <w:r>
              <w:rPr>
                <w:noProof/>
                <w:webHidden/>
              </w:rPr>
              <w:fldChar w:fldCharType="separate"/>
            </w:r>
            <w:r>
              <w:rPr>
                <w:noProof/>
                <w:webHidden/>
              </w:rPr>
              <w:t>18</w:t>
            </w:r>
            <w:r>
              <w:rPr>
                <w:noProof/>
                <w:webHidden/>
              </w:rPr>
              <w:fldChar w:fldCharType="end"/>
            </w:r>
          </w:hyperlink>
        </w:p>
        <w:p w14:paraId="22FFB594" w14:textId="433B34C7" w:rsidR="00F2256E" w:rsidRDefault="00F2256E">
          <w:pPr>
            <w:pStyle w:val="TDC3"/>
            <w:tabs>
              <w:tab w:val="left" w:pos="1200"/>
              <w:tab w:val="right" w:leader="dot" w:pos="9628"/>
            </w:tabs>
            <w:rPr>
              <w:rFonts w:asciiTheme="minorHAnsi" w:eastAsiaTheme="minorEastAsia" w:hAnsiTheme="minorHAnsi" w:cstheme="minorBidi"/>
              <w:i w:val="0"/>
              <w:iCs w:val="0"/>
              <w:noProof/>
              <w:kern w:val="2"/>
              <w:sz w:val="24"/>
              <w:szCs w:val="24"/>
              <w:lang w:eastAsia="es-ES"/>
              <w14:ligatures w14:val="standardContextual"/>
            </w:rPr>
          </w:pPr>
          <w:hyperlink w:anchor="_Toc197090117" w:history="1">
            <w:r w:rsidRPr="00273FA8">
              <w:rPr>
                <w:rStyle w:val="Hipervnculo"/>
                <w:rFonts w:cs="Calibri"/>
                <w:noProof/>
              </w:rPr>
              <w:t>5.4.1</w:t>
            </w:r>
            <w:r>
              <w:rPr>
                <w:rFonts w:asciiTheme="minorHAnsi" w:eastAsiaTheme="minorEastAsia" w:hAnsiTheme="minorHAnsi" w:cstheme="minorBidi"/>
                <w:i w:val="0"/>
                <w:iCs w:val="0"/>
                <w:noProof/>
                <w:kern w:val="2"/>
                <w:sz w:val="24"/>
                <w:szCs w:val="24"/>
                <w:lang w:eastAsia="es-ES"/>
                <w14:ligatures w14:val="standardContextual"/>
              </w:rPr>
              <w:tab/>
            </w:r>
            <w:r w:rsidRPr="00273FA8">
              <w:rPr>
                <w:rStyle w:val="Hipervnculo"/>
                <w:rFonts w:cs="Calibri"/>
                <w:noProof/>
              </w:rPr>
              <w:t>Módulo Reparaciones</w:t>
            </w:r>
            <w:r>
              <w:rPr>
                <w:noProof/>
                <w:webHidden/>
              </w:rPr>
              <w:tab/>
            </w:r>
            <w:r>
              <w:rPr>
                <w:noProof/>
                <w:webHidden/>
              </w:rPr>
              <w:fldChar w:fldCharType="begin"/>
            </w:r>
            <w:r>
              <w:rPr>
                <w:noProof/>
                <w:webHidden/>
              </w:rPr>
              <w:instrText xml:space="preserve"> PAGEREF _Toc197090117 \h </w:instrText>
            </w:r>
            <w:r>
              <w:rPr>
                <w:noProof/>
                <w:webHidden/>
              </w:rPr>
            </w:r>
            <w:r>
              <w:rPr>
                <w:noProof/>
                <w:webHidden/>
              </w:rPr>
              <w:fldChar w:fldCharType="separate"/>
            </w:r>
            <w:r>
              <w:rPr>
                <w:noProof/>
                <w:webHidden/>
              </w:rPr>
              <w:t>24</w:t>
            </w:r>
            <w:r>
              <w:rPr>
                <w:noProof/>
                <w:webHidden/>
              </w:rPr>
              <w:fldChar w:fldCharType="end"/>
            </w:r>
          </w:hyperlink>
        </w:p>
        <w:p w14:paraId="46E5C1A3" w14:textId="23AB04C3"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18" w:history="1">
            <w:r w:rsidRPr="00273FA8">
              <w:rPr>
                <w:rStyle w:val="Hipervnculo"/>
                <w:rFonts w:cs="Book Antiqua"/>
                <w:noProof/>
              </w:rPr>
              <w:t>6.</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Criterios de entrada y de salida</w:t>
            </w:r>
            <w:r>
              <w:rPr>
                <w:noProof/>
                <w:webHidden/>
              </w:rPr>
              <w:tab/>
            </w:r>
            <w:r>
              <w:rPr>
                <w:noProof/>
                <w:webHidden/>
              </w:rPr>
              <w:fldChar w:fldCharType="begin"/>
            </w:r>
            <w:r>
              <w:rPr>
                <w:noProof/>
                <w:webHidden/>
              </w:rPr>
              <w:instrText xml:space="preserve"> PAGEREF _Toc197090118 \h </w:instrText>
            </w:r>
            <w:r>
              <w:rPr>
                <w:noProof/>
                <w:webHidden/>
              </w:rPr>
            </w:r>
            <w:r>
              <w:rPr>
                <w:noProof/>
                <w:webHidden/>
              </w:rPr>
              <w:fldChar w:fldCharType="separate"/>
            </w:r>
            <w:r>
              <w:rPr>
                <w:noProof/>
                <w:webHidden/>
              </w:rPr>
              <w:t>30</w:t>
            </w:r>
            <w:r>
              <w:rPr>
                <w:noProof/>
                <w:webHidden/>
              </w:rPr>
              <w:fldChar w:fldCharType="end"/>
            </w:r>
          </w:hyperlink>
        </w:p>
        <w:p w14:paraId="77426001" w14:textId="1BFDDC71"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19" w:history="1">
            <w:r w:rsidRPr="00273FA8">
              <w:rPr>
                <w:rStyle w:val="Hipervnculo"/>
                <w:rFonts w:cs="Book Antiqua"/>
                <w:noProof/>
              </w:rPr>
              <w:t>6.1.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entrada del plan de pruebas</w:t>
            </w:r>
            <w:r>
              <w:rPr>
                <w:noProof/>
                <w:webHidden/>
              </w:rPr>
              <w:tab/>
            </w:r>
            <w:r>
              <w:rPr>
                <w:noProof/>
                <w:webHidden/>
              </w:rPr>
              <w:fldChar w:fldCharType="begin"/>
            </w:r>
            <w:r>
              <w:rPr>
                <w:noProof/>
                <w:webHidden/>
              </w:rPr>
              <w:instrText xml:space="preserve"> PAGEREF _Toc197090119 \h </w:instrText>
            </w:r>
            <w:r>
              <w:rPr>
                <w:noProof/>
                <w:webHidden/>
              </w:rPr>
            </w:r>
            <w:r>
              <w:rPr>
                <w:noProof/>
                <w:webHidden/>
              </w:rPr>
              <w:fldChar w:fldCharType="separate"/>
            </w:r>
            <w:r>
              <w:rPr>
                <w:noProof/>
                <w:webHidden/>
              </w:rPr>
              <w:t>30</w:t>
            </w:r>
            <w:r>
              <w:rPr>
                <w:noProof/>
                <w:webHidden/>
              </w:rPr>
              <w:fldChar w:fldCharType="end"/>
            </w:r>
          </w:hyperlink>
        </w:p>
        <w:p w14:paraId="486A05BE" w14:textId="53425327"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0" w:history="1">
            <w:r w:rsidRPr="00273FA8">
              <w:rPr>
                <w:rStyle w:val="Hipervnculo"/>
                <w:rFonts w:cs="Book Antiqua"/>
                <w:noProof/>
              </w:rPr>
              <w:t>6.2.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aceptación del plan de pruebas</w:t>
            </w:r>
            <w:r>
              <w:rPr>
                <w:noProof/>
                <w:webHidden/>
              </w:rPr>
              <w:tab/>
            </w:r>
            <w:r>
              <w:rPr>
                <w:noProof/>
                <w:webHidden/>
              </w:rPr>
              <w:fldChar w:fldCharType="begin"/>
            </w:r>
            <w:r>
              <w:rPr>
                <w:noProof/>
                <w:webHidden/>
              </w:rPr>
              <w:instrText xml:space="preserve"> PAGEREF _Toc197090120 \h </w:instrText>
            </w:r>
            <w:r>
              <w:rPr>
                <w:noProof/>
                <w:webHidden/>
              </w:rPr>
            </w:r>
            <w:r>
              <w:rPr>
                <w:noProof/>
                <w:webHidden/>
              </w:rPr>
              <w:fldChar w:fldCharType="separate"/>
            </w:r>
            <w:r>
              <w:rPr>
                <w:noProof/>
                <w:webHidden/>
              </w:rPr>
              <w:t>30</w:t>
            </w:r>
            <w:r>
              <w:rPr>
                <w:noProof/>
                <w:webHidden/>
              </w:rPr>
              <w:fldChar w:fldCharType="end"/>
            </w:r>
          </w:hyperlink>
        </w:p>
        <w:p w14:paraId="266B1BC6" w14:textId="7480ABB0"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1" w:history="1">
            <w:r w:rsidRPr="00273FA8">
              <w:rPr>
                <w:rStyle w:val="Hipervnculo"/>
                <w:rFonts w:cs="Book Antiqua"/>
                <w:noProof/>
              </w:rPr>
              <w:t>6.3.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Criterio de suspensión y reanudación</w:t>
            </w:r>
            <w:r>
              <w:rPr>
                <w:noProof/>
                <w:webHidden/>
              </w:rPr>
              <w:tab/>
            </w:r>
            <w:r>
              <w:rPr>
                <w:noProof/>
                <w:webHidden/>
              </w:rPr>
              <w:fldChar w:fldCharType="begin"/>
            </w:r>
            <w:r>
              <w:rPr>
                <w:noProof/>
                <w:webHidden/>
              </w:rPr>
              <w:instrText xml:space="preserve"> PAGEREF _Toc197090121 \h </w:instrText>
            </w:r>
            <w:r>
              <w:rPr>
                <w:noProof/>
                <w:webHidden/>
              </w:rPr>
            </w:r>
            <w:r>
              <w:rPr>
                <w:noProof/>
                <w:webHidden/>
              </w:rPr>
              <w:fldChar w:fldCharType="separate"/>
            </w:r>
            <w:r>
              <w:rPr>
                <w:noProof/>
                <w:webHidden/>
              </w:rPr>
              <w:t>30</w:t>
            </w:r>
            <w:r>
              <w:rPr>
                <w:noProof/>
                <w:webHidden/>
              </w:rPr>
              <w:fldChar w:fldCharType="end"/>
            </w:r>
          </w:hyperlink>
        </w:p>
        <w:p w14:paraId="761534EC" w14:textId="464CAA22"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22" w:history="1">
            <w:r w:rsidRPr="00273FA8">
              <w:rPr>
                <w:rStyle w:val="Hipervnculo"/>
                <w:rFonts w:cs="Book Antiqua"/>
                <w:noProof/>
              </w:rPr>
              <w:t>7.</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Entregables</w:t>
            </w:r>
            <w:r>
              <w:rPr>
                <w:noProof/>
                <w:webHidden/>
              </w:rPr>
              <w:tab/>
            </w:r>
            <w:r>
              <w:rPr>
                <w:noProof/>
                <w:webHidden/>
              </w:rPr>
              <w:fldChar w:fldCharType="begin"/>
            </w:r>
            <w:r>
              <w:rPr>
                <w:noProof/>
                <w:webHidden/>
              </w:rPr>
              <w:instrText xml:space="preserve"> PAGEREF _Toc197090122 \h </w:instrText>
            </w:r>
            <w:r>
              <w:rPr>
                <w:noProof/>
                <w:webHidden/>
              </w:rPr>
            </w:r>
            <w:r>
              <w:rPr>
                <w:noProof/>
                <w:webHidden/>
              </w:rPr>
              <w:fldChar w:fldCharType="separate"/>
            </w:r>
            <w:r>
              <w:rPr>
                <w:noProof/>
                <w:webHidden/>
              </w:rPr>
              <w:t>31</w:t>
            </w:r>
            <w:r>
              <w:rPr>
                <w:noProof/>
                <w:webHidden/>
              </w:rPr>
              <w:fldChar w:fldCharType="end"/>
            </w:r>
          </w:hyperlink>
        </w:p>
        <w:p w14:paraId="269C3234" w14:textId="5AA54DF1"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3" w:history="1">
            <w:r w:rsidRPr="00273FA8">
              <w:rPr>
                <w:rStyle w:val="Hipervnculo"/>
                <w:rFonts w:cs="Book Antiqua"/>
                <w:noProof/>
              </w:rPr>
              <w:t>7.1.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Protocolo de pruebas</w:t>
            </w:r>
            <w:r>
              <w:rPr>
                <w:noProof/>
                <w:webHidden/>
              </w:rPr>
              <w:tab/>
            </w:r>
            <w:r>
              <w:rPr>
                <w:noProof/>
                <w:webHidden/>
              </w:rPr>
              <w:fldChar w:fldCharType="begin"/>
            </w:r>
            <w:r>
              <w:rPr>
                <w:noProof/>
                <w:webHidden/>
              </w:rPr>
              <w:instrText xml:space="preserve"> PAGEREF _Toc197090123 \h </w:instrText>
            </w:r>
            <w:r>
              <w:rPr>
                <w:noProof/>
                <w:webHidden/>
              </w:rPr>
            </w:r>
            <w:r>
              <w:rPr>
                <w:noProof/>
                <w:webHidden/>
              </w:rPr>
              <w:fldChar w:fldCharType="separate"/>
            </w:r>
            <w:r>
              <w:rPr>
                <w:noProof/>
                <w:webHidden/>
              </w:rPr>
              <w:t>31</w:t>
            </w:r>
            <w:r>
              <w:rPr>
                <w:noProof/>
                <w:webHidden/>
              </w:rPr>
              <w:fldChar w:fldCharType="end"/>
            </w:r>
          </w:hyperlink>
        </w:p>
        <w:p w14:paraId="513EC118" w14:textId="5B89824F"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4" w:history="1">
            <w:r w:rsidRPr="00273FA8">
              <w:rPr>
                <w:rStyle w:val="Hipervnculo"/>
                <w:rFonts w:cs="Book Antiqua"/>
                <w:noProof/>
              </w:rPr>
              <w:t>7.2.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Informe de pruebas</w:t>
            </w:r>
            <w:r>
              <w:rPr>
                <w:noProof/>
                <w:webHidden/>
              </w:rPr>
              <w:tab/>
            </w:r>
            <w:r>
              <w:rPr>
                <w:noProof/>
                <w:webHidden/>
              </w:rPr>
              <w:fldChar w:fldCharType="begin"/>
            </w:r>
            <w:r>
              <w:rPr>
                <w:noProof/>
                <w:webHidden/>
              </w:rPr>
              <w:instrText xml:space="preserve"> PAGEREF _Toc197090124 \h </w:instrText>
            </w:r>
            <w:r>
              <w:rPr>
                <w:noProof/>
                <w:webHidden/>
              </w:rPr>
            </w:r>
            <w:r>
              <w:rPr>
                <w:noProof/>
                <w:webHidden/>
              </w:rPr>
              <w:fldChar w:fldCharType="separate"/>
            </w:r>
            <w:r>
              <w:rPr>
                <w:noProof/>
                <w:webHidden/>
              </w:rPr>
              <w:t>31</w:t>
            </w:r>
            <w:r>
              <w:rPr>
                <w:noProof/>
                <w:webHidden/>
              </w:rPr>
              <w:fldChar w:fldCharType="end"/>
            </w:r>
          </w:hyperlink>
        </w:p>
        <w:p w14:paraId="6F828524" w14:textId="79112EC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5" w:history="1">
            <w:r w:rsidRPr="00273FA8">
              <w:rPr>
                <w:rStyle w:val="Hipervnculo"/>
                <w:rFonts w:cs="Book Antiqua"/>
                <w:noProof/>
              </w:rPr>
              <w:t>7.3.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Reporte de observaciones</w:t>
            </w:r>
            <w:r>
              <w:rPr>
                <w:noProof/>
                <w:webHidden/>
              </w:rPr>
              <w:tab/>
            </w:r>
            <w:r>
              <w:rPr>
                <w:noProof/>
                <w:webHidden/>
              </w:rPr>
              <w:fldChar w:fldCharType="begin"/>
            </w:r>
            <w:r>
              <w:rPr>
                <w:noProof/>
                <w:webHidden/>
              </w:rPr>
              <w:instrText xml:space="preserve"> PAGEREF _Toc197090125 \h </w:instrText>
            </w:r>
            <w:r>
              <w:rPr>
                <w:noProof/>
                <w:webHidden/>
              </w:rPr>
            </w:r>
            <w:r>
              <w:rPr>
                <w:noProof/>
                <w:webHidden/>
              </w:rPr>
              <w:fldChar w:fldCharType="separate"/>
            </w:r>
            <w:r>
              <w:rPr>
                <w:noProof/>
                <w:webHidden/>
              </w:rPr>
              <w:t>31</w:t>
            </w:r>
            <w:r>
              <w:rPr>
                <w:noProof/>
                <w:webHidden/>
              </w:rPr>
              <w:fldChar w:fldCharType="end"/>
            </w:r>
          </w:hyperlink>
        </w:p>
        <w:p w14:paraId="7D3AA498" w14:textId="272B9A80"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26" w:history="1">
            <w:r w:rsidRPr="00273FA8">
              <w:rPr>
                <w:rStyle w:val="Hipervnculo"/>
                <w:rFonts w:cs="Book Antiqua"/>
                <w:noProof/>
              </w:rPr>
              <w:t>8.</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Ambiente de pruebas</w:t>
            </w:r>
            <w:r>
              <w:rPr>
                <w:noProof/>
                <w:webHidden/>
              </w:rPr>
              <w:tab/>
            </w:r>
            <w:r>
              <w:rPr>
                <w:noProof/>
                <w:webHidden/>
              </w:rPr>
              <w:fldChar w:fldCharType="begin"/>
            </w:r>
            <w:r>
              <w:rPr>
                <w:noProof/>
                <w:webHidden/>
              </w:rPr>
              <w:instrText xml:space="preserve"> PAGEREF _Toc197090126 \h </w:instrText>
            </w:r>
            <w:r>
              <w:rPr>
                <w:noProof/>
                <w:webHidden/>
              </w:rPr>
            </w:r>
            <w:r>
              <w:rPr>
                <w:noProof/>
                <w:webHidden/>
              </w:rPr>
              <w:fldChar w:fldCharType="separate"/>
            </w:r>
            <w:r>
              <w:rPr>
                <w:noProof/>
                <w:webHidden/>
              </w:rPr>
              <w:t>32</w:t>
            </w:r>
            <w:r>
              <w:rPr>
                <w:noProof/>
                <w:webHidden/>
              </w:rPr>
              <w:fldChar w:fldCharType="end"/>
            </w:r>
          </w:hyperlink>
        </w:p>
        <w:p w14:paraId="4DC9586C" w14:textId="5D7CC15A"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7" w:history="1">
            <w:r w:rsidRPr="00273FA8">
              <w:rPr>
                <w:rStyle w:val="Hipervnculo"/>
                <w:rFonts w:cs="Book Antiqua"/>
                <w:noProof/>
              </w:rPr>
              <w:t>8.1.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Requerimientos base de hardware</w:t>
            </w:r>
            <w:r>
              <w:rPr>
                <w:noProof/>
                <w:webHidden/>
              </w:rPr>
              <w:tab/>
            </w:r>
            <w:r>
              <w:rPr>
                <w:noProof/>
                <w:webHidden/>
              </w:rPr>
              <w:fldChar w:fldCharType="begin"/>
            </w:r>
            <w:r>
              <w:rPr>
                <w:noProof/>
                <w:webHidden/>
              </w:rPr>
              <w:instrText xml:space="preserve"> PAGEREF _Toc197090127 \h </w:instrText>
            </w:r>
            <w:r>
              <w:rPr>
                <w:noProof/>
                <w:webHidden/>
              </w:rPr>
            </w:r>
            <w:r>
              <w:rPr>
                <w:noProof/>
                <w:webHidden/>
              </w:rPr>
              <w:fldChar w:fldCharType="separate"/>
            </w:r>
            <w:r>
              <w:rPr>
                <w:noProof/>
                <w:webHidden/>
              </w:rPr>
              <w:t>32</w:t>
            </w:r>
            <w:r>
              <w:rPr>
                <w:noProof/>
                <w:webHidden/>
              </w:rPr>
              <w:fldChar w:fldCharType="end"/>
            </w:r>
          </w:hyperlink>
        </w:p>
        <w:p w14:paraId="40521528" w14:textId="29B54B56"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8" w:history="1">
            <w:r w:rsidRPr="00273FA8">
              <w:rPr>
                <w:rStyle w:val="Hipervnculo"/>
                <w:rFonts w:cs="Book Antiqua"/>
                <w:noProof/>
              </w:rPr>
              <w:t>8.2.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Requerimientos base de software en el ambiente de pruebas</w:t>
            </w:r>
            <w:r>
              <w:rPr>
                <w:noProof/>
                <w:webHidden/>
              </w:rPr>
              <w:tab/>
            </w:r>
            <w:r>
              <w:rPr>
                <w:noProof/>
                <w:webHidden/>
              </w:rPr>
              <w:fldChar w:fldCharType="begin"/>
            </w:r>
            <w:r>
              <w:rPr>
                <w:noProof/>
                <w:webHidden/>
              </w:rPr>
              <w:instrText xml:space="preserve"> PAGEREF _Toc197090128 \h </w:instrText>
            </w:r>
            <w:r>
              <w:rPr>
                <w:noProof/>
                <w:webHidden/>
              </w:rPr>
            </w:r>
            <w:r>
              <w:rPr>
                <w:noProof/>
                <w:webHidden/>
              </w:rPr>
              <w:fldChar w:fldCharType="separate"/>
            </w:r>
            <w:r>
              <w:rPr>
                <w:noProof/>
                <w:webHidden/>
              </w:rPr>
              <w:t>32</w:t>
            </w:r>
            <w:r>
              <w:rPr>
                <w:noProof/>
                <w:webHidden/>
              </w:rPr>
              <w:fldChar w:fldCharType="end"/>
            </w:r>
          </w:hyperlink>
        </w:p>
        <w:p w14:paraId="280264EB" w14:textId="0B5E83C2"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29" w:history="1">
            <w:r w:rsidRPr="00273FA8">
              <w:rPr>
                <w:rStyle w:val="Hipervnculo"/>
                <w:rFonts w:cs="Book Antiqua"/>
                <w:noProof/>
              </w:rPr>
              <w:t>8.3.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Herramientas de apoyo para la ejecución de pruebas</w:t>
            </w:r>
            <w:r>
              <w:rPr>
                <w:noProof/>
                <w:webHidden/>
              </w:rPr>
              <w:tab/>
            </w:r>
            <w:r>
              <w:rPr>
                <w:noProof/>
                <w:webHidden/>
              </w:rPr>
              <w:fldChar w:fldCharType="begin"/>
            </w:r>
            <w:r>
              <w:rPr>
                <w:noProof/>
                <w:webHidden/>
              </w:rPr>
              <w:instrText xml:space="preserve"> PAGEREF _Toc197090129 \h </w:instrText>
            </w:r>
            <w:r>
              <w:rPr>
                <w:noProof/>
                <w:webHidden/>
              </w:rPr>
            </w:r>
            <w:r>
              <w:rPr>
                <w:noProof/>
                <w:webHidden/>
              </w:rPr>
              <w:fldChar w:fldCharType="separate"/>
            </w:r>
            <w:r>
              <w:rPr>
                <w:noProof/>
                <w:webHidden/>
              </w:rPr>
              <w:t>32</w:t>
            </w:r>
            <w:r>
              <w:rPr>
                <w:noProof/>
                <w:webHidden/>
              </w:rPr>
              <w:fldChar w:fldCharType="end"/>
            </w:r>
          </w:hyperlink>
        </w:p>
        <w:p w14:paraId="7EE6467C" w14:textId="52585E71" w:rsidR="00F2256E" w:rsidRDefault="00F2256E">
          <w:pPr>
            <w:pStyle w:val="TDC1"/>
            <w:tabs>
              <w:tab w:val="left" w:pos="48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0" w:history="1">
            <w:r w:rsidRPr="00273FA8">
              <w:rPr>
                <w:rStyle w:val="Hipervnculo"/>
                <w:rFonts w:cs="Book Antiqua"/>
                <w:noProof/>
              </w:rPr>
              <w:t>9.</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Cronograma de trabajo</w:t>
            </w:r>
            <w:r>
              <w:rPr>
                <w:noProof/>
                <w:webHidden/>
              </w:rPr>
              <w:tab/>
            </w:r>
            <w:r>
              <w:rPr>
                <w:noProof/>
                <w:webHidden/>
              </w:rPr>
              <w:fldChar w:fldCharType="begin"/>
            </w:r>
            <w:r>
              <w:rPr>
                <w:noProof/>
                <w:webHidden/>
              </w:rPr>
              <w:instrText xml:space="preserve"> PAGEREF _Toc197090130 \h </w:instrText>
            </w:r>
            <w:r>
              <w:rPr>
                <w:noProof/>
                <w:webHidden/>
              </w:rPr>
            </w:r>
            <w:r>
              <w:rPr>
                <w:noProof/>
                <w:webHidden/>
              </w:rPr>
              <w:fldChar w:fldCharType="separate"/>
            </w:r>
            <w:r>
              <w:rPr>
                <w:noProof/>
                <w:webHidden/>
              </w:rPr>
              <w:t>33</w:t>
            </w:r>
            <w:r>
              <w:rPr>
                <w:noProof/>
                <w:webHidden/>
              </w:rPr>
              <w:fldChar w:fldCharType="end"/>
            </w:r>
          </w:hyperlink>
        </w:p>
        <w:p w14:paraId="632B0F50" w14:textId="670406C6" w:rsidR="00F2256E" w:rsidRDefault="00F2256E">
          <w:pPr>
            <w:pStyle w:val="TDC1"/>
            <w:tabs>
              <w:tab w:val="left" w:pos="72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1" w:history="1">
            <w:r w:rsidRPr="00273FA8">
              <w:rPr>
                <w:rStyle w:val="Hipervnculo"/>
                <w:rFonts w:cs="Book Antiqua"/>
                <w:noProof/>
              </w:rPr>
              <w:t>10.</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Riesgos, dependencias, suposiciones y restricciones</w:t>
            </w:r>
            <w:r>
              <w:rPr>
                <w:noProof/>
                <w:webHidden/>
              </w:rPr>
              <w:tab/>
            </w:r>
            <w:r>
              <w:rPr>
                <w:noProof/>
                <w:webHidden/>
              </w:rPr>
              <w:fldChar w:fldCharType="begin"/>
            </w:r>
            <w:r>
              <w:rPr>
                <w:noProof/>
                <w:webHidden/>
              </w:rPr>
              <w:instrText xml:space="preserve"> PAGEREF _Toc197090131 \h </w:instrText>
            </w:r>
            <w:r>
              <w:rPr>
                <w:noProof/>
                <w:webHidden/>
              </w:rPr>
            </w:r>
            <w:r>
              <w:rPr>
                <w:noProof/>
                <w:webHidden/>
              </w:rPr>
              <w:fldChar w:fldCharType="separate"/>
            </w:r>
            <w:r>
              <w:rPr>
                <w:noProof/>
                <w:webHidden/>
              </w:rPr>
              <w:t>37</w:t>
            </w:r>
            <w:r>
              <w:rPr>
                <w:noProof/>
                <w:webHidden/>
              </w:rPr>
              <w:fldChar w:fldCharType="end"/>
            </w:r>
          </w:hyperlink>
        </w:p>
        <w:p w14:paraId="05F74B1B" w14:textId="16805EE2"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2" w:history="1">
            <w:r w:rsidRPr="00273FA8">
              <w:rPr>
                <w:rStyle w:val="Hipervnculo"/>
                <w:rFonts w:cs="Book Antiqua"/>
                <w:noProof/>
              </w:rPr>
              <w:t>10.1.</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Riesgos</w:t>
            </w:r>
            <w:r>
              <w:rPr>
                <w:noProof/>
                <w:webHidden/>
              </w:rPr>
              <w:tab/>
            </w:r>
            <w:r>
              <w:rPr>
                <w:noProof/>
                <w:webHidden/>
              </w:rPr>
              <w:fldChar w:fldCharType="begin"/>
            </w:r>
            <w:r>
              <w:rPr>
                <w:noProof/>
                <w:webHidden/>
              </w:rPr>
              <w:instrText xml:space="preserve"> PAGEREF _Toc197090132 \h </w:instrText>
            </w:r>
            <w:r>
              <w:rPr>
                <w:noProof/>
                <w:webHidden/>
              </w:rPr>
            </w:r>
            <w:r>
              <w:rPr>
                <w:noProof/>
                <w:webHidden/>
              </w:rPr>
              <w:fldChar w:fldCharType="separate"/>
            </w:r>
            <w:r>
              <w:rPr>
                <w:noProof/>
                <w:webHidden/>
              </w:rPr>
              <w:t>37</w:t>
            </w:r>
            <w:r>
              <w:rPr>
                <w:noProof/>
                <w:webHidden/>
              </w:rPr>
              <w:fldChar w:fldCharType="end"/>
            </w:r>
          </w:hyperlink>
        </w:p>
        <w:p w14:paraId="7B08F284" w14:textId="617EFFAD"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3" w:history="1">
            <w:r w:rsidRPr="00273FA8">
              <w:rPr>
                <w:rStyle w:val="Hipervnculo"/>
                <w:rFonts w:cs="Book Antiqua"/>
                <w:noProof/>
              </w:rPr>
              <w:t>10.2.</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Dependencias</w:t>
            </w:r>
            <w:r>
              <w:rPr>
                <w:noProof/>
                <w:webHidden/>
              </w:rPr>
              <w:tab/>
            </w:r>
            <w:r>
              <w:rPr>
                <w:noProof/>
                <w:webHidden/>
              </w:rPr>
              <w:fldChar w:fldCharType="begin"/>
            </w:r>
            <w:r>
              <w:rPr>
                <w:noProof/>
                <w:webHidden/>
              </w:rPr>
              <w:instrText xml:space="preserve"> PAGEREF _Toc197090133 \h </w:instrText>
            </w:r>
            <w:r>
              <w:rPr>
                <w:noProof/>
                <w:webHidden/>
              </w:rPr>
            </w:r>
            <w:r>
              <w:rPr>
                <w:noProof/>
                <w:webHidden/>
              </w:rPr>
              <w:fldChar w:fldCharType="separate"/>
            </w:r>
            <w:r>
              <w:rPr>
                <w:noProof/>
                <w:webHidden/>
              </w:rPr>
              <w:t>38</w:t>
            </w:r>
            <w:r>
              <w:rPr>
                <w:noProof/>
                <w:webHidden/>
              </w:rPr>
              <w:fldChar w:fldCharType="end"/>
            </w:r>
          </w:hyperlink>
        </w:p>
        <w:p w14:paraId="214CBC7F" w14:textId="701436E0"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4" w:history="1">
            <w:r w:rsidRPr="00273FA8">
              <w:rPr>
                <w:rStyle w:val="Hipervnculo"/>
                <w:rFonts w:cs="Book Antiqua"/>
                <w:noProof/>
              </w:rPr>
              <w:t>10.3.</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Suposiciones</w:t>
            </w:r>
            <w:r>
              <w:rPr>
                <w:noProof/>
                <w:webHidden/>
              </w:rPr>
              <w:tab/>
            </w:r>
            <w:r>
              <w:rPr>
                <w:noProof/>
                <w:webHidden/>
              </w:rPr>
              <w:fldChar w:fldCharType="begin"/>
            </w:r>
            <w:r>
              <w:rPr>
                <w:noProof/>
                <w:webHidden/>
              </w:rPr>
              <w:instrText xml:space="preserve"> PAGEREF _Toc197090134 \h </w:instrText>
            </w:r>
            <w:r>
              <w:rPr>
                <w:noProof/>
                <w:webHidden/>
              </w:rPr>
            </w:r>
            <w:r>
              <w:rPr>
                <w:noProof/>
                <w:webHidden/>
              </w:rPr>
              <w:fldChar w:fldCharType="separate"/>
            </w:r>
            <w:r>
              <w:rPr>
                <w:noProof/>
                <w:webHidden/>
              </w:rPr>
              <w:t>38</w:t>
            </w:r>
            <w:r>
              <w:rPr>
                <w:noProof/>
                <w:webHidden/>
              </w:rPr>
              <w:fldChar w:fldCharType="end"/>
            </w:r>
          </w:hyperlink>
        </w:p>
        <w:p w14:paraId="17E8286F" w14:textId="26F00116" w:rsidR="00F2256E" w:rsidRDefault="00F2256E">
          <w:pPr>
            <w:pStyle w:val="TDC2"/>
            <w:tabs>
              <w:tab w:val="left" w:pos="960"/>
              <w:tab w:val="right" w:leader="dot" w:pos="9628"/>
            </w:tabs>
            <w:rPr>
              <w:rFonts w:asciiTheme="minorHAnsi" w:eastAsiaTheme="minorEastAsia" w:hAnsiTheme="minorHAnsi" w:cstheme="minorBidi"/>
              <w:smallCaps w:val="0"/>
              <w:noProof/>
              <w:kern w:val="2"/>
              <w:sz w:val="24"/>
              <w:szCs w:val="24"/>
              <w:lang w:eastAsia="es-ES"/>
              <w14:ligatures w14:val="standardContextual"/>
            </w:rPr>
          </w:pPr>
          <w:hyperlink w:anchor="_Toc197090135" w:history="1">
            <w:r w:rsidRPr="00273FA8">
              <w:rPr>
                <w:rStyle w:val="Hipervnculo"/>
                <w:rFonts w:cs="Book Antiqua"/>
                <w:noProof/>
              </w:rPr>
              <w:t>10.4.</w:t>
            </w:r>
            <w:r>
              <w:rPr>
                <w:rFonts w:asciiTheme="minorHAnsi" w:eastAsiaTheme="minorEastAsia" w:hAnsiTheme="minorHAnsi" w:cstheme="minorBidi"/>
                <w:smallCaps w:val="0"/>
                <w:noProof/>
                <w:kern w:val="2"/>
                <w:sz w:val="24"/>
                <w:szCs w:val="24"/>
                <w:lang w:eastAsia="es-ES"/>
                <w14:ligatures w14:val="standardContextual"/>
              </w:rPr>
              <w:tab/>
            </w:r>
            <w:r w:rsidRPr="00273FA8">
              <w:rPr>
                <w:rStyle w:val="Hipervnculo"/>
                <w:rFonts w:cs="Book Antiqua"/>
                <w:noProof/>
              </w:rPr>
              <w:t>Restricciones</w:t>
            </w:r>
            <w:r>
              <w:rPr>
                <w:noProof/>
                <w:webHidden/>
              </w:rPr>
              <w:tab/>
            </w:r>
            <w:r>
              <w:rPr>
                <w:noProof/>
                <w:webHidden/>
              </w:rPr>
              <w:fldChar w:fldCharType="begin"/>
            </w:r>
            <w:r>
              <w:rPr>
                <w:noProof/>
                <w:webHidden/>
              </w:rPr>
              <w:instrText xml:space="preserve"> PAGEREF _Toc197090135 \h </w:instrText>
            </w:r>
            <w:r>
              <w:rPr>
                <w:noProof/>
                <w:webHidden/>
              </w:rPr>
            </w:r>
            <w:r>
              <w:rPr>
                <w:noProof/>
                <w:webHidden/>
              </w:rPr>
              <w:fldChar w:fldCharType="separate"/>
            </w:r>
            <w:r>
              <w:rPr>
                <w:noProof/>
                <w:webHidden/>
              </w:rPr>
              <w:t>39</w:t>
            </w:r>
            <w:r>
              <w:rPr>
                <w:noProof/>
                <w:webHidden/>
              </w:rPr>
              <w:fldChar w:fldCharType="end"/>
            </w:r>
          </w:hyperlink>
        </w:p>
        <w:p w14:paraId="4063EB10" w14:textId="52282321" w:rsidR="00F2256E" w:rsidRDefault="00F2256E">
          <w:pPr>
            <w:pStyle w:val="TDC1"/>
            <w:tabs>
              <w:tab w:val="left" w:pos="720"/>
              <w:tab w:val="right" w:leader="dot" w:pos="9628"/>
            </w:tabs>
            <w:rPr>
              <w:rFonts w:asciiTheme="minorHAnsi" w:eastAsiaTheme="minorEastAsia" w:hAnsiTheme="minorHAnsi" w:cstheme="minorBidi"/>
              <w:b w:val="0"/>
              <w:bCs w:val="0"/>
              <w:caps w:val="0"/>
              <w:noProof/>
              <w:kern w:val="2"/>
              <w:sz w:val="24"/>
              <w:szCs w:val="24"/>
              <w:lang w:eastAsia="es-ES"/>
              <w14:ligatures w14:val="standardContextual"/>
            </w:rPr>
          </w:pPr>
          <w:hyperlink w:anchor="_Toc197090136" w:history="1">
            <w:r w:rsidRPr="00273FA8">
              <w:rPr>
                <w:rStyle w:val="Hipervnculo"/>
                <w:rFonts w:cs="Book Antiqua"/>
                <w:noProof/>
              </w:rPr>
              <w:t>11.</w:t>
            </w:r>
            <w:r>
              <w:rPr>
                <w:rFonts w:asciiTheme="minorHAnsi" w:eastAsiaTheme="minorEastAsia" w:hAnsiTheme="minorHAnsi" w:cstheme="minorBidi"/>
                <w:b w:val="0"/>
                <w:bCs w:val="0"/>
                <w:caps w:val="0"/>
                <w:noProof/>
                <w:kern w:val="2"/>
                <w:sz w:val="24"/>
                <w:szCs w:val="24"/>
                <w:lang w:eastAsia="es-ES"/>
                <w14:ligatures w14:val="standardContextual"/>
              </w:rPr>
              <w:tab/>
            </w:r>
            <w:r w:rsidRPr="00273FA8">
              <w:rPr>
                <w:rStyle w:val="Hipervnculo"/>
                <w:rFonts w:cs="Book Antiqua"/>
                <w:noProof/>
              </w:rPr>
              <w:t>Aprobación</w:t>
            </w:r>
            <w:r>
              <w:rPr>
                <w:noProof/>
                <w:webHidden/>
              </w:rPr>
              <w:tab/>
            </w:r>
            <w:r>
              <w:rPr>
                <w:noProof/>
                <w:webHidden/>
              </w:rPr>
              <w:fldChar w:fldCharType="begin"/>
            </w:r>
            <w:r>
              <w:rPr>
                <w:noProof/>
                <w:webHidden/>
              </w:rPr>
              <w:instrText xml:space="preserve"> PAGEREF _Toc197090136 \h </w:instrText>
            </w:r>
            <w:r>
              <w:rPr>
                <w:noProof/>
                <w:webHidden/>
              </w:rPr>
            </w:r>
            <w:r>
              <w:rPr>
                <w:noProof/>
                <w:webHidden/>
              </w:rPr>
              <w:fldChar w:fldCharType="separate"/>
            </w:r>
            <w:r>
              <w:rPr>
                <w:noProof/>
                <w:webHidden/>
              </w:rPr>
              <w:t>40</w:t>
            </w:r>
            <w:r>
              <w:rPr>
                <w:noProof/>
                <w:webHidden/>
              </w:rPr>
              <w:fldChar w:fldCharType="end"/>
            </w:r>
          </w:hyperlink>
        </w:p>
        <w:p w14:paraId="655A8E7E" w14:textId="543D9C41" w:rsidR="00FD0B3E" w:rsidRDefault="00FD0B3E" w:rsidP="0017339F">
          <w:r>
            <w:fldChar w:fldCharType="end"/>
          </w:r>
        </w:p>
      </w:sdtContent>
    </w:sdt>
    <w:p w14:paraId="6618F912" w14:textId="77777777" w:rsidR="00547DD9" w:rsidRPr="00453783" w:rsidRDefault="00547DD9">
      <w:pPr>
        <w:pStyle w:val="Textoindependiente"/>
        <w:pageBreakBefore/>
        <w:rPr>
          <w:rFonts w:ascii="Calibri" w:hAnsi="Calibri"/>
        </w:rPr>
      </w:pPr>
    </w:p>
    <w:p w14:paraId="671812C2" w14:textId="77777777" w:rsidR="00547DD9" w:rsidRPr="00453783" w:rsidRDefault="00547DD9" w:rsidP="00663A4B">
      <w:pPr>
        <w:pStyle w:val="Ttulo1"/>
        <w:numPr>
          <w:ilvl w:val="0"/>
          <w:numId w:val="2"/>
        </w:numPr>
        <w:spacing w:before="0" w:after="0"/>
        <w:rPr>
          <w:rFonts w:ascii="Calibri" w:hAnsi="Calibri" w:cs="Book Antiqua"/>
          <w:sz w:val="24"/>
        </w:rPr>
      </w:pPr>
      <w:bookmarkStart w:id="2" w:name="_Toc384282994"/>
      <w:bookmarkStart w:id="3" w:name="_Toc136909690"/>
      <w:bookmarkStart w:id="4" w:name="_Toc197090104"/>
      <w:r w:rsidRPr="00453783">
        <w:rPr>
          <w:rFonts w:ascii="Calibri" w:hAnsi="Calibri" w:cs="Book Antiqua"/>
          <w:sz w:val="28"/>
        </w:rPr>
        <w:t>Introducción</w:t>
      </w:r>
      <w:bookmarkEnd w:id="2"/>
      <w:bookmarkEnd w:id="3"/>
      <w:bookmarkEnd w:id="4"/>
      <w:r w:rsidRPr="00453783">
        <w:rPr>
          <w:rFonts w:ascii="Calibri" w:hAnsi="Calibri" w:cs="Book Antiqua"/>
          <w:sz w:val="28"/>
        </w:rPr>
        <w:t xml:space="preserve">  </w:t>
      </w:r>
    </w:p>
    <w:p w14:paraId="219499E9" w14:textId="77777777" w:rsidR="00547DD9" w:rsidRDefault="002A615E" w:rsidP="00663A4B">
      <w:pPr>
        <w:pStyle w:val="Ttulo2"/>
        <w:numPr>
          <w:ilvl w:val="1"/>
          <w:numId w:val="2"/>
        </w:numPr>
        <w:ind w:left="1418"/>
        <w:rPr>
          <w:rFonts w:ascii="Calibri" w:hAnsi="Calibri" w:cs="Book Antiqua"/>
          <w:i w:val="0"/>
          <w:sz w:val="24"/>
        </w:rPr>
      </w:pPr>
      <w:bookmarkStart w:id="5" w:name="_Toc136909691"/>
      <w:bookmarkStart w:id="6" w:name="_Toc197090105"/>
      <w:r>
        <w:rPr>
          <w:rFonts w:ascii="Calibri" w:hAnsi="Calibri" w:cs="Book Antiqua"/>
          <w:i w:val="0"/>
          <w:sz w:val="24"/>
        </w:rPr>
        <w:t>Propósito</w:t>
      </w:r>
      <w:bookmarkEnd w:id="5"/>
      <w:bookmarkEnd w:id="6"/>
    </w:p>
    <w:p w14:paraId="5CE135AB" w14:textId="7D6A28CC" w:rsidR="00547DD9" w:rsidRDefault="00235B37" w:rsidP="00E41F22">
      <w:pPr>
        <w:ind w:left="720"/>
        <w:jc w:val="both"/>
        <w:rPr>
          <w:rFonts w:ascii="Calibri" w:hAnsi="Calibri" w:cs="Calibri"/>
          <w:iCs/>
          <w:color w:val="000000"/>
        </w:rPr>
      </w:pPr>
      <w:r>
        <w:rPr>
          <w:rFonts w:ascii="Calibri" w:hAnsi="Calibri" w:cs="Calibri"/>
          <w:iCs/>
          <w:color w:val="000000"/>
        </w:rPr>
        <w:t xml:space="preserve">El propósito de este documento es garantizar que los requisitos y especificaciones funcionales definidas para el </w:t>
      </w:r>
      <w:r w:rsidR="00B73241">
        <w:rPr>
          <w:rFonts w:ascii="Calibri" w:hAnsi="Calibri" w:cs="Calibri"/>
          <w:iCs/>
          <w:color w:val="000000"/>
        </w:rPr>
        <w:t>Sitio web de registro</w:t>
      </w:r>
      <w:r>
        <w:rPr>
          <w:rFonts w:ascii="Calibri" w:hAnsi="Calibri" w:cs="Calibri"/>
          <w:iCs/>
          <w:color w:val="000000"/>
        </w:rPr>
        <w:t xml:space="preserve"> estén completamente desarrollados y cumplan con la funcionalidad y estándares de calidad esperados. Esto asegurará una correcta operación y minimizará los incidentes durante la fase de pruebas de aceptación del usuario.</w:t>
      </w:r>
    </w:p>
    <w:p w14:paraId="46D4B989" w14:textId="77777777" w:rsidR="00547DD9" w:rsidRDefault="002A615E" w:rsidP="00663A4B">
      <w:pPr>
        <w:pStyle w:val="Ttulo2"/>
        <w:numPr>
          <w:ilvl w:val="1"/>
          <w:numId w:val="2"/>
        </w:numPr>
        <w:ind w:left="1418"/>
        <w:rPr>
          <w:rFonts w:ascii="Calibri" w:hAnsi="Calibri" w:cs="Book Antiqua"/>
          <w:i w:val="0"/>
          <w:sz w:val="24"/>
        </w:rPr>
      </w:pPr>
      <w:bookmarkStart w:id="7" w:name="_Toc136909692"/>
      <w:bookmarkStart w:id="8" w:name="_Toc197090106"/>
      <w:r>
        <w:rPr>
          <w:rFonts w:ascii="Calibri" w:hAnsi="Calibri" w:cs="Book Antiqua"/>
          <w:i w:val="0"/>
          <w:sz w:val="24"/>
        </w:rPr>
        <w:t>Objetivos</w:t>
      </w:r>
      <w:bookmarkEnd w:id="7"/>
      <w:bookmarkEnd w:id="8"/>
    </w:p>
    <w:p w14:paraId="47AAC12C" w14:textId="77777777" w:rsidR="00DC6D87" w:rsidRPr="00DC6D87" w:rsidRDefault="00DC6D87" w:rsidP="00DC6D87"/>
    <w:p w14:paraId="69DEA37E" w14:textId="244D951E" w:rsidR="00235B37" w:rsidRDefault="00235B37" w:rsidP="00235B37">
      <w:pPr>
        <w:pStyle w:val="Prrafodelista"/>
        <w:numPr>
          <w:ilvl w:val="0"/>
          <w:numId w:val="3"/>
        </w:numPr>
        <w:spacing w:line="276" w:lineRule="auto"/>
        <w:ind w:left="1134"/>
        <w:jc w:val="both"/>
        <w:rPr>
          <w:rFonts w:ascii="Calibri" w:hAnsi="Calibri" w:cs="Calibri"/>
          <w:iCs/>
          <w:color w:val="000000"/>
          <w:lang w:val="es-EC"/>
        </w:rPr>
      </w:pPr>
      <w:r>
        <w:rPr>
          <w:rFonts w:ascii="Calibri" w:hAnsi="Calibri" w:cs="Calibri"/>
          <w:iCs/>
          <w:color w:val="000000"/>
          <w:lang w:val="es-EC"/>
        </w:rPr>
        <w:t xml:space="preserve">Establecer casos y condiciones de prueba basados en las especificaciones funcionales, que simulen el registro y actualización de </w:t>
      </w:r>
      <w:r w:rsidR="00DC6D87">
        <w:rPr>
          <w:rFonts w:ascii="Calibri" w:hAnsi="Calibri" w:cs="Calibri"/>
          <w:iCs/>
          <w:color w:val="000000"/>
          <w:lang w:val="es-EC"/>
        </w:rPr>
        <w:t>un cliente</w:t>
      </w:r>
      <w:r>
        <w:rPr>
          <w:rFonts w:ascii="Calibri" w:hAnsi="Calibri" w:cs="Calibri"/>
          <w:iCs/>
          <w:color w:val="000000"/>
          <w:lang w:val="es-EC"/>
        </w:rPr>
        <w:t>, permitiendo una administración efectiva de</w:t>
      </w:r>
      <w:r w:rsidR="00DC6D87">
        <w:rPr>
          <w:rFonts w:ascii="Calibri" w:hAnsi="Calibri" w:cs="Calibri"/>
          <w:iCs/>
          <w:color w:val="000000"/>
          <w:lang w:val="es-EC"/>
        </w:rPr>
        <w:t xml:space="preserve"> los clientes registrados</w:t>
      </w:r>
      <w:r>
        <w:rPr>
          <w:rFonts w:ascii="Calibri" w:hAnsi="Calibri" w:cs="Calibri"/>
          <w:iCs/>
          <w:color w:val="000000"/>
          <w:lang w:val="es-EC"/>
        </w:rPr>
        <w:t>.</w:t>
      </w:r>
    </w:p>
    <w:p w14:paraId="5DF6D884" w14:textId="77777777" w:rsidR="00DC6D87" w:rsidRPr="00DC6D87" w:rsidRDefault="00DC6D87" w:rsidP="00DC6D87">
      <w:pPr>
        <w:spacing w:line="276" w:lineRule="auto"/>
        <w:jc w:val="both"/>
        <w:rPr>
          <w:rFonts w:ascii="Calibri" w:hAnsi="Calibri" w:cs="Calibri"/>
          <w:iCs/>
          <w:color w:val="000000"/>
          <w:lang w:val="es-EC"/>
        </w:rPr>
      </w:pPr>
    </w:p>
    <w:p w14:paraId="4C7D1E8D" w14:textId="77777777" w:rsidR="00235B37" w:rsidRDefault="00235B37" w:rsidP="00235B37">
      <w:pPr>
        <w:pStyle w:val="Prrafodelista"/>
        <w:numPr>
          <w:ilvl w:val="0"/>
          <w:numId w:val="3"/>
        </w:numPr>
        <w:spacing w:line="276" w:lineRule="auto"/>
        <w:ind w:left="1134"/>
        <w:jc w:val="both"/>
        <w:rPr>
          <w:rFonts w:ascii="Calibri" w:hAnsi="Calibri" w:cs="Calibri"/>
          <w:iCs/>
          <w:color w:val="000000"/>
          <w:lang w:val="es-EC"/>
        </w:rPr>
      </w:pPr>
      <w:r>
        <w:rPr>
          <w:rFonts w:ascii="Calibri" w:hAnsi="Calibri" w:cs="Calibri"/>
          <w:iCs/>
          <w:color w:val="000000"/>
          <w:lang w:val="es-EC"/>
        </w:rPr>
        <w:t>Identificar y documentar errores o problemas encontrados durante la ejecución de los casos de prueba, garantizando la corrección antes de la implementación final.</w:t>
      </w:r>
    </w:p>
    <w:p w14:paraId="285E140C" w14:textId="77777777" w:rsidR="00DC6D87" w:rsidRPr="00DC6D87" w:rsidRDefault="00DC6D87" w:rsidP="00DC6D87">
      <w:pPr>
        <w:spacing w:line="276" w:lineRule="auto"/>
        <w:jc w:val="both"/>
        <w:rPr>
          <w:rFonts w:ascii="Calibri" w:hAnsi="Calibri" w:cs="Calibri"/>
          <w:iCs/>
          <w:color w:val="000000"/>
          <w:lang w:val="es-EC"/>
        </w:rPr>
      </w:pPr>
    </w:p>
    <w:p w14:paraId="7709EF85" w14:textId="77777777" w:rsidR="00A15912" w:rsidRPr="00DC6D87" w:rsidRDefault="00235B37" w:rsidP="00235B37">
      <w:pPr>
        <w:pStyle w:val="Prrafodelista"/>
        <w:numPr>
          <w:ilvl w:val="0"/>
          <w:numId w:val="3"/>
        </w:numPr>
        <w:spacing w:line="276" w:lineRule="auto"/>
        <w:ind w:left="1134"/>
        <w:jc w:val="both"/>
        <w:rPr>
          <w:rFonts w:ascii="Calibri" w:hAnsi="Calibri" w:cs="Calibri"/>
          <w:iCs/>
          <w:color w:val="000000"/>
        </w:rPr>
      </w:pPr>
      <w:r>
        <w:rPr>
          <w:rFonts w:ascii="Calibri" w:hAnsi="Calibri" w:cs="Calibri"/>
          <w:iCs/>
          <w:color w:val="000000"/>
          <w:lang w:val="es-EC"/>
        </w:rPr>
        <w:t>Proveer un seguimiento detallado y continuo de los incidentes reportados, minimizando el tiempo de retrabajo y la necesidad de repetir pruebas.</w:t>
      </w:r>
    </w:p>
    <w:p w14:paraId="7E513695" w14:textId="77777777" w:rsidR="00DC6D87" w:rsidRPr="00DC6D87" w:rsidRDefault="00DC6D87" w:rsidP="00DC6D87">
      <w:pPr>
        <w:spacing w:line="276" w:lineRule="auto"/>
        <w:jc w:val="both"/>
        <w:rPr>
          <w:rFonts w:ascii="Calibri" w:hAnsi="Calibri" w:cs="Calibri"/>
          <w:iCs/>
          <w:color w:val="000000"/>
        </w:rPr>
      </w:pPr>
    </w:p>
    <w:p w14:paraId="5336BB86" w14:textId="77777777" w:rsidR="00235B37" w:rsidRDefault="00235B37" w:rsidP="00235B37">
      <w:pPr>
        <w:pStyle w:val="Prrafodelista"/>
        <w:numPr>
          <w:ilvl w:val="0"/>
          <w:numId w:val="3"/>
        </w:numPr>
        <w:spacing w:line="276" w:lineRule="auto"/>
        <w:ind w:left="1134"/>
        <w:jc w:val="both"/>
        <w:rPr>
          <w:rFonts w:ascii="Calibri" w:hAnsi="Calibri" w:cs="Calibri"/>
          <w:iCs/>
          <w:color w:val="000000"/>
        </w:rPr>
      </w:pPr>
      <w:r>
        <w:rPr>
          <w:rFonts w:ascii="Calibri" w:hAnsi="Calibri" w:cs="Calibri"/>
          <w:iCs/>
          <w:color w:val="000000"/>
        </w:rPr>
        <w:t>Validar y comprobar la calidad del sistema de ventas, asegurando su estabilidad y cumplimiento de los estándares de uso, seguridad, y eficiencia antes de su despliegue.</w:t>
      </w:r>
    </w:p>
    <w:p w14:paraId="75C4E768" w14:textId="77777777" w:rsidR="00235B37" w:rsidRDefault="00235B37" w:rsidP="00235B37">
      <w:pPr>
        <w:pStyle w:val="Prrafodelista"/>
        <w:spacing w:line="276" w:lineRule="auto"/>
        <w:ind w:left="0"/>
        <w:jc w:val="both"/>
        <w:rPr>
          <w:rFonts w:ascii="Calibri" w:hAnsi="Calibri" w:cs="Calibri"/>
          <w:iCs/>
          <w:color w:val="000000"/>
        </w:rPr>
      </w:pPr>
    </w:p>
    <w:p w14:paraId="1DEE77EB" w14:textId="77777777" w:rsidR="00B971FD" w:rsidRDefault="00B971FD" w:rsidP="00235B37">
      <w:pPr>
        <w:pStyle w:val="Prrafodelista"/>
        <w:spacing w:line="276" w:lineRule="auto"/>
        <w:ind w:left="0"/>
        <w:jc w:val="both"/>
        <w:rPr>
          <w:rFonts w:ascii="Calibri" w:hAnsi="Calibri" w:cs="Calibri"/>
          <w:iCs/>
          <w:color w:val="000000"/>
        </w:rPr>
      </w:pPr>
    </w:p>
    <w:p w14:paraId="607B4504" w14:textId="77777777" w:rsidR="00B971FD" w:rsidRDefault="00B971FD" w:rsidP="00235B37">
      <w:pPr>
        <w:pStyle w:val="Prrafodelista"/>
        <w:spacing w:line="276" w:lineRule="auto"/>
        <w:ind w:left="0"/>
        <w:jc w:val="both"/>
        <w:rPr>
          <w:rFonts w:ascii="Calibri" w:hAnsi="Calibri" w:cs="Calibri"/>
          <w:iCs/>
          <w:color w:val="000000"/>
        </w:rPr>
      </w:pPr>
    </w:p>
    <w:p w14:paraId="741391B4" w14:textId="77777777" w:rsidR="00B971FD" w:rsidRDefault="00B971FD" w:rsidP="00235B37">
      <w:pPr>
        <w:pStyle w:val="Prrafodelista"/>
        <w:spacing w:line="276" w:lineRule="auto"/>
        <w:ind w:left="0"/>
        <w:jc w:val="both"/>
        <w:rPr>
          <w:rFonts w:ascii="Calibri" w:hAnsi="Calibri" w:cs="Calibri"/>
          <w:iCs/>
          <w:color w:val="000000"/>
        </w:rPr>
      </w:pPr>
    </w:p>
    <w:p w14:paraId="2DC98BC5" w14:textId="77777777" w:rsidR="00B971FD" w:rsidRDefault="00B971FD" w:rsidP="00235B37">
      <w:pPr>
        <w:pStyle w:val="Prrafodelista"/>
        <w:spacing w:line="276" w:lineRule="auto"/>
        <w:ind w:left="0"/>
        <w:jc w:val="both"/>
        <w:rPr>
          <w:rFonts w:ascii="Calibri" w:hAnsi="Calibri" w:cs="Calibri"/>
          <w:iCs/>
          <w:color w:val="000000"/>
        </w:rPr>
      </w:pPr>
    </w:p>
    <w:p w14:paraId="2803D544" w14:textId="77777777" w:rsidR="00B971FD" w:rsidRDefault="00B971FD" w:rsidP="00235B37">
      <w:pPr>
        <w:pStyle w:val="Prrafodelista"/>
        <w:spacing w:line="276" w:lineRule="auto"/>
        <w:ind w:left="0"/>
        <w:jc w:val="both"/>
        <w:rPr>
          <w:rFonts w:ascii="Calibri" w:hAnsi="Calibri" w:cs="Calibri"/>
          <w:iCs/>
          <w:color w:val="000000"/>
        </w:rPr>
      </w:pPr>
    </w:p>
    <w:p w14:paraId="36195D3B" w14:textId="77777777" w:rsidR="00B971FD" w:rsidRDefault="00B971FD" w:rsidP="00235B37">
      <w:pPr>
        <w:pStyle w:val="Prrafodelista"/>
        <w:spacing w:line="276" w:lineRule="auto"/>
        <w:ind w:left="0"/>
        <w:jc w:val="both"/>
        <w:rPr>
          <w:rFonts w:ascii="Calibri" w:hAnsi="Calibri" w:cs="Calibri"/>
          <w:iCs/>
          <w:color w:val="000000"/>
        </w:rPr>
      </w:pPr>
    </w:p>
    <w:p w14:paraId="061A7DDF" w14:textId="77777777" w:rsidR="00B971FD" w:rsidRDefault="00B971FD" w:rsidP="00235B37">
      <w:pPr>
        <w:pStyle w:val="Prrafodelista"/>
        <w:spacing w:line="276" w:lineRule="auto"/>
        <w:ind w:left="0"/>
        <w:jc w:val="both"/>
        <w:rPr>
          <w:rFonts w:ascii="Calibri" w:hAnsi="Calibri" w:cs="Calibri"/>
          <w:iCs/>
          <w:color w:val="000000"/>
        </w:rPr>
      </w:pPr>
    </w:p>
    <w:p w14:paraId="415B9AE5" w14:textId="77777777" w:rsidR="00B971FD" w:rsidRDefault="00B971FD" w:rsidP="00235B37">
      <w:pPr>
        <w:pStyle w:val="Prrafodelista"/>
        <w:spacing w:line="276" w:lineRule="auto"/>
        <w:ind w:left="0"/>
        <w:jc w:val="both"/>
        <w:rPr>
          <w:rFonts w:ascii="Calibri" w:hAnsi="Calibri" w:cs="Calibri"/>
          <w:iCs/>
          <w:color w:val="000000"/>
        </w:rPr>
      </w:pPr>
    </w:p>
    <w:p w14:paraId="72521695" w14:textId="77777777" w:rsidR="00B971FD" w:rsidRDefault="00B971FD" w:rsidP="00235B37">
      <w:pPr>
        <w:pStyle w:val="Prrafodelista"/>
        <w:spacing w:line="276" w:lineRule="auto"/>
        <w:ind w:left="0"/>
        <w:jc w:val="both"/>
        <w:rPr>
          <w:rFonts w:ascii="Calibri" w:hAnsi="Calibri" w:cs="Calibri"/>
          <w:iCs/>
          <w:color w:val="000000"/>
        </w:rPr>
      </w:pPr>
    </w:p>
    <w:p w14:paraId="523958B3" w14:textId="77777777" w:rsidR="00B971FD" w:rsidRDefault="00B971FD" w:rsidP="00235B37">
      <w:pPr>
        <w:pStyle w:val="Prrafodelista"/>
        <w:spacing w:line="276" w:lineRule="auto"/>
        <w:ind w:left="0"/>
        <w:jc w:val="both"/>
        <w:rPr>
          <w:rFonts w:ascii="Calibri" w:hAnsi="Calibri" w:cs="Calibri"/>
          <w:iCs/>
          <w:color w:val="000000"/>
        </w:rPr>
      </w:pPr>
    </w:p>
    <w:p w14:paraId="7D0CAD8E" w14:textId="77777777" w:rsidR="00B971FD" w:rsidRDefault="00B971FD" w:rsidP="00235B37">
      <w:pPr>
        <w:pStyle w:val="Prrafodelista"/>
        <w:spacing w:line="276" w:lineRule="auto"/>
        <w:ind w:left="0"/>
        <w:jc w:val="both"/>
        <w:rPr>
          <w:rFonts w:ascii="Calibri" w:hAnsi="Calibri" w:cs="Calibri"/>
          <w:iCs/>
          <w:color w:val="000000"/>
        </w:rPr>
      </w:pPr>
    </w:p>
    <w:p w14:paraId="6A6B1B51" w14:textId="77777777" w:rsidR="00B971FD" w:rsidRDefault="00B971FD" w:rsidP="00235B37">
      <w:pPr>
        <w:pStyle w:val="Prrafodelista"/>
        <w:spacing w:line="276" w:lineRule="auto"/>
        <w:ind w:left="0"/>
        <w:jc w:val="both"/>
        <w:rPr>
          <w:rFonts w:ascii="Calibri" w:hAnsi="Calibri" w:cs="Calibri"/>
          <w:iCs/>
          <w:color w:val="000000"/>
        </w:rPr>
      </w:pPr>
    </w:p>
    <w:p w14:paraId="2A03E0A6" w14:textId="77777777" w:rsidR="00B971FD" w:rsidRDefault="00B971FD" w:rsidP="00235B37">
      <w:pPr>
        <w:pStyle w:val="Prrafodelista"/>
        <w:spacing w:line="276" w:lineRule="auto"/>
        <w:ind w:left="0"/>
        <w:jc w:val="both"/>
        <w:rPr>
          <w:rFonts w:ascii="Calibri" w:hAnsi="Calibri" w:cs="Calibri"/>
          <w:iCs/>
          <w:color w:val="000000"/>
        </w:rPr>
      </w:pPr>
    </w:p>
    <w:p w14:paraId="71CDFB32" w14:textId="77777777" w:rsidR="00B971FD" w:rsidRDefault="00B971FD" w:rsidP="00235B37">
      <w:pPr>
        <w:pStyle w:val="Prrafodelista"/>
        <w:spacing w:line="276" w:lineRule="auto"/>
        <w:ind w:left="0"/>
        <w:jc w:val="both"/>
        <w:rPr>
          <w:rFonts w:ascii="Calibri" w:hAnsi="Calibri" w:cs="Calibri"/>
          <w:iCs/>
          <w:color w:val="000000"/>
        </w:rPr>
      </w:pPr>
    </w:p>
    <w:p w14:paraId="062AA487" w14:textId="77777777" w:rsidR="00B971FD" w:rsidRDefault="00B971FD" w:rsidP="00235B37">
      <w:pPr>
        <w:pStyle w:val="Prrafodelista"/>
        <w:spacing w:line="276" w:lineRule="auto"/>
        <w:ind w:left="0"/>
        <w:jc w:val="both"/>
        <w:rPr>
          <w:rFonts w:ascii="Calibri" w:hAnsi="Calibri" w:cs="Calibri"/>
          <w:iCs/>
          <w:color w:val="000000"/>
        </w:rPr>
      </w:pPr>
    </w:p>
    <w:p w14:paraId="2CF69028" w14:textId="77777777" w:rsidR="00B971FD" w:rsidRDefault="00B971FD" w:rsidP="00235B37">
      <w:pPr>
        <w:pStyle w:val="Prrafodelista"/>
        <w:spacing w:line="276" w:lineRule="auto"/>
        <w:ind w:left="0"/>
        <w:jc w:val="both"/>
        <w:rPr>
          <w:rFonts w:ascii="Calibri" w:hAnsi="Calibri" w:cs="Calibri"/>
          <w:iCs/>
          <w:color w:val="000000"/>
        </w:rPr>
      </w:pPr>
    </w:p>
    <w:p w14:paraId="02078068" w14:textId="77777777" w:rsidR="00B971FD" w:rsidRDefault="00B971FD" w:rsidP="00235B37">
      <w:pPr>
        <w:pStyle w:val="Prrafodelista"/>
        <w:spacing w:line="276" w:lineRule="auto"/>
        <w:ind w:left="0"/>
        <w:jc w:val="both"/>
        <w:rPr>
          <w:rFonts w:ascii="Calibri" w:hAnsi="Calibri" w:cs="Calibri"/>
          <w:iCs/>
          <w:color w:val="000000"/>
        </w:rPr>
      </w:pPr>
    </w:p>
    <w:p w14:paraId="74D5B519" w14:textId="77777777" w:rsidR="00B971FD" w:rsidRDefault="00B971FD" w:rsidP="00235B37">
      <w:pPr>
        <w:pStyle w:val="Prrafodelista"/>
        <w:spacing w:line="276" w:lineRule="auto"/>
        <w:ind w:left="0"/>
        <w:jc w:val="both"/>
        <w:rPr>
          <w:rFonts w:ascii="Calibri" w:hAnsi="Calibri" w:cs="Calibri"/>
          <w:iCs/>
          <w:color w:val="000000"/>
        </w:rPr>
      </w:pPr>
    </w:p>
    <w:p w14:paraId="45917D70" w14:textId="77777777" w:rsidR="00A15912" w:rsidRPr="00453783" w:rsidRDefault="00A15912" w:rsidP="00A15912">
      <w:pPr>
        <w:pStyle w:val="Ttulo1"/>
        <w:numPr>
          <w:ilvl w:val="0"/>
          <w:numId w:val="2"/>
        </w:numPr>
        <w:spacing w:before="0" w:after="0"/>
        <w:rPr>
          <w:rFonts w:ascii="Calibri" w:hAnsi="Calibri" w:cs="Book Antiqua"/>
          <w:sz w:val="28"/>
        </w:rPr>
      </w:pPr>
      <w:bookmarkStart w:id="9" w:name="_Toc136909693"/>
      <w:bookmarkStart w:id="10" w:name="_Toc197090107"/>
      <w:r>
        <w:rPr>
          <w:rFonts w:ascii="Calibri" w:hAnsi="Calibri" w:cs="Book Antiqua"/>
          <w:sz w:val="28"/>
        </w:rPr>
        <w:t>Alcance</w:t>
      </w:r>
      <w:bookmarkEnd w:id="9"/>
      <w:bookmarkEnd w:id="10"/>
      <w:r w:rsidRPr="00453783">
        <w:rPr>
          <w:rFonts w:ascii="Calibri" w:hAnsi="Calibri" w:cs="Book Antiqua"/>
          <w:sz w:val="28"/>
        </w:rPr>
        <w:t xml:space="preserve"> </w:t>
      </w:r>
    </w:p>
    <w:p w14:paraId="79861E1B" w14:textId="77777777" w:rsidR="00547DD9" w:rsidRDefault="002A615E" w:rsidP="00663A4B">
      <w:pPr>
        <w:pStyle w:val="Ttulo2"/>
        <w:numPr>
          <w:ilvl w:val="1"/>
          <w:numId w:val="2"/>
        </w:numPr>
        <w:ind w:left="1418"/>
        <w:rPr>
          <w:rFonts w:ascii="Calibri" w:hAnsi="Calibri" w:cs="Book Antiqua"/>
          <w:i w:val="0"/>
          <w:sz w:val="24"/>
        </w:rPr>
      </w:pPr>
      <w:bookmarkStart w:id="11" w:name="_Toc136909694"/>
      <w:bookmarkStart w:id="12" w:name="_Toc197090108"/>
      <w:r>
        <w:rPr>
          <w:rFonts w:ascii="Calibri" w:hAnsi="Calibri" w:cs="Book Antiqua"/>
          <w:i w:val="0"/>
          <w:sz w:val="24"/>
        </w:rPr>
        <w:t>Alcance</w:t>
      </w:r>
      <w:r w:rsidR="00A15912">
        <w:rPr>
          <w:rFonts w:ascii="Calibri" w:hAnsi="Calibri" w:cs="Book Antiqua"/>
          <w:i w:val="0"/>
          <w:sz w:val="24"/>
        </w:rPr>
        <w:t xml:space="preserve"> de pruebas</w:t>
      </w:r>
      <w:bookmarkEnd w:id="11"/>
      <w:bookmarkEnd w:id="12"/>
    </w:p>
    <w:p w14:paraId="293DEBA5" w14:textId="77777777" w:rsidR="002A615E" w:rsidRDefault="002A615E" w:rsidP="001905F6">
      <w:pPr>
        <w:ind w:left="720"/>
        <w:jc w:val="both"/>
        <w:rPr>
          <w:rFonts w:ascii="Calibri" w:hAnsi="Calibri" w:cs="Book Antiqua"/>
          <w:i/>
          <w:color w:val="0000F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1"/>
        <w:gridCol w:w="3826"/>
      </w:tblGrid>
      <w:tr w:rsidR="00810628" w:rsidRPr="00BF7A4D" w14:paraId="6A248034" w14:textId="77777777" w:rsidTr="003E4068">
        <w:tc>
          <w:tcPr>
            <w:tcW w:w="4701" w:type="dxa"/>
            <w:shd w:val="clear" w:color="auto" w:fill="BFBFBF"/>
          </w:tcPr>
          <w:p w14:paraId="4785D9E7" w14:textId="77777777" w:rsidR="00810628" w:rsidRPr="0009623A" w:rsidRDefault="00810628" w:rsidP="00004271">
            <w:pPr>
              <w:ind w:left="142"/>
              <w:jc w:val="both"/>
              <w:rPr>
                <w:rFonts w:ascii="Calibri" w:hAnsi="Calibri" w:cs="Book Antiqua"/>
                <w:b/>
                <w:bCs/>
                <w:color w:val="000000"/>
              </w:rPr>
            </w:pPr>
            <w:r w:rsidRPr="00810628">
              <w:rPr>
                <w:rFonts w:ascii="Calibri" w:hAnsi="Calibri" w:cs="Book Antiqua"/>
                <w:b/>
                <w:bCs/>
                <w:color w:val="000000"/>
              </w:rPr>
              <w:t>Tipo de pruebas</w:t>
            </w:r>
          </w:p>
        </w:tc>
        <w:tc>
          <w:tcPr>
            <w:tcW w:w="3826" w:type="dxa"/>
            <w:shd w:val="clear" w:color="auto" w:fill="BFBFBF"/>
          </w:tcPr>
          <w:p w14:paraId="75055F43" w14:textId="77777777" w:rsidR="00810628" w:rsidRPr="0009623A" w:rsidRDefault="00810628" w:rsidP="00004271">
            <w:pPr>
              <w:ind w:left="142"/>
              <w:jc w:val="both"/>
              <w:rPr>
                <w:rFonts w:ascii="Calibri" w:hAnsi="Calibri" w:cs="Book Antiqua"/>
                <w:b/>
                <w:bCs/>
                <w:color w:val="000000"/>
              </w:rPr>
            </w:pPr>
            <w:r w:rsidRPr="00810628">
              <w:rPr>
                <w:rFonts w:ascii="Calibri" w:hAnsi="Calibri" w:cs="Book Antiqua"/>
                <w:b/>
                <w:bCs/>
                <w:color w:val="000000"/>
              </w:rPr>
              <w:t>Aplica según el proyecto (si / no)</w:t>
            </w:r>
          </w:p>
        </w:tc>
      </w:tr>
      <w:tr w:rsidR="00810628" w:rsidRPr="00BF7A4D" w14:paraId="48403D1D" w14:textId="77777777" w:rsidTr="003E4068">
        <w:tc>
          <w:tcPr>
            <w:tcW w:w="4701" w:type="dxa"/>
            <w:shd w:val="clear" w:color="auto" w:fill="auto"/>
          </w:tcPr>
          <w:p w14:paraId="15573644" w14:textId="77777777" w:rsidR="00810628" w:rsidRPr="0009623A" w:rsidRDefault="00810628" w:rsidP="00004271">
            <w:pPr>
              <w:ind w:left="142"/>
              <w:jc w:val="both"/>
              <w:rPr>
                <w:rFonts w:ascii="Calibri" w:hAnsi="Calibri" w:cs="Book Antiqua"/>
                <w:color w:val="000000"/>
              </w:rPr>
            </w:pPr>
            <w:r w:rsidRPr="00810628">
              <w:rPr>
                <w:rFonts w:ascii="Calibri" w:hAnsi="Calibri" w:cs="Book Antiqua"/>
                <w:color w:val="000000"/>
              </w:rPr>
              <w:t xml:space="preserve">Pruebas </w:t>
            </w:r>
            <w:r w:rsidR="00B971FD">
              <w:rPr>
                <w:rFonts w:ascii="Calibri" w:hAnsi="Calibri" w:cs="Book Antiqua"/>
                <w:color w:val="000000"/>
              </w:rPr>
              <w:t>U</w:t>
            </w:r>
            <w:r w:rsidRPr="00810628">
              <w:rPr>
                <w:rFonts w:ascii="Calibri" w:hAnsi="Calibri" w:cs="Book Antiqua"/>
                <w:color w:val="000000"/>
              </w:rPr>
              <w:t xml:space="preserve">nitarias </w:t>
            </w:r>
          </w:p>
        </w:tc>
        <w:tc>
          <w:tcPr>
            <w:tcW w:w="3826" w:type="dxa"/>
            <w:shd w:val="clear" w:color="auto" w:fill="auto"/>
          </w:tcPr>
          <w:p w14:paraId="4DC98D58" w14:textId="77777777" w:rsidR="00810628" w:rsidRPr="00810628" w:rsidRDefault="00810628" w:rsidP="00004271">
            <w:pPr>
              <w:spacing w:line="276" w:lineRule="auto"/>
              <w:jc w:val="center"/>
              <w:rPr>
                <w:rFonts w:ascii="Calibri Light" w:hAnsi="Calibri Light" w:cs="Calibri Light"/>
                <w:color w:val="000000"/>
              </w:rPr>
            </w:pPr>
            <w:r w:rsidRPr="00810628">
              <w:rPr>
                <w:rFonts w:ascii="Calibri Light" w:hAnsi="Calibri Light" w:cs="Calibri Light"/>
                <w:color w:val="000000"/>
              </w:rPr>
              <w:t>Si</w:t>
            </w:r>
          </w:p>
        </w:tc>
      </w:tr>
      <w:tr w:rsidR="00810628" w:rsidRPr="00BF7A4D" w14:paraId="3D95723C" w14:textId="77777777" w:rsidTr="003E4068">
        <w:tc>
          <w:tcPr>
            <w:tcW w:w="4701" w:type="dxa"/>
            <w:shd w:val="clear" w:color="auto" w:fill="auto"/>
          </w:tcPr>
          <w:p w14:paraId="63755AB3" w14:textId="77777777" w:rsidR="00810628" w:rsidRPr="0009623A" w:rsidRDefault="00810628" w:rsidP="00004271">
            <w:pPr>
              <w:ind w:left="142"/>
              <w:jc w:val="both"/>
              <w:rPr>
                <w:rFonts w:ascii="Calibri" w:hAnsi="Calibri" w:cs="Book Antiqua"/>
                <w:color w:val="000000"/>
              </w:rPr>
            </w:pPr>
            <w:r w:rsidRPr="00810628">
              <w:rPr>
                <w:rFonts w:ascii="Calibri" w:hAnsi="Calibri" w:cs="Book Antiqua"/>
                <w:color w:val="000000"/>
              </w:rPr>
              <w:t xml:space="preserve">Pruebas de </w:t>
            </w:r>
            <w:r w:rsidR="00B971FD">
              <w:rPr>
                <w:rFonts w:ascii="Calibri" w:hAnsi="Calibri" w:cs="Book Antiqua"/>
                <w:color w:val="000000"/>
              </w:rPr>
              <w:t>R</w:t>
            </w:r>
            <w:r w:rsidRPr="00810628">
              <w:rPr>
                <w:rFonts w:ascii="Calibri" w:hAnsi="Calibri" w:cs="Book Antiqua"/>
                <w:color w:val="000000"/>
              </w:rPr>
              <w:t>egresión</w:t>
            </w:r>
          </w:p>
        </w:tc>
        <w:tc>
          <w:tcPr>
            <w:tcW w:w="3826" w:type="dxa"/>
            <w:shd w:val="clear" w:color="auto" w:fill="auto"/>
          </w:tcPr>
          <w:p w14:paraId="282564B6" w14:textId="736002E8" w:rsidR="00810628" w:rsidRPr="00810628" w:rsidRDefault="00DC6D87" w:rsidP="00004271">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1CAC94F7" w14:textId="77777777" w:rsidTr="003E4068">
        <w:tc>
          <w:tcPr>
            <w:tcW w:w="4701" w:type="dxa"/>
            <w:shd w:val="clear" w:color="auto" w:fill="auto"/>
          </w:tcPr>
          <w:p w14:paraId="07AE21CC" w14:textId="29BC799C" w:rsidR="00B971FD" w:rsidRDefault="00B971FD" w:rsidP="00B971FD">
            <w:pPr>
              <w:ind w:left="142"/>
              <w:jc w:val="both"/>
              <w:rPr>
                <w:rFonts w:ascii="Calibri" w:hAnsi="Calibri" w:cs="Book Antiqua"/>
                <w:color w:val="000000"/>
              </w:rPr>
            </w:pPr>
            <w:r>
              <w:rPr>
                <w:rFonts w:ascii="Calibri" w:hAnsi="Calibri" w:cs="Book Antiqua"/>
                <w:color w:val="000000"/>
              </w:rPr>
              <w:t xml:space="preserve">Prueba de </w:t>
            </w:r>
            <w:r w:rsidR="003E4068">
              <w:rPr>
                <w:rFonts w:ascii="Calibri" w:hAnsi="Calibri" w:cs="Book Antiqua"/>
                <w:color w:val="000000"/>
              </w:rPr>
              <w:t>Interfaz de Usuario</w:t>
            </w:r>
          </w:p>
        </w:tc>
        <w:tc>
          <w:tcPr>
            <w:tcW w:w="3826" w:type="dxa"/>
            <w:shd w:val="clear" w:color="auto" w:fill="auto"/>
          </w:tcPr>
          <w:p w14:paraId="3E534C8D" w14:textId="60723EB0" w:rsidR="00B971FD" w:rsidRPr="00810628" w:rsidRDefault="003E4068"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DC6D87" w:rsidRPr="00BF7A4D" w14:paraId="4A17FBB0" w14:textId="77777777" w:rsidTr="003E4068">
        <w:tc>
          <w:tcPr>
            <w:tcW w:w="4701" w:type="dxa"/>
            <w:shd w:val="clear" w:color="auto" w:fill="auto"/>
          </w:tcPr>
          <w:p w14:paraId="7AEF2EF5" w14:textId="01819B72" w:rsidR="00DC6D87" w:rsidRDefault="00DC6D87" w:rsidP="00B971FD">
            <w:pPr>
              <w:ind w:left="142"/>
              <w:jc w:val="both"/>
              <w:rPr>
                <w:rFonts w:ascii="Calibri" w:hAnsi="Calibri" w:cs="Book Antiqua"/>
                <w:color w:val="000000"/>
              </w:rPr>
            </w:pPr>
            <w:r>
              <w:rPr>
                <w:rFonts w:ascii="Calibri" w:hAnsi="Calibri" w:cs="Book Antiqua"/>
                <w:color w:val="000000"/>
              </w:rPr>
              <w:t>Pruebas de Rendimiento</w:t>
            </w:r>
          </w:p>
        </w:tc>
        <w:tc>
          <w:tcPr>
            <w:tcW w:w="3826" w:type="dxa"/>
            <w:shd w:val="clear" w:color="auto" w:fill="auto"/>
          </w:tcPr>
          <w:p w14:paraId="44E96D6E" w14:textId="50AFD2C2" w:rsidR="00DC6D87" w:rsidRDefault="00DC6D87" w:rsidP="00004271">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DC6D87" w:rsidRPr="00BF7A4D" w14:paraId="00013E1D" w14:textId="77777777" w:rsidTr="003E4068">
        <w:tc>
          <w:tcPr>
            <w:tcW w:w="4701" w:type="dxa"/>
            <w:shd w:val="clear" w:color="auto" w:fill="auto"/>
          </w:tcPr>
          <w:p w14:paraId="2DE25280" w14:textId="442F7100" w:rsidR="00DC6D87" w:rsidRDefault="00DC6D87" w:rsidP="00B971FD">
            <w:pPr>
              <w:ind w:left="142"/>
              <w:jc w:val="both"/>
              <w:rPr>
                <w:rFonts w:ascii="Calibri" w:hAnsi="Calibri" w:cs="Book Antiqua"/>
                <w:color w:val="000000"/>
              </w:rPr>
            </w:pPr>
            <w:r>
              <w:rPr>
                <w:rFonts w:ascii="Calibri" w:hAnsi="Calibri" w:cs="Book Antiqua"/>
                <w:color w:val="000000"/>
              </w:rPr>
              <w:t>Pruebas de Carga</w:t>
            </w:r>
          </w:p>
        </w:tc>
        <w:tc>
          <w:tcPr>
            <w:tcW w:w="3826" w:type="dxa"/>
            <w:shd w:val="clear" w:color="auto" w:fill="auto"/>
          </w:tcPr>
          <w:p w14:paraId="5E83C3F4" w14:textId="6D11126D" w:rsidR="00DC6D87" w:rsidRDefault="00BC4E4E"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B971FD" w:rsidRPr="00BF7A4D" w14:paraId="0A85C585" w14:textId="77777777" w:rsidTr="003E4068">
        <w:tc>
          <w:tcPr>
            <w:tcW w:w="4701" w:type="dxa"/>
            <w:shd w:val="clear" w:color="auto" w:fill="auto"/>
          </w:tcPr>
          <w:p w14:paraId="2BA20CD9" w14:textId="77777777" w:rsidR="00B971FD" w:rsidRDefault="00B971FD" w:rsidP="00B971FD">
            <w:pPr>
              <w:ind w:left="142"/>
              <w:jc w:val="both"/>
              <w:rPr>
                <w:rFonts w:ascii="Calibri" w:hAnsi="Calibri" w:cs="Book Antiqua"/>
                <w:color w:val="000000"/>
              </w:rPr>
            </w:pPr>
            <w:r w:rsidRPr="00810628">
              <w:rPr>
                <w:rFonts w:ascii="Calibri" w:hAnsi="Calibri" w:cs="Book Antiqua"/>
                <w:color w:val="000000"/>
              </w:rPr>
              <w:t xml:space="preserve">Pruebas de </w:t>
            </w:r>
            <w:r>
              <w:rPr>
                <w:rFonts w:ascii="Calibri" w:hAnsi="Calibri" w:cs="Book Antiqua"/>
                <w:color w:val="000000"/>
              </w:rPr>
              <w:t>S</w:t>
            </w:r>
            <w:r w:rsidRPr="00810628">
              <w:rPr>
                <w:rFonts w:ascii="Calibri" w:hAnsi="Calibri" w:cs="Book Antiqua"/>
                <w:color w:val="000000"/>
              </w:rPr>
              <w:t xml:space="preserve">eguridad y </w:t>
            </w:r>
            <w:r>
              <w:rPr>
                <w:rFonts w:ascii="Calibri" w:hAnsi="Calibri" w:cs="Book Antiqua"/>
                <w:color w:val="000000"/>
              </w:rPr>
              <w:t>C</w:t>
            </w:r>
            <w:r w:rsidRPr="00810628">
              <w:rPr>
                <w:rFonts w:ascii="Calibri" w:hAnsi="Calibri" w:cs="Book Antiqua"/>
                <w:color w:val="000000"/>
              </w:rPr>
              <w:t xml:space="preserve">ontrol de </w:t>
            </w:r>
            <w:r>
              <w:rPr>
                <w:rFonts w:ascii="Calibri" w:hAnsi="Calibri" w:cs="Book Antiqua"/>
                <w:color w:val="000000"/>
              </w:rPr>
              <w:t>A</w:t>
            </w:r>
            <w:r w:rsidRPr="00810628">
              <w:rPr>
                <w:rFonts w:ascii="Calibri" w:hAnsi="Calibri" w:cs="Book Antiqua"/>
                <w:color w:val="000000"/>
              </w:rPr>
              <w:t>cceso</w:t>
            </w:r>
          </w:p>
        </w:tc>
        <w:tc>
          <w:tcPr>
            <w:tcW w:w="3826" w:type="dxa"/>
            <w:shd w:val="clear" w:color="auto" w:fill="auto"/>
          </w:tcPr>
          <w:p w14:paraId="02D39848" w14:textId="1CAC66B4" w:rsidR="00B971FD" w:rsidRPr="00810628" w:rsidRDefault="00BC4E4E"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56F3A71A" w14:textId="77777777" w:rsidTr="003E4068">
        <w:tc>
          <w:tcPr>
            <w:tcW w:w="4701" w:type="dxa"/>
            <w:shd w:val="clear" w:color="auto" w:fill="auto"/>
          </w:tcPr>
          <w:p w14:paraId="1B43C4D8" w14:textId="77777777" w:rsidR="00B971FD" w:rsidRDefault="00B971FD" w:rsidP="00B971FD">
            <w:pPr>
              <w:ind w:left="142"/>
              <w:jc w:val="both"/>
              <w:rPr>
                <w:rFonts w:ascii="Calibri" w:hAnsi="Calibri" w:cs="Book Antiqua"/>
                <w:color w:val="000000"/>
              </w:rPr>
            </w:pPr>
            <w:r w:rsidRPr="00810628">
              <w:rPr>
                <w:rFonts w:ascii="Calibri" w:hAnsi="Calibri" w:cs="Book Antiqua"/>
                <w:color w:val="000000"/>
              </w:rPr>
              <w:t xml:space="preserve">Pruebas de </w:t>
            </w:r>
            <w:r>
              <w:rPr>
                <w:rFonts w:ascii="Calibri" w:hAnsi="Calibri" w:cs="Book Antiqua"/>
                <w:color w:val="000000"/>
              </w:rPr>
              <w:t>I</w:t>
            </w:r>
            <w:r w:rsidRPr="00810628">
              <w:rPr>
                <w:rFonts w:ascii="Calibri" w:hAnsi="Calibri" w:cs="Book Antiqua"/>
                <w:color w:val="000000"/>
              </w:rPr>
              <w:t>nstalación</w:t>
            </w:r>
          </w:p>
        </w:tc>
        <w:tc>
          <w:tcPr>
            <w:tcW w:w="3826" w:type="dxa"/>
            <w:shd w:val="clear" w:color="auto" w:fill="auto"/>
          </w:tcPr>
          <w:p w14:paraId="11E345A6" w14:textId="16857BF3" w:rsidR="00B971FD" w:rsidRPr="00810628" w:rsidRDefault="00BC4E4E"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B971FD" w:rsidRPr="00BF7A4D" w14:paraId="78C169CA" w14:textId="77777777" w:rsidTr="003E4068">
        <w:tc>
          <w:tcPr>
            <w:tcW w:w="4701" w:type="dxa"/>
            <w:shd w:val="clear" w:color="auto" w:fill="auto"/>
          </w:tcPr>
          <w:p w14:paraId="5C5E7A51" w14:textId="77777777" w:rsidR="00B971FD" w:rsidRPr="00810628" w:rsidRDefault="00B971FD" w:rsidP="00B971FD">
            <w:pPr>
              <w:ind w:left="142"/>
              <w:jc w:val="both"/>
              <w:rPr>
                <w:rFonts w:ascii="Calibri" w:hAnsi="Calibri" w:cs="Book Antiqua"/>
                <w:color w:val="000000"/>
              </w:rPr>
            </w:pPr>
            <w:r>
              <w:rPr>
                <w:rFonts w:ascii="Calibri" w:hAnsi="Calibri" w:cs="Book Antiqua"/>
                <w:color w:val="000000"/>
              </w:rPr>
              <w:t xml:space="preserve">Prueba de Aceptación </w:t>
            </w:r>
          </w:p>
        </w:tc>
        <w:tc>
          <w:tcPr>
            <w:tcW w:w="3826" w:type="dxa"/>
            <w:shd w:val="clear" w:color="auto" w:fill="auto"/>
          </w:tcPr>
          <w:p w14:paraId="2F876884" w14:textId="77777777" w:rsidR="00B971FD" w:rsidRPr="00810628" w:rsidRDefault="00EB0D3C" w:rsidP="00B971FD">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B971FD" w:rsidRPr="00BF7A4D" w14:paraId="02F1A44F" w14:textId="77777777" w:rsidTr="003E4068">
        <w:tc>
          <w:tcPr>
            <w:tcW w:w="4701" w:type="dxa"/>
            <w:shd w:val="clear" w:color="auto" w:fill="auto"/>
          </w:tcPr>
          <w:p w14:paraId="2F04626B" w14:textId="140BE28C" w:rsidR="00B971FD" w:rsidRDefault="00B971FD" w:rsidP="00B971FD">
            <w:pPr>
              <w:ind w:left="142"/>
              <w:jc w:val="both"/>
              <w:rPr>
                <w:rFonts w:ascii="Calibri" w:hAnsi="Calibri" w:cs="Book Antiqua"/>
                <w:color w:val="000000"/>
              </w:rPr>
            </w:pPr>
            <w:r>
              <w:rPr>
                <w:rFonts w:ascii="Calibri" w:hAnsi="Calibri" w:cs="Book Antiqua"/>
                <w:color w:val="000000"/>
              </w:rPr>
              <w:t xml:space="preserve">Prueba de </w:t>
            </w:r>
            <w:r w:rsidR="00DC6D87">
              <w:rPr>
                <w:rFonts w:ascii="Calibri" w:hAnsi="Calibri" w:cs="Book Antiqua"/>
                <w:color w:val="000000"/>
              </w:rPr>
              <w:t>Integración</w:t>
            </w:r>
          </w:p>
        </w:tc>
        <w:tc>
          <w:tcPr>
            <w:tcW w:w="3826" w:type="dxa"/>
            <w:shd w:val="clear" w:color="auto" w:fill="auto"/>
          </w:tcPr>
          <w:p w14:paraId="56407C69" w14:textId="77777777" w:rsidR="00B971FD" w:rsidRPr="00810628" w:rsidRDefault="00EB0D3C" w:rsidP="00B971FD">
            <w:pPr>
              <w:spacing w:line="276" w:lineRule="auto"/>
              <w:jc w:val="center"/>
              <w:rPr>
                <w:rFonts w:ascii="Calibri Light" w:hAnsi="Calibri Light" w:cs="Calibri Light"/>
                <w:color w:val="000000"/>
              </w:rPr>
            </w:pPr>
            <w:r>
              <w:rPr>
                <w:rFonts w:ascii="Calibri Light" w:hAnsi="Calibri Light" w:cs="Calibri Light"/>
                <w:color w:val="000000"/>
              </w:rPr>
              <w:t>Si</w:t>
            </w:r>
          </w:p>
        </w:tc>
      </w:tr>
      <w:tr w:rsidR="00810628" w:rsidRPr="00BF7A4D" w14:paraId="6F9877F7" w14:textId="77777777" w:rsidTr="003E4068">
        <w:tc>
          <w:tcPr>
            <w:tcW w:w="4701" w:type="dxa"/>
            <w:shd w:val="clear" w:color="auto" w:fill="auto"/>
          </w:tcPr>
          <w:p w14:paraId="2FEE427E" w14:textId="77777777" w:rsidR="00810628" w:rsidRPr="0009623A" w:rsidRDefault="002E1411" w:rsidP="00004271">
            <w:pPr>
              <w:ind w:left="142"/>
              <w:jc w:val="both"/>
              <w:rPr>
                <w:rFonts w:ascii="Calibri" w:hAnsi="Calibri" w:cs="Book Antiqua"/>
                <w:color w:val="000000"/>
              </w:rPr>
            </w:pPr>
            <w:r>
              <w:rPr>
                <w:rFonts w:ascii="Calibri" w:hAnsi="Calibri" w:cs="Book Antiqua"/>
                <w:color w:val="000000"/>
              </w:rPr>
              <w:t>Pruebas de Caja Blanca</w:t>
            </w:r>
          </w:p>
        </w:tc>
        <w:tc>
          <w:tcPr>
            <w:tcW w:w="3826" w:type="dxa"/>
            <w:shd w:val="clear" w:color="auto" w:fill="auto"/>
          </w:tcPr>
          <w:p w14:paraId="6279A414" w14:textId="5CA1E9F8" w:rsidR="00810628" w:rsidRPr="00810628" w:rsidRDefault="003E4068" w:rsidP="00004271">
            <w:pPr>
              <w:spacing w:line="276" w:lineRule="auto"/>
              <w:jc w:val="center"/>
              <w:rPr>
                <w:rFonts w:ascii="Calibri Light" w:hAnsi="Calibri Light" w:cs="Calibri Light"/>
                <w:color w:val="000000"/>
              </w:rPr>
            </w:pPr>
            <w:r>
              <w:rPr>
                <w:rFonts w:ascii="Calibri Light" w:hAnsi="Calibri Light" w:cs="Calibri Light"/>
                <w:color w:val="000000"/>
              </w:rPr>
              <w:t>No</w:t>
            </w:r>
          </w:p>
        </w:tc>
      </w:tr>
      <w:tr w:rsidR="003E4068" w:rsidRPr="00810628" w14:paraId="5007EA0C" w14:textId="77777777" w:rsidTr="003E4068">
        <w:tc>
          <w:tcPr>
            <w:tcW w:w="4701" w:type="dxa"/>
            <w:tcBorders>
              <w:top w:val="single" w:sz="4" w:space="0" w:color="auto"/>
              <w:left w:val="single" w:sz="4" w:space="0" w:color="auto"/>
              <w:bottom w:val="single" w:sz="4" w:space="0" w:color="auto"/>
              <w:right w:val="single" w:sz="4" w:space="0" w:color="auto"/>
            </w:tcBorders>
            <w:shd w:val="clear" w:color="auto" w:fill="auto"/>
          </w:tcPr>
          <w:p w14:paraId="60DBCCF2" w14:textId="4E4D6FAF" w:rsidR="003E4068" w:rsidRPr="0009623A" w:rsidRDefault="003E4068" w:rsidP="00990537">
            <w:pPr>
              <w:ind w:left="142"/>
              <w:jc w:val="both"/>
              <w:rPr>
                <w:rFonts w:ascii="Calibri" w:hAnsi="Calibri" w:cs="Book Antiqua"/>
                <w:color w:val="000000"/>
              </w:rPr>
            </w:pPr>
            <w:r>
              <w:rPr>
                <w:rFonts w:ascii="Calibri" w:hAnsi="Calibri" w:cs="Book Antiqua"/>
                <w:color w:val="000000"/>
              </w:rPr>
              <w:t xml:space="preserve">Pruebas de </w:t>
            </w:r>
            <w:r w:rsidR="00DC6D87">
              <w:rPr>
                <w:rFonts w:ascii="Calibri" w:hAnsi="Calibri" w:cs="Book Antiqua"/>
                <w:color w:val="000000"/>
              </w:rPr>
              <w:t>control de bitácoras</w:t>
            </w:r>
          </w:p>
        </w:tc>
        <w:tc>
          <w:tcPr>
            <w:tcW w:w="3826" w:type="dxa"/>
            <w:tcBorders>
              <w:top w:val="single" w:sz="4" w:space="0" w:color="auto"/>
              <w:left w:val="single" w:sz="4" w:space="0" w:color="auto"/>
              <w:bottom w:val="single" w:sz="4" w:space="0" w:color="auto"/>
              <w:right w:val="single" w:sz="4" w:space="0" w:color="auto"/>
            </w:tcBorders>
            <w:shd w:val="clear" w:color="auto" w:fill="auto"/>
          </w:tcPr>
          <w:p w14:paraId="6B52515A" w14:textId="77777777" w:rsidR="003E4068" w:rsidRPr="00810628" w:rsidRDefault="003E4068" w:rsidP="00990537">
            <w:pPr>
              <w:spacing w:line="276" w:lineRule="auto"/>
              <w:jc w:val="center"/>
              <w:rPr>
                <w:rFonts w:ascii="Calibri Light" w:hAnsi="Calibri Light" w:cs="Calibri Light"/>
                <w:color w:val="000000"/>
              </w:rPr>
            </w:pPr>
            <w:r>
              <w:rPr>
                <w:rFonts w:ascii="Calibri Light" w:hAnsi="Calibri Light" w:cs="Calibri Light"/>
                <w:color w:val="000000"/>
              </w:rPr>
              <w:t>No</w:t>
            </w:r>
          </w:p>
        </w:tc>
      </w:tr>
    </w:tbl>
    <w:p w14:paraId="77EBA522" w14:textId="77777777" w:rsidR="00F94357" w:rsidRPr="00004271" w:rsidRDefault="00F94357" w:rsidP="00B971FD">
      <w:pPr>
        <w:suppressAutoHyphens w:val="0"/>
        <w:jc w:val="both"/>
        <w:rPr>
          <w:rFonts w:ascii="Calibri" w:hAnsi="Calibri" w:cs="Calibri"/>
          <w:i/>
          <w:iCs/>
          <w:color w:val="000000"/>
        </w:rPr>
      </w:pPr>
    </w:p>
    <w:p w14:paraId="262B00A4" w14:textId="77777777" w:rsidR="00547DD9" w:rsidRPr="00453783" w:rsidRDefault="007E2BE3" w:rsidP="00663A4B">
      <w:pPr>
        <w:pStyle w:val="Ttulo2"/>
        <w:numPr>
          <w:ilvl w:val="1"/>
          <w:numId w:val="2"/>
        </w:numPr>
        <w:ind w:left="1418"/>
        <w:rPr>
          <w:rFonts w:ascii="Calibri" w:hAnsi="Calibri" w:cs="Book Antiqua"/>
          <w:i w:val="0"/>
          <w:sz w:val="24"/>
        </w:rPr>
      </w:pPr>
      <w:bookmarkStart w:id="13" w:name="_Toc136909695"/>
      <w:bookmarkStart w:id="14" w:name="_Toc197090109"/>
      <w:r>
        <w:rPr>
          <w:rFonts w:ascii="Calibri" w:hAnsi="Calibri" w:cs="Book Antiqua"/>
          <w:i w:val="0"/>
          <w:sz w:val="24"/>
        </w:rPr>
        <w:t>Limitaciones</w:t>
      </w:r>
      <w:bookmarkEnd w:id="13"/>
      <w:bookmarkEnd w:id="14"/>
    </w:p>
    <w:p w14:paraId="5AC44DA5" w14:textId="77777777" w:rsidR="00806C7C" w:rsidRPr="00004271" w:rsidRDefault="007E2BE3" w:rsidP="00810628">
      <w:pPr>
        <w:spacing w:line="276" w:lineRule="auto"/>
        <w:ind w:left="709"/>
        <w:jc w:val="both"/>
        <w:rPr>
          <w:rFonts w:ascii="Calibri" w:hAnsi="Calibri" w:cs="Calibri"/>
          <w:iCs/>
        </w:rPr>
      </w:pPr>
      <w:bookmarkStart w:id="15" w:name="_Toc384282999"/>
      <w:r w:rsidRPr="00004271">
        <w:rPr>
          <w:rFonts w:ascii="Calibri" w:hAnsi="Calibri" w:cs="Calibri"/>
          <w:iCs/>
        </w:rPr>
        <w:t xml:space="preserve">Se </w:t>
      </w:r>
      <w:r w:rsidR="00810628" w:rsidRPr="00004271">
        <w:rPr>
          <w:rFonts w:ascii="Calibri" w:hAnsi="Calibri" w:cs="Calibri"/>
          <w:iCs/>
        </w:rPr>
        <w:t>identificarán los</w:t>
      </w:r>
      <w:r w:rsidRPr="00004271">
        <w:rPr>
          <w:rFonts w:ascii="Calibri" w:hAnsi="Calibri" w:cs="Calibri"/>
          <w:iCs/>
        </w:rPr>
        <w:t xml:space="preserve"> elementos que quedarán fuera del alcance de pruebas.</w:t>
      </w:r>
    </w:p>
    <w:p w14:paraId="37E3AA61" w14:textId="77777777" w:rsidR="00810628" w:rsidRPr="00810628" w:rsidRDefault="00676FAF" w:rsidP="00810628">
      <w:pPr>
        <w:numPr>
          <w:ilvl w:val="0"/>
          <w:numId w:val="4"/>
        </w:numPr>
        <w:suppressAutoHyphens w:val="0"/>
        <w:jc w:val="both"/>
        <w:rPr>
          <w:rFonts w:ascii="Calibri" w:hAnsi="Calibri" w:cs="Book Antiqua"/>
          <w:iCs/>
        </w:rPr>
      </w:pPr>
      <w:r>
        <w:rPr>
          <w:rFonts w:ascii="Calibri" w:hAnsi="Calibri" w:cs="Book Antiqua"/>
          <w:iCs/>
        </w:rPr>
        <w:t xml:space="preserve">Por el momento </w:t>
      </w:r>
      <w:r w:rsidR="00810628" w:rsidRPr="00810628">
        <w:rPr>
          <w:rFonts w:ascii="Calibri" w:hAnsi="Calibri" w:cs="Book Antiqua"/>
          <w:iCs/>
        </w:rPr>
        <w:t xml:space="preserve">no </w:t>
      </w:r>
      <w:r>
        <w:rPr>
          <w:rFonts w:ascii="Calibri" w:hAnsi="Calibri" w:cs="Book Antiqua"/>
          <w:iCs/>
        </w:rPr>
        <w:t xml:space="preserve">se </w:t>
      </w:r>
      <w:r w:rsidR="00810628" w:rsidRPr="00810628">
        <w:rPr>
          <w:rFonts w:ascii="Calibri" w:hAnsi="Calibri" w:cs="Book Antiqua"/>
          <w:iCs/>
        </w:rPr>
        <w:t xml:space="preserve">contempla pruebas </w:t>
      </w:r>
      <w:r>
        <w:rPr>
          <w:rFonts w:ascii="Calibri" w:hAnsi="Calibri" w:cs="Book Antiqua"/>
          <w:iCs/>
        </w:rPr>
        <w:t xml:space="preserve">de integración con </w:t>
      </w:r>
      <w:r w:rsidR="00810628" w:rsidRPr="00810628">
        <w:rPr>
          <w:rFonts w:ascii="Calibri" w:hAnsi="Calibri" w:cs="Book Antiqua"/>
          <w:iCs/>
        </w:rPr>
        <w:t>otros módulos</w:t>
      </w:r>
    </w:p>
    <w:p w14:paraId="340C133F" w14:textId="77777777" w:rsidR="00810628" w:rsidRPr="00810628" w:rsidRDefault="00676FAF" w:rsidP="00810628">
      <w:pPr>
        <w:numPr>
          <w:ilvl w:val="0"/>
          <w:numId w:val="4"/>
        </w:numPr>
        <w:suppressAutoHyphens w:val="0"/>
        <w:jc w:val="both"/>
        <w:rPr>
          <w:rFonts w:ascii="Calibri" w:hAnsi="Calibri" w:cs="Book Antiqua"/>
          <w:iCs/>
        </w:rPr>
      </w:pPr>
      <w:r>
        <w:rPr>
          <w:rFonts w:ascii="Calibri" w:hAnsi="Calibri" w:cs="Book Antiqua"/>
          <w:iCs/>
        </w:rPr>
        <w:t xml:space="preserve">Por el momento no </w:t>
      </w:r>
      <w:r w:rsidR="00810628" w:rsidRPr="00810628">
        <w:rPr>
          <w:rFonts w:ascii="Calibri" w:hAnsi="Calibri" w:cs="Book Antiqua"/>
          <w:iCs/>
        </w:rPr>
        <w:t>se realizarán pruebas de integración con sistemas externos.</w:t>
      </w:r>
    </w:p>
    <w:p w14:paraId="4E4B20B7" w14:textId="77777777" w:rsidR="00810628" w:rsidRDefault="00810628" w:rsidP="00810628">
      <w:pPr>
        <w:numPr>
          <w:ilvl w:val="0"/>
          <w:numId w:val="4"/>
        </w:numPr>
        <w:suppressAutoHyphens w:val="0"/>
        <w:jc w:val="both"/>
        <w:rPr>
          <w:rFonts w:ascii="Calibri" w:hAnsi="Calibri" w:cs="Book Antiqua"/>
          <w:iCs/>
        </w:rPr>
      </w:pPr>
      <w:r w:rsidRPr="00810628">
        <w:rPr>
          <w:rFonts w:ascii="Calibri" w:hAnsi="Calibri" w:cs="Book Antiqua"/>
          <w:iCs/>
        </w:rPr>
        <w:t>No se contemplan pruebas de dispositivos móviles.</w:t>
      </w:r>
    </w:p>
    <w:p w14:paraId="45EB04BB" w14:textId="77777777" w:rsidR="00857C2C" w:rsidRDefault="00857C2C" w:rsidP="00857C2C">
      <w:pPr>
        <w:rPr>
          <w:rFonts w:ascii="Calibri" w:hAnsi="Calibri"/>
        </w:rPr>
      </w:pPr>
    </w:p>
    <w:p w14:paraId="705AC4C9" w14:textId="77777777" w:rsidR="00857C2C" w:rsidRDefault="00A15912" w:rsidP="00857C2C">
      <w:pPr>
        <w:pStyle w:val="Ttulo1"/>
        <w:numPr>
          <w:ilvl w:val="0"/>
          <w:numId w:val="2"/>
        </w:numPr>
        <w:spacing w:before="0" w:after="0"/>
        <w:rPr>
          <w:rFonts w:ascii="Calibri" w:hAnsi="Calibri" w:cs="Book Antiqua"/>
          <w:sz w:val="28"/>
        </w:rPr>
      </w:pPr>
      <w:bookmarkStart w:id="16" w:name="_Toc136909696"/>
      <w:bookmarkStart w:id="17" w:name="_Toc197090110"/>
      <w:r w:rsidRPr="00A15912">
        <w:rPr>
          <w:rFonts w:ascii="Calibri" w:hAnsi="Calibri" w:cs="Book Antiqua"/>
          <w:sz w:val="28"/>
        </w:rPr>
        <w:t>Definiciones, siglas, y abreviaturas</w:t>
      </w:r>
      <w:bookmarkEnd w:id="16"/>
      <w:bookmarkEnd w:id="17"/>
      <w:r w:rsidR="00857C2C" w:rsidRPr="00453783">
        <w:rPr>
          <w:rFonts w:ascii="Calibri" w:hAnsi="Calibri" w:cs="Book Antiqua"/>
          <w:sz w:val="28"/>
        </w:rPr>
        <w:t xml:space="preserve"> </w:t>
      </w:r>
    </w:p>
    <w:p w14:paraId="653C4270" w14:textId="77777777" w:rsidR="00810628" w:rsidRPr="00810628" w:rsidRDefault="00810628" w:rsidP="00810628"/>
    <w:tbl>
      <w:tblPr>
        <w:tblW w:w="4699" w:type="pct"/>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8"/>
        <w:gridCol w:w="7600"/>
      </w:tblGrid>
      <w:tr w:rsidR="00810628" w:rsidRPr="00BF7A4D" w14:paraId="40DAA02F" w14:textId="77777777" w:rsidTr="00810628">
        <w:trPr>
          <w:trHeight w:val="267"/>
        </w:trPr>
        <w:tc>
          <w:tcPr>
            <w:tcW w:w="800" w:type="pct"/>
            <w:shd w:val="clear" w:color="auto" w:fill="BFBFBF"/>
          </w:tcPr>
          <w:p w14:paraId="53CDA06C" w14:textId="77777777" w:rsidR="00810628" w:rsidRPr="0009623A" w:rsidRDefault="00810628" w:rsidP="00004271">
            <w:pPr>
              <w:spacing w:line="276" w:lineRule="auto"/>
              <w:jc w:val="center"/>
              <w:rPr>
                <w:rFonts w:ascii="Calibri Light" w:hAnsi="Calibri Light" w:cs="Calibri Light"/>
                <w:b/>
                <w:bCs/>
                <w:sz w:val="22"/>
                <w:szCs w:val="22"/>
                <w:lang w:val="es-ES_tradnl"/>
              </w:rPr>
            </w:pPr>
            <w:r w:rsidRPr="405AE6C9">
              <w:rPr>
                <w:rFonts w:ascii="Calibri Light" w:hAnsi="Calibri Light" w:cs="Calibri Light"/>
                <w:b/>
                <w:bCs/>
                <w:sz w:val="22"/>
                <w:szCs w:val="22"/>
              </w:rPr>
              <w:t>Siglas</w:t>
            </w:r>
          </w:p>
        </w:tc>
        <w:tc>
          <w:tcPr>
            <w:tcW w:w="4200" w:type="pct"/>
            <w:shd w:val="clear" w:color="auto" w:fill="BFBFBF"/>
          </w:tcPr>
          <w:p w14:paraId="129031FE" w14:textId="77777777" w:rsidR="00810628" w:rsidRPr="0009623A" w:rsidRDefault="00810628" w:rsidP="00004271">
            <w:pPr>
              <w:spacing w:line="276" w:lineRule="auto"/>
              <w:jc w:val="center"/>
              <w:rPr>
                <w:rFonts w:ascii="Calibri Light" w:hAnsi="Calibri Light" w:cs="Calibri Light"/>
                <w:b/>
                <w:bCs/>
                <w:sz w:val="22"/>
                <w:szCs w:val="22"/>
                <w:lang w:val="es-ES_tradnl"/>
              </w:rPr>
            </w:pPr>
            <w:r w:rsidRPr="405AE6C9">
              <w:rPr>
                <w:rFonts w:ascii="Calibri Light" w:hAnsi="Calibri Light" w:cs="Calibri Light"/>
                <w:b/>
                <w:bCs/>
                <w:sz w:val="22"/>
                <w:szCs w:val="22"/>
              </w:rPr>
              <w:t>Definición</w:t>
            </w:r>
          </w:p>
        </w:tc>
      </w:tr>
      <w:tr w:rsidR="00810628" w:rsidRPr="00BF7A4D" w14:paraId="5130991F" w14:textId="77777777" w:rsidTr="00004271">
        <w:trPr>
          <w:trHeight w:val="245"/>
        </w:trPr>
        <w:tc>
          <w:tcPr>
            <w:tcW w:w="800" w:type="pct"/>
          </w:tcPr>
          <w:p w14:paraId="1E400CC8" w14:textId="0E8BE88A" w:rsidR="00810628" w:rsidRPr="00004271" w:rsidRDefault="008F24DB" w:rsidP="00004271">
            <w:pPr>
              <w:spacing w:line="276" w:lineRule="auto"/>
              <w:jc w:val="both"/>
              <w:rPr>
                <w:rFonts w:ascii="Calibri" w:hAnsi="Calibri" w:cs="Calibri"/>
                <w:lang w:val="es-ES_tradnl"/>
              </w:rPr>
            </w:pPr>
            <w:proofErr w:type="spellStart"/>
            <w:r>
              <w:rPr>
                <w:rFonts w:ascii="Calibri" w:hAnsi="Calibri" w:cs="Calibri"/>
                <w:lang w:val="es-ES_tradnl"/>
              </w:rPr>
              <w:t>MySql</w:t>
            </w:r>
            <w:proofErr w:type="spellEnd"/>
          </w:p>
        </w:tc>
        <w:tc>
          <w:tcPr>
            <w:tcW w:w="4200" w:type="pct"/>
          </w:tcPr>
          <w:p w14:paraId="32AB1F17" w14:textId="77777777" w:rsidR="00810628" w:rsidRDefault="008F24DB" w:rsidP="00004271">
            <w:pPr>
              <w:spacing w:line="276" w:lineRule="auto"/>
              <w:jc w:val="both"/>
              <w:rPr>
                <w:rFonts w:ascii="Calibri" w:hAnsi="Calibri" w:cs="Calibri"/>
                <w:color w:val="000000"/>
                <w:shd w:val="clear" w:color="auto" w:fill="FFFFFF"/>
              </w:rPr>
            </w:pPr>
            <w:r>
              <w:rPr>
                <w:rFonts w:ascii="Calibri" w:hAnsi="Calibri" w:cs="Calibri"/>
                <w:color w:val="000000"/>
                <w:shd w:val="clear" w:color="auto" w:fill="FFFFFF"/>
              </w:rPr>
              <w:t>S</w:t>
            </w:r>
            <w:r w:rsidRPr="008F24DB">
              <w:rPr>
                <w:rFonts w:ascii="Calibri" w:hAnsi="Calibri" w:cs="Calibri"/>
                <w:color w:val="000000"/>
                <w:shd w:val="clear" w:color="auto" w:fill="FFFFFF"/>
              </w:rPr>
              <w:t>istema de gestión de bases de datos relacionales de código abierto</w:t>
            </w:r>
          </w:p>
          <w:p w14:paraId="1A37291A" w14:textId="2D0470A4" w:rsidR="008F24DB" w:rsidRPr="008F24DB" w:rsidRDefault="008F24DB" w:rsidP="00004271">
            <w:pPr>
              <w:spacing w:line="276" w:lineRule="auto"/>
              <w:jc w:val="both"/>
              <w:rPr>
                <w:rFonts w:ascii="Calibri" w:hAnsi="Calibri" w:cs="Calibri"/>
                <w:color w:val="000000"/>
                <w:shd w:val="clear" w:color="auto" w:fill="FFFFFF"/>
              </w:rPr>
            </w:pPr>
          </w:p>
        </w:tc>
      </w:tr>
      <w:tr w:rsidR="00810628" w:rsidRPr="00BF7A4D" w14:paraId="5539CAD0" w14:textId="77777777" w:rsidTr="00004271">
        <w:trPr>
          <w:trHeight w:val="245"/>
        </w:trPr>
        <w:tc>
          <w:tcPr>
            <w:tcW w:w="800" w:type="pct"/>
          </w:tcPr>
          <w:p w14:paraId="506F0976" w14:textId="202C35E6" w:rsidR="00810628" w:rsidRPr="00004271" w:rsidRDefault="008F24DB" w:rsidP="00004271">
            <w:pPr>
              <w:spacing w:line="276" w:lineRule="auto"/>
              <w:jc w:val="both"/>
              <w:rPr>
                <w:rFonts w:ascii="Calibri" w:hAnsi="Calibri" w:cs="Calibri"/>
                <w:lang w:val="es-ES_tradnl"/>
              </w:rPr>
            </w:pPr>
            <w:r w:rsidRPr="008F24DB">
              <w:rPr>
                <w:rFonts w:ascii="Calibri" w:hAnsi="Calibri" w:cs="Calibri"/>
                <w:color w:val="000000"/>
                <w:shd w:val="clear" w:color="auto" w:fill="FFFFFF"/>
              </w:rPr>
              <w:t>PHPUnit</w:t>
            </w:r>
          </w:p>
        </w:tc>
        <w:tc>
          <w:tcPr>
            <w:tcW w:w="4200" w:type="pct"/>
          </w:tcPr>
          <w:p w14:paraId="4ECACD7B" w14:textId="6A27827B" w:rsidR="00810628" w:rsidRPr="00004271" w:rsidRDefault="008F24DB" w:rsidP="00004271">
            <w:pPr>
              <w:spacing w:line="276" w:lineRule="auto"/>
              <w:jc w:val="both"/>
              <w:rPr>
                <w:rFonts w:ascii="Calibri" w:hAnsi="Calibri" w:cs="Calibri"/>
                <w:color w:val="000000"/>
                <w:shd w:val="clear" w:color="auto" w:fill="FFFFFF"/>
              </w:rPr>
            </w:pPr>
            <w:r w:rsidRPr="008F24DB">
              <w:rPr>
                <w:rFonts w:ascii="Calibri" w:hAnsi="Calibri" w:cs="Calibri"/>
                <w:color w:val="000000"/>
                <w:shd w:val="clear" w:color="auto" w:fill="FFFFFF"/>
              </w:rPr>
              <w:t>PHPUnit es el framework para implementar las pruebas unitarias en lenguaje PHP</w:t>
            </w:r>
          </w:p>
        </w:tc>
      </w:tr>
      <w:tr w:rsidR="00810628" w:rsidRPr="00BF7A4D" w14:paraId="01E78C5D" w14:textId="77777777" w:rsidTr="00004271">
        <w:trPr>
          <w:trHeight w:val="245"/>
        </w:trPr>
        <w:tc>
          <w:tcPr>
            <w:tcW w:w="800" w:type="pct"/>
          </w:tcPr>
          <w:p w14:paraId="25267351" w14:textId="77777777" w:rsidR="00810628" w:rsidRPr="00004271" w:rsidRDefault="00810628" w:rsidP="00004271">
            <w:pPr>
              <w:spacing w:line="276" w:lineRule="auto"/>
              <w:jc w:val="both"/>
              <w:rPr>
                <w:rFonts w:ascii="Calibri" w:hAnsi="Calibri" w:cs="Calibri"/>
              </w:rPr>
            </w:pPr>
            <w:r w:rsidRPr="00004271">
              <w:rPr>
                <w:rFonts w:ascii="Calibri" w:hAnsi="Calibri" w:cs="Calibri"/>
              </w:rPr>
              <w:t>UI</w:t>
            </w:r>
          </w:p>
        </w:tc>
        <w:tc>
          <w:tcPr>
            <w:tcW w:w="4200" w:type="pct"/>
          </w:tcPr>
          <w:p w14:paraId="4F22B787" w14:textId="5B1C7492"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User</w:t>
            </w:r>
            <w:proofErr w:type="spellEnd"/>
            <w:r w:rsidRPr="00004271">
              <w:rPr>
                <w:rFonts w:ascii="Calibri" w:hAnsi="Calibri" w:cs="Calibri"/>
                <w:color w:val="000000"/>
                <w:shd w:val="clear" w:color="auto" w:fill="FFFFFF"/>
              </w:rPr>
              <w:t xml:space="preserve"> Interface (Interfaz de Usuario). Se refiere a la interfaz gráfica o visual con la que interactúan los usuarios al utilizar el software.</w:t>
            </w:r>
          </w:p>
        </w:tc>
      </w:tr>
      <w:tr w:rsidR="00810628" w:rsidRPr="00BF7A4D" w14:paraId="5C5EF87C" w14:textId="77777777" w:rsidTr="00004271">
        <w:trPr>
          <w:trHeight w:val="245"/>
        </w:trPr>
        <w:tc>
          <w:tcPr>
            <w:tcW w:w="800" w:type="pct"/>
          </w:tcPr>
          <w:p w14:paraId="2B0088DA" w14:textId="77777777" w:rsidR="00810628" w:rsidRPr="00004271" w:rsidRDefault="00810628" w:rsidP="00004271">
            <w:pPr>
              <w:spacing w:line="276" w:lineRule="auto"/>
              <w:jc w:val="both"/>
              <w:rPr>
                <w:rFonts w:ascii="Calibri" w:hAnsi="Calibri" w:cs="Calibri"/>
              </w:rPr>
            </w:pPr>
            <w:r w:rsidRPr="00004271">
              <w:rPr>
                <w:rFonts w:ascii="Calibri" w:hAnsi="Calibri" w:cs="Calibri"/>
              </w:rPr>
              <w:t>UX</w:t>
            </w:r>
          </w:p>
        </w:tc>
        <w:tc>
          <w:tcPr>
            <w:tcW w:w="4200" w:type="pct"/>
          </w:tcPr>
          <w:p w14:paraId="4E8EEE76" w14:textId="77777777"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User</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Experience</w:t>
            </w:r>
            <w:proofErr w:type="spellEnd"/>
            <w:r w:rsidRPr="00004271">
              <w:rPr>
                <w:rFonts w:ascii="Calibri" w:hAnsi="Calibri" w:cs="Calibri"/>
                <w:color w:val="000000"/>
                <w:shd w:val="clear" w:color="auto" w:fill="FFFFFF"/>
              </w:rPr>
              <w:t xml:space="preserve"> (Experiencia de Usuario). Se refiere a la forma en que los usuarios perciben y experimentan la interacción con el software, incluyendo aspectos como la facilidad de uso, la accesibilidad y la satisfacción general del usuario.</w:t>
            </w:r>
          </w:p>
        </w:tc>
      </w:tr>
      <w:tr w:rsidR="00810628" w:rsidRPr="00BF7A4D" w14:paraId="34769C4F" w14:textId="77777777" w:rsidTr="00004271">
        <w:trPr>
          <w:trHeight w:val="245"/>
        </w:trPr>
        <w:tc>
          <w:tcPr>
            <w:tcW w:w="800" w:type="pct"/>
          </w:tcPr>
          <w:p w14:paraId="426FA229" w14:textId="77777777" w:rsidR="00810628" w:rsidRPr="00004271" w:rsidRDefault="00810628" w:rsidP="00004271">
            <w:pPr>
              <w:spacing w:line="276" w:lineRule="auto"/>
              <w:jc w:val="both"/>
              <w:rPr>
                <w:rFonts w:ascii="Calibri" w:hAnsi="Calibri" w:cs="Calibri"/>
              </w:rPr>
            </w:pPr>
            <w:r w:rsidRPr="00004271">
              <w:rPr>
                <w:rFonts w:ascii="Calibri" w:hAnsi="Calibri" w:cs="Calibri"/>
              </w:rPr>
              <w:t>CRUD</w:t>
            </w:r>
          </w:p>
        </w:tc>
        <w:tc>
          <w:tcPr>
            <w:tcW w:w="4200" w:type="pct"/>
          </w:tcPr>
          <w:p w14:paraId="4FACD510" w14:textId="77777777" w:rsidR="00810628" w:rsidRPr="00004271" w:rsidRDefault="00810628" w:rsidP="00004271">
            <w:pPr>
              <w:spacing w:line="276" w:lineRule="auto"/>
              <w:jc w:val="both"/>
              <w:rPr>
                <w:rFonts w:ascii="Calibri" w:hAnsi="Calibri" w:cs="Calibri"/>
                <w:color w:val="000000"/>
                <w:shd w:val="clear" w:color="auto" w:fill="FFFFFF"/>
              </w:rPr>
            </w:pPr>
            <w:proofErr w:type="spellStart"/>
            <w:r w:rsidRPr="00004271">
              <w:rPr>
                <w:rFonts w:ascii="Calibri" w:hAnsi="Calibri" w:cs="Calibri"/>
                <w:color w:val="000000"/>
                <w:shd w:val="clear" w:color="auto" w:fill="FFFFFF"/>
              </w:rPr>
              <w:t>Create</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Read</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Update</w:t>
            </w:r>
            <w:proofErr w:type="spellEnd"/>
            <w:r w:rsidRPr="00004271">
              <w:rPr>
                <w:rFonts w:ascii="Calibri" w:hAnsi="Calibri" w:cs="Calibri"/>
                <w:color w:val="000000"/>
                <w:shd w:val="clear" w:color="auto" w:fill="FFFFFF"/>
              </w:rPr>
              <w:t xml:space="preserve">, </w:t>
            </w:r>
            <w:proofErr w:type="spellStart"/>
            <w:r w:rsidRPr="00004271">
              <w:rPr>
                <w:rFonts w:ascii="Calibri" w:hAnsi="Calibri" w:cs="Calibri"/>
                <w:color w:val="000000"/>
                <w:shd w:val="clear" w:color="auto" w:fill="FFFFFF"/>
              </w:rPr>
              <w:t>Delete</w:t>
            </w:r>
            <w:proofErr w:type="spellEnd"/>
            <w:r w:rsidRPr="00004271">
              <w:rPr>
                <w:rFonts w:ascii="Calibri" w:hAnsi="Calibri" w:cs="Calibri"/>
                <w:color w:val="000000"/>
                <w:shd w:val="clear" w:color="auto" w:fill="FFFFFF"/>
              </w:rPr>
              <w:t xml:space="preserve"> (Crear, Leer, Actualizar, Eliminar). Se refiere a las operaciones básicas de manipulación de datos en una base de datos o sistema, que implican la creación, lectura, actualización y eliminación de registros.</w:t>
            </w:r>
          </w:p>
        </w:tc>
      </w:tr>
    </w:tbl>
    <w:p w14:paraId="3FBFDCA3" w14:textId="77777777" w:rsidR="00A15912" w:rsidRDefault="00A15912" w:rsidP="00A15912"/>
    <w:p w14:paraId="3E802B09" w14:textId="77777777" w:rsidR="00F94357" w:rsidRDefault="00F94357" w:rsidP="00A15912"/>
    <w:p w14:paraId="55FFDF98" w14:textId="77777777" w:rsidR="00A15912" w:rsidRPr="00A15912" w:rsidRDefault="00A15912" w:rsidP="00A15912">
      <w:pPr>
        <w:pStyle w:val="Ttulo1"/>
        <w:numPr>
          <w:ilvl w:val="0"/>
          <w:numId w:val="2"/>
        </w:numPr>
        <w:spacing w:before="0" w:after="0"/>
        <w:rPr>
          <w:rFonts w:ascii="Calibri" w:hAnsi="Calibri" w:cs="Book Antiqua"/>
          <w:sz w:val="28"/>
        </w:rPr>
      </w:pPr>
      <w:bookmarkStart w:id="18" w:name="_Toc461691018"/>
      <w:bookmarkStart w:id="19" w:name="_Toc136909697"/>
      <w:bookmarkStart w:id="20" w:name="_Toc197090111"/>
      <w:r w:rsidRPr="00A15912">
        <w:rPr>
          <w:rFonts w:ascii="Calibri" w:hAnsi="Calibri" w:cs="Book Antiqua"/>
          <w:sz w:val="28"/>
        </w:rPr>
        <w:t>Documentos de referencia</w:t>
      </w:r>
      <w:bookmarkEnd w:id="18"/>
      <w:bookmarkEnd w:id="19"/>
      <w:bookmarkEnd w:id="20"/>
    </w:p>
    <w:p w14:paraId="5431B690" w14:textId="77777777" w:rsidR="00A15912" w:rsidRDefault="00A15912" w:rsidP="00A15912"/>
    <w:p w14:paraId="1235A52E" w14:textId="77777777" w:rsidR="00810628" w:rsidRDefault="00810628" w:rsidP="00810628">
      <w:pPr>
        <w:tabs>
          <w:tab w:val="left" w:pos="2025"/>
        </w:tabs>
      </w:pPr>
      <w:r>
        <w:tab/>
      </w:r>
    </w:p>
    <w:tbl>
      <w:tblPr>
        <w:tblW w:w="285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94"/>
      </w:tblGrid>
      <w:tr w:rsidR="00810628" w:rsidRPr="00BF7A4D" w14:paraId="5E4F89FA" w14:textId="77777777" w:rsidTr="00810628">
        <w:trPr>
          <w:trHeight w:val="267"/>
          <w:jc w:val="center"/>
        </w:trPr>
        <w:tc>
          <w:tcPr>
            <w:tcW w:w="5000" w:type="pct"/>
            <w:shd w:val="clear" w:color="auto" w:fill="D5DCE4"/>
          </w:tcPr>
          <w:p w14:paraId="2F0E9AA5" w14:textId="77777777" w:rsidR="00810628" w:rsidRPr="00BF7A4D" w:rsidRDefault="00810628" w:rsidP="00004271">
            <w:pPr>
              <w:spacing w:line="276" w:lineRule="auto"/>
              <w:jc w:val="center"/>
              <w:rPr>
                <w:rFonts w:ascii="Arial" w:hAnsi="Arial" w:cs="Arial"/>
                <w:b/>
                <w:bCs/>
                <w:sz w:val="22"/>
                <w:szCs w:val="22"/>
                <w:lang w:val="es-ES_tradnl"/>
              </w:rPr>
            </w:pPr>
            <w:r w:rsidRPr="405AE6C9">
              <w:rPr>
                <w:rFonts w:ascii="Calibri Light" w:hAnsi="Calibri Light" w:cs="Calibri Light"/>
                <w:b/>
                <w:bCs/>
                <w:sz w:val="22"/>
                <w:szCs w:val="22"/>
              </w:rPr>
              <w:t>DOCUMENTO VERSIÓN</w:t>
            </w:r>
          </w:p>
        </w:tc>
      </w:tr>
      <w:tr w:rsidR="00810628" w:rsidRPr="00BF7A4D" w14:paraId="6FA868C8" w14:textId="77777777" w:rsidTr="00004271">
        <w:trPr>
          <w:trHeight w:val="245"/>
          <w:jc w:val="center"/>
        </w:trPr>
        <w:tc>
          <w:tcPr>
            <w:tcW w:w="5000" w:type="pct"/>
          </w:tcPr>
          <w:p w14:paraId="2C6D1416" w14:textId="4F7D12BE"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Documento de Diseño Detallado –</w:t>
            </w:r>
            <w:r w:rsidR="00C5037C">
              <w:rPr>
                <w:rFonts w:ascii="Calibri" w:hAnsi="Calibri" w:cs="Calibri"/>
                <w:sz w:val="22"/>
                <w:szCs w:val="22"/>
              </w:rPr>
              <w:t xml:space="preserve"> </w:t>
            </w:r>
            <w:r w:rsidRPr="00004271">
              <w:rPr>
                <w:rFonts w:ascii="Calibri" w:hAnsi="Calibri" w:cs="Calibri"/>
                <w:sz w:val="22"/>
                <w:szCs w:val="22"/>
              </w:rPr>
              <w:t xml:space="preserve">Grupo </w:t>
            </w:r>
            <w:r w:rsidR="006F51A8">
              <w:rPr>
                <w:rFonts w:ascii="Calibri" w:hAnsi="Calibri" w:cs="Calibri"/>
                <w:sz w:val="22"/>
                <w:szCs w:val="22"/>
              </w:rPr>
              <w:t>E</w:t>
            </w:r>
          </w:p>
        </w:tc>
      </w:tr>
      <w:tr w:rsidR="00810628" w:rsidRPr="00BF7A4D" w14:paraId="6E431BA4" w14:textId="77777777" w:rsidTr="00004271">
        <w:trPr>
          <w:trHeight w:val="267"/>
          <w:jc w:val="center"/>
        </w:trPr>
        <w:tc>
          <w:tcPr>
            <w:tcW w:w="5000" w:type="pct"/>
          </w:tcPr>
          <w:p w14:paraId="2AC8A3DD" w14:textId="2C1C6914"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 xml:space="preserve">Documento de alcance – Grupo </w:t>
            </w:r>
            <w:r w:rsidR="006F51A8">
              <w:rPr>
                <w:rFonts w:ascii="Calibri" w:hAnsi="Calibri" w:cs="Calibri"/>
                <w:sz w:val="22"/>
                <w:szCs w:val="22"/>
              </w:rPr>
              <w:t>E</w:t>
            </w:r>
          </w:p>
        </w:tc>
      </w:tr>
      <w:tr w:rsidR="00810628" w:rsidRPr="00BF7A4D" w14:paraId="4BBBA193" w14:textId="77777777" w:rsidTr="00004271">
        <w:trPr>
          <w:trHeight w:val="267"/>
          <w:jc w:val="center"/>
        </w:trPr>
        <w:tc>
          <w:tcPr>
            <w:tcW w:w="5000" w:type="pct"/>
          </w:tcPr>
          <w:p w14:paraId="1F8851ED" w14:textId="3D495E91" w:rsidR="00810628" w:rsidRPr="00004271" w:rsidRDefault="00810628" w:rsidP="00004271">
            <w:pPr>
              <w:spacing w:line="276" w:lineRule="auto"/>
              <w:jc w:val="both"/>
              <w:rPr>
                <w:rFonts w:ascii="Calibri" w:hAnsi="Calibri" w:cs="Calibri"/>
                <w:sz w:val="22"/>
                <w:szCs w:val="22"/>
              </w:rPr>
            </w:pPr>
            <w:r w:rsidRPr="00004271">
              <w:rPr>
                <w:rFonts w:ascii="Calibri" w:hAnsi="Calibri" w:cs="Calibri"/>
                <w:sz w:val="22"/>
                <w:szCs w:val="22"/>
              </w:rPr>
              <w:t xml:space="preserve">Manual de instalación -Grupo </w:t>
            </w:r>
            <w:r w:rsidR="006F51A8">
              <w:rPr>
                <w:rFonts w:ascii="Calibri" w:hAnsi="Calibri" w:cs="Calibri"/>
                <w:sz w:val="22"/>
                <w:szCs w:val="22"/>
              </w:rPr>
              <w:t>E</w:t>
            </w:r>
          </w:p>
        </w:tc>
      </w:tr>
      <w:tr w:rsidR="00810628" w:rsidRPr="00BF7A4D" w14:paraId="4255BFAA" w14:textId="77777777" w:rsidTr="00004271">
        <w:trPr>
          <w:trHeight w:val="245"/>
          <w:jc w:val="center"/>
        </w:trPr>
        <w:tc>
          <w:tcPr>
            <w:tcW w:w="5000" w:type="pct"/>
          </w:tcPr>
          <w:p w14:paraId="7832723E" w14:textId="031F31D6" w:rsidR="00810628" w:rsidRPr="00004271" w:rsidRDefault="00810628" w:rsidP="00004271">
            <w:pPr>
              <w:spacing w:line="276" w:lineRule="auto"/>
              <w:jc w:val="both"/>
              <w:rPr>
                <w:rFonts w:ascii="Calibri" w:hAnsi="Calibri" w:cs="Calibri"/>
                <w:sz w:val="22"/>
                <w:szCs w:val="22"/>
                <w:lang w:val="es-ES_tradnl"/>
              </w:rPr>
            </w:pPr>
            <w:r w:rsidRPr="00004271">
              <w:rPr>
                <w:rFonts w:ascii="Calibri" w:hAnsi="Calibri" w:cs="Calibri"/>
                <w:sz w:val="22"/>
                <w:szCs w:val="22"/>
                <w:lang w:val="es-ES_tradnl"/>
              </w:rPr>
              <w:t xml:space="preserve">Documento de Requerimientos – Grupo </w:t>
            </w:r>
            <w:r w:rsidR="006F51A8">
              <w:rPr>
                <w:rFonts w:ascii="Calibri" w:hAnsi="Calibri" w:cs="Calibri"/>
                <w:sz w:val="22"/>
                <w:szCs w:val="22"/>
                <w:lang w:val="es-ES_tradnl"/>
              </w:rPr>
              <w:t>E</w:t>
            </w:r>
          </w:p>
        </w:tc>
      </w:tr>
    </w:tbl>
    <w:p w14:paraId="6EA6C26F" w14:textId="77777777" w:rsidR="00A15912" w:rsidRDefault="00A15912" w:rsidP="00810628">
      <w:pPr>
        <w:tabs>
          <w:tab w:val="left" w:pos="2025"/>
        </w:tabs>
      </w:pPr>
    </w:p>
    <w:p w14:paraId="0E7E08D3" w14:textId="77777777" w:rsidR="00F94357" w:rsidRDefault="00F94357" w:rsidP="00A15912"/>
    <w:p w14:paraId="734AD49F" w14:textId="44DEBEF3" w:rsidR="00A15912" w:rsidRDefault="00A15912" w:rsidP="00A15912"/>
    <w:p w14:paraId="18CBDCE9" w14:textId="77777777" w:rsidR="00A15912" w:rsidRPr="00701192" w:rsidRDefault="00A15912" w:rsidP="00701192">
      <w:pPr>
        <w:pStyle w:val="Ttulo1"/>
        <w:numPr>
          <w:ilvl w:val="0"/>
          <w:numId w:val="2"/>
        </w:numPr>
        <w:spacing w:before="0" w:after="0"/>
        <w:rPr>
          <w:rFonts w:ascii="Calibri" w:hAnsi="Calibri" w:cs="Book Antiqua"/>
          <w:sz w:val="28"/>
        </w:rPr>
      </w:pPr>
      <w:bookmarkStart w:id="21" w:name="_Toc461691020"/>
      <w:bookmarkStart w:id="22" w:name="_Toc136909698"/>
      <w:bookmarkStart w:id="23" w:name="_Toc197090112"/>
      <w:r w:rsidRPr="00A15912">
        <w:rPr>
          <w:rFonts w:ascii="Calibri" w:hAnsi="Calibri" w:cs="Book Antiqua"/>
          <w:sz w:val="28"/>
        </w:rPr>
        <w:t>Estrategia de pruebas</w:t>
      </w:r>
      <w:bookmarkEnd w:id="21"/>
      <w:bookmarkEnd w:id="22"/>
      <w:bookmarkEnd w:id="23"/>
    </w:p>
    <w:p w14:paraId="49FBD363" w14:textId="3E800143" w:rsidR="00FD0B3E" w:rsidRPr="00FD0B3E" w:rsidRDefault="00A15912" w:rsidP="00FD0B3E">
      <w:pPr>
        <w:pStyle w:val="Ttulo2"/>
        <w:numPr>
          <w:ilvl w:val="1"/>
          <w:numId w:val="2"/>
        </w:numPr>
        <w:ind w:left="1418"/>
        <w:rPr>
          <w:rFonts w:ascii="Calibri" w:hAnsi="Calibri" w:cs="Book Antiqua"/>
          <w:i w:val="0"/>
          <w:sz w:val="24"/>
        </w:rPr>
      </w:pPr>
      <w:bookmarkStart w:id="24" w:name="_Toc461691021"/>
      <w:bookmarkStart w:id="25" w:name="_Toc136909699"/>
      <w:bookmarkStart w:id="26" w:name="_Toc197090113"/>
      <w:r w:rsidRPr="00A15912">
        <w:rPr>
          <w:rFonts w:ascii="Calibri" w:hAnsi="Calibri" w:cs="Book Antiqua"/>
          <w:i w:val="0"/>
          <w:sz w:val="24"/>
        </w:rPr>
        <w:t xml:space="preserve">Pruebas </w:t>
      </w:r>
      <w:bookmarkEnd w:id="24"/>
      <w:bookmarkEnd w:id="25"/>
      <w:r w:rsidR="00F013E0">
        <w:rPr>
          <w:rFonts w:ascii="Calibri" w:hAnsi="Calibri" w:cs="Book Antiqua"/>
          <w:i w:val="0"/>
          <w:sz w:val="24"/>
        </w:rPr>
        <w:t>Unitarias</w:t>
      </w:r>
      <w:bookmarkEnd w:id="26"/>
    </w:p>
    <w:p w14:paraId="6C43567F" w14:textId="63D19310" w:rsidR="00392E25" w:rsidRDefault="00CE56A3" w:rsidP="00392E25">
      <w:pPr>
        <w:pStyle w:val="Ttulo3"/>
        <w:numPr>
          <w:ilvl w:val="0"/>
          <w:numId w:val="32"/>
        </w:numPr>
        <w:jc w:val="center"/>
        <w:rPr>
          <w:rFonts w:ascii="Calibri" w:hAnsi="Calibri" w:cs="Calibri"/>
          <w:sz w:val="24"/>
          <w:szCs w:val="24"/>
        </w:rPr>
      </w:pPr>
      <w:bookmarkStart w:id="27" w:name="_Toc197090114"/>
      <w:r w:rsidRPr="00CE56A3">
        <w:rPr>
          <w:rFonts w:ascii="Calibri" w:hAnsi="Calibri" w:cs="Calibri"/>
          <w:sz w:val="24"/>
          <w:szCs w:val="24"/>
        </w:rPr>
        <w:t>M</w:t>
      </w:r>
      <w:r w:rsidR="00FD0B3E">
        <w:rPr>
          <w:rFonts w:ascii="Calibri" w:hAnsi="Calibri" w:cs="Calibri"/>
          <w:sz w:val="24"/>
          <w:szCs w:val="24"/>
        </w:rPr>
        <w:t>ó</w:t>
      </w:r>
      <w:r w:rsidRPr="00CE56A3">
        <w:rPr>
          <w:rFonts w:ascii="Calibri" w:hAnsi="Calibri" w:cs="Calibri"/>
          <w:sz w:val="24"/>
          <w:szCs w:val="24"/>
        </w:rPr>
        <w:t xml:space="preserve">dulo </w:t>
      </w:r>
      <w:r w:rsidR="00F013E0">
        <w:rPr>
          <w:rFonts w:ascii="Calibri" w:hAnsi="Calibri" w:cs="Calibri"/>
          <w:sz w:val="24"/>
          <w:szCs w:val="24"/>
        </w:rPr>
        <w:t>Cliente</w:t>
      </w:r>
      <w:bookmarkEnd w:id="27"/>
    </w:p>
    <w:p w14:paraId="44DCD4CE" w14:textId="77777777" w:rsidR="009E6A19" w:rsidRPr="009E6A19" w:rsidRDefault="009E6A19" w:rsidP="009E6A19"/>
    <w:p w14:paraId="2EC5A577" w14:textId="77777777" w:rsidR="00C329B0" w:rsidRDefault="00C329B0" w:rsidP="00A15912">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C84893" w:rsidRPr="00C329B0" w14:paraId="368C6004"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F6982B2" w14:textId="77777777" w:rsidR="00C84893" w:rsidRDefault="00C84893" w:rsidP="00C84893">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DC7D6E8" w14:textId="77777777" w:rsidR="00C84893" w:rsidRDefault="00C84893" w:rsidP="00C84893">
            <w:pPr>
              <w:spacing w:line="276" w:lineRule="auto"/>
              <w:jc w:val="both"/>
              <w:rPr>
                <w:rFonts w:ascii="Calibri" w:hAnsi="Calibri" w:cs="Calibri"/>
                <w:i/>
                <w:color w:val="0000FF"/>
              </w:rPr>
            </w:pPr>
            <w:r w:rsidRPr="00D22CBD">
              <w:rPr>
                <w:rFonts w:ascii="Calibri" w:hAnsi="Calibri" w:cs="Calibri"/>
                <w:b/>
                <w:bCs/>
                <w:color w:val="000000" w:themeColor="text1"/>
              </w:rPr>
              <w:t>CP-001</w:t>
            </w:r>
          </w:p>
        </w:tc>
      </w:tr>
      <w:tr w:rsidR="00C84893" w:rsidRPr="00C329B0" w14:paraId="1BF08AC1"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24C5C35"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67A4688" w14:textId="4BD4239B" w:rsidR="00C84893" w:rsidRDefault="00C84893" w:rsidP="00C84893">
            <w:pPr>
              <w:spacing w:line="276" w:lineRule="auto"/>
              <w:jc w:val="both"/>
              <w:rPr>
                <w:rFonts w:ascii="Calibri" w:hAnsi="Calibri" w:cs="Calibri"/>
                <w:i/>
                <w:color w:val="000000"/>
              </w:rPr>
            </w:pPr>
            <w:r>
              <w:rPr>
                <w:rFonts w:ascii="Calibri" w:hAnsi="Calibri" w:cs="Calibri"/>
                <w:color w:val="000000"/>
              </w:rPr>
              <w:t>Registrar</w:t>
            </w:r>
            <w:r w:rsidR="00BA68A8">
              <w:rPr>
                <w:rFonts w:ascii="Calibri" w:hAnsi="Calibri" w:cs="Calibri"/>
                <w:color w:val="000000"/>
              </w:rPr>
              <w:t xml:space="preserve"> </w:t>
            </w:r>
            <w:r w:rsidR="00F013E0">
              <w:rPr>
                <w:rFonts w:ascii="Calibri" w:hAnsi="Calibri" w:cs="Calibri"/>
                <w:color w:val="000000"/>
              </w:rPr>
              <w:t>Cliente</w:t>
            </w:r>
          </w:p>
        </w:tc>
      </w:tr>
      <w:tr w:rsidR="00C84893" w:rsidRPr="00C329B0" w14:paraId="1AB33F75"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07BC31"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CB98D7" w14:textId="77777777" w:rsidR="00C84893" w:rsidRDefault="00C84893" w:rsidP="00C84893">
            <w:pPr>
              <w:spacing w:line="276" w:lineRule="auto"/>
              <w:jc w:val="both"/>
              <w:rPr>
                <w:rFonts w:ascii="Calibri" w:hAnsi="Calibri" w:cs="Calibri"/>
                <w:i/>
                <w:color w:val="000000"/>
              </w:rPr>
            </w:pPr>
            <w:r>
              <w:rPr>
                <w:rFonts w:ascii="Calibri" w:hAnsi="Calibri" w:cs="Calibri"/>
                <w:color w:val="000000"/>
              </w:rPr>
              <w:t>Desarrolladores</w:t>
            </w:r>
          </w:p>
        </w:tc>
      </w:tr>
      <w:tr w:rsidR="00C84893" w:rsidRPr="00C329B0" w14:paraId="4BC1B3C2"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962CB0"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Descripción de la prueba</w:t>
            </w:r>
          </w:p>
          <w:p w14:paraId="413D5D30" w14:textId="77777777" w:rsidR="000E4DDC" w:rsidRDefault="000E4DDC" w:rsidP="00C84893">
            <w:pPr>
              <w:spacing w:line="276" w:lineRule="auto"/>
              <w:jc w:val="both"/>
              <w:rPr>
                <w:rFonts w:ascii="Calibri" w:hAnsi="Calibri" w:cs="Calibri"/>
                <w:b/>
                <w:bCs/>
                <w:i/>
                <w:color w:val="374151"/>
              </w:rPr>
            </w:pPr>
          </w:p>
          <w:p w14:paraId="6A2CE0F0" w14:textId="77777777" w:rsidR="000E4DDC" w:rsidRDefault="000E4DDC" w:rsidP="00C84893">
            <w:pPr>
              <w:spacing w:line="276" w:lineRule="auto"/>
              <w:jc w:val="both"/>
              <w:rPr>
                <w:rFonts w:ascii="Calibri" w:hAnsi="Calibri" w:cs="Calibri"/>
                <w:b/>
                <w:bCs/>
                <w:i/>
                <w:color w:val="374151"/>
              </w:rPr>
            </w:pPr>
          </w:p>
          <w:p w14:paraId="56BE439C" w14:textId="77777777" w:rsidR="000E4DDC" w:rsidRDefault="000E4DDC" w:rsidP="00C84893">
            <w:pPr>
              <w:spacing w:line="276" w:lineRule="auto"/>
              <w:jc w:val="both"/>
              <w:rPr>
                <w:rFonts w:ascii="Calibri" w:hAnsi="Calibri" w:cs="Calibri"/>
                <w:b/>
                <w:bCs/>
                <w:i/>
                <w:color w:val="374151"/>
              </w:rPr>
            </w:pPr>
          </w:p>
          <w:p w14:paraId="5C348B24" w14:textId="77777777" w:rsidR="000E4DDC" w:rsidRDefault="000E4DDC" w:rsidP="00C84893">
            <w:pPr>
              <w:spacing w:line="276" w:lineRule="auto"/>
              <w:jc w:val="both"/>
              <w:rPr>
                <w:rFonts w:ascii="Calibri" w:hAnsi="Calibri" w:cs="Calibri"/>
                <w:b/>
                <w:bCs/>
                <w:i/>
                <w:color w:val="374151"/>
              </w:rPr>
            </w:pPr>
          </w:p>
          <w:p w14:paraId="66CACB41" w14:textId="77777777" w:rsidR="000E4DDC" w:rsidRDefault="000E4DDC" w:rsidP="00C84893">
            <w:pPr>
              <w:spacing w:line="276" w:lineRule="auto"/>
              <w:jc w:val="both"/>
              <w:rPr>
                <w:rFonts w:ascii="Calibri" w:hAnsi="Calibri" w:cs="Calibri"/>
                <w:b/>
                <w:bCs/>
                <w:i/>
                <w:color w:val="374151"/>
              </w:rPr>
            </w:pPr>
          </w:p>
          <w:p w14:paraId="0CE45B07"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F84C9ED" w14:textId="07DB59AD" w:rsidR="002E4152" w:rsidRDefault="00C84893" w:rsidP="002E4152">
            <w:pPr>
              <w:spacing w:line="276" w:lineRule="auto"/>
              <w:jc w:val="both"/>
              <w:rPr>
                <w:rFonts w:ascii="Calibri" w:hAnsi="Calibri" w:cs="Calibri"/>
              </w:rPr>
            </w:pPr>
            <w:r>
              <w:rPr>
                <w:rFonts w:ascii="Calibri" w:hAnsi="Calibri" w:cs="Calibri"/>
              </w:rPr>
              <w:t xml:space="preserve">Se realiza el registro de un </w:t>
            </w:r>
            <w:r w:rsidR="00F013E0">
              <w:rPr>
                <w:rFonts w:ascii="Calibri" w:hAnsi="Calibri" w:cs="Calibri"/>
              </w:rPr>
              <w:t>cliente</w:t>
            </w:r>
            <w:r>
              <w:rPr>
                <w:rFonts w:ascii="Calibri" w:hAnsi="Calibri" w:cs="Calibri"/>
              </w:rPr>
              <w:t xml:space="preserve"> en el sistema con los siguientes parámetros:</w:t>
            </w:r>
          </w:p>
          <w:p w14:paraId="4337B1AD" w14:textId="70961336" w:rsidR="00F013E0" w:rsidRPr="00F013E0" w:rsidRDefault="00F013E0" w:rsidP="001F57A9">
            <w:pPr>
              <w:numPr>
                <w:ilvl w:val="0"/>
                <w:numId w:val="17"/>
              </w:numPr>
              <w:spacing w:line="276" w:lineRule="auto"/>
              <w:jc w:val="both"/>
              <w:rPr>
                <w:rFonts w:ascii="Calibri" w:hAnsi="Calibri" w:cs="Calibri"/>
                <w:i/>
              </w:rPr>
            </w:pPr>
            <w:r w:rsidRPr="00F013E0">
              <w:rPr>
                <w:rFonts w:ascii="Calibri" w:hAnsi="Calibri" w:cs="Calibri"/>
              </w:rPr>
              <w:t>Cedula: 0959112368</w:t>
            </w:r>
          </w:p>
          <w:p w14:paraId="74F8A83B" w14:textId="644E63CF" w:rsidR="00C84893" w:rsidRDefault="002E4152" w:rsidP="00C84893">
            <w:pPr>
              <w:numPr>
                <w:ilvl w:val="0"/>
                <w:numId w:val="17"/>
              </w:numPr>
              <w:spacing w:line="276" w:lineRule="auto"/>
              <w:jc w:val="both"/>
              <w:rPr>
                <w:rFonts w:ascii="Calibri" w:hAnsi="Calibri" w:cs="Calibri"/>
                <w:i/>
              </w:rPr>
            </w:pPr>
            <w:r>
              <w:rPr>
                <w:rFonts w:ascii="Calibri" w:hAnsi="Calibri" w:cs="Calibri"/>
              </w:rPr>
              <w:t xml:space="preserve">Nombre </w:t>
            </w:r>
            <w:r w:rsidR="00F013E0">
              <w:rPr>
                <w:rFonts w:ascii="Calibri" w:hAnsi="Calibri" w:cs="Calibri"/>
              </w:rPr>
              <w:t>del Cliente</w:t>
            </w:r>
            <w:r w:rsidR="00C84893">
              <w:rPr>
                <w:rFonts w:ascii="Calibri" w:hAnsi="Calibri" w:cs="Calibri"/>
              </w:rPr>
              <w:t>:</w:t>
            </w:r>
            <w:r w:rsidR="00F013E0">
              <w:rPr>
                <w:rFonts w:ascii="Calibri" w:hAnsi="Calibri" w:cs="Calibri"/>
              </w:rPr>
              <w:t xml:space="preserve"> Bryan</w:t>
            </w:r>
            <w:r>
              <w:rPr>
                <w:rFonts w:ascii="Calibri" w:hAnsi="Calibri" w:cs="Calibri"/>
              </w:rPr>
              <w:t xml:space="preserve"> </w:t>
            </w:r>
          </w:p>
          <w:p w14:paraId="025AE0EA" w14:textId="5D59387B" w:rsidR="00C84893" w:rsidRDefault="00F013E0" w:rsidP="00C84893">
            <w:pPr>
              <w:numPr>
                <w:ilvl w:val="0"/>
                <w:numId w:val="17"/>
              </w:numPr>
              <w:spacing w:line="276" w:lineRule="auto"/>
              <w:jc w:val="both"/>
              <w:rPr>
                <w:rFonts w:ascii="Calibri" w:hAnsi="Calibri" w:cs="Calibri"/>
                <w:i/>
              </w:rPr>
            </w:pPr>
            <w:r>
              <w:rPr>
                <w:rFonts w:ascii="Calibri" w:hAnsi="Calibri" w:cs="Calibri"/>
              </w:rPr>
              <w:t>Apellido del Cliente</w:t>
            </w:r>
            <w:r w:rsidR="00C84893">
              <w:rPr>
                <w:rFonts w:ascii="Calibri" w:hAnsi="Calibri" w:cs="Calibri"/>
              </w:rPr>
              <w:t xml:space="preserve">: </w:t>
            </w:r>
            <w:r>
              <w:rPr>
                <w:rFonts w:ascii="Calibri" w:hAnsi="Calibri" w:cs="Calibri"/>
              </w:rPr>
              <w:t>Carranza</w:t>
            </w:r>
          </w:p>
          <w:p w14:paraId="476A9315" w14:textId="3F82D3B8" w:rsidR="00F013E0" w:rsidRDefault="00F013E0" w:rsidP="00F013E0">
            <w:pPr>
              <w:numPr>
                <w:ilvl w:val="0"/>
                <w:numId w:val="17"/>
              </w:numPr>
              <w:spacing w:line="276" w:lineRule="auto"/>
              <w:jc w:val="both"/>
              <w:rPr>
                <w:rFonts w:ascii="Calibri" w:hAnsi="Calibri" w:cs="Calibri"/>
                <w:i/>
              </w:rPr>
            </w:pPr>
            <w:r>
              <w:rPr>
                <w:rFonts w:ascii="Calibri" w:hAnsi="Calibri" w:cs="Calibri"/>
              </w:rPr>
              <w:t>Teléfono del Cliente: 0980616659</w:t>
            </w:r>
          </w:p>
          <w:p w14:paraId="78756C1E" w14:textId="226A394F" w:rsidR="00C84893" w:rsidRPr="00F013E0" w:rsidRDefault="006460E9" w:rsidP="00F013E0">
            <w:pPr>
              <w:numPr>
                <w:ilvl w:val="0"/>
                <w:numId w:val="17"/>
              </w:numPr>
              <w:spacing w:line="276" w:lineRule="auto"/>
              <w:jc w:val="both"/>
              <w:rPr>
                <w:rFonts w:ascii="Calibri" w:hAnsi="Calibri" w:cs="Calibri"/>
                <w:i/>
              </w:rPr>
            </w:pPr>
            <w:r>
              <w:rPr>
                <w:rFonts w:ascii="Calibri" w:hAnsi="Calibri" w:cs="Calibri"/>
              </w:rPr>
              <w:t>Dirección</w:t>
            </w:r>
            <w:r w:rsidR="00F013E0">
              <w:rPr>
                <w:rFonts w:ascii="Calibri" w:hAnsi="Calibri" w:cs="Calibri"/>
              </w:rPr>
              <w:t xml:space="preserve">: </w:t>
            </w:r>
            <w:r>
              <w:rPr>
                <w:rFonts w:ascii="Calibri" w:hAnsi="Calibri" w:cs="Calibri"/>
              </w:rPr>
              <w:t>Guasmo Sur</w:t>
            </w:r>
          </w:p>
        </w:tc>
      </w:tr>
      <w:tr w:rsidR="00C84893" w:rsidRPr="00C329B0" w14:paraId="5A447E9D"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19F2DD"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Requisito previo</w:t>
            </w:r>
          </w:p>
          <w:p w14:paraId="3B86FCE0" w14:textId="77777777" w:rsidR="00867F07" w:rsidRDefault="00867F07" w:rsidP="00C84893">
            <w:pPr>
              <w:spacing w:line="276" w:lineRule="auto"/>
              <w:jc w:val="both"/>
              <w:rPr>
                <w:rFonts w:ascii="Calibri" w:hAnsi="Calibri" w:cs="Calibri"/>
                <w:b/>
                <w:bCs/>
                <w:color w:val="374151"/>
              </w:rPr>
            </w:pPr>
          </w:p>
          <w:p w14:paraId="449FE921"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5BF62F7" w14:textId="391A9EFB" w:rsidR="00C84893" w:rsidRDefault="00C84893" w:rsidP="00C84893">
            <w:pPr>
              <w:spacing w:line="276" w:lineRule="auto"/>
              <w:jc w:val="both"/>
              <w:rPr>
                <w:rFonts w:ascii="Calibri" w:hAnsi="Calibri" w:cs="Calibri"/>
                <w:iCs/>
              </w:rPr>
            </w:pPr>
            <w:r>
              <w:rPr>
                <w:rFonts w:ascii="Calibri" w:hAnsi="Calibri" w:cs="Calibri"/>
                <w:iCs/>
              </w:rPr>
              <w:t xml:space="preserve">Entrar al </w:t>
            </w:r>
            <w:r w:rsidR="006460E9">
              <w:rPr>
                <w:rFonts w:ascii="Calibri" w:hAnsi="Calibri" w:cs="Calibri"/>
                <w:iCs/>
              </w:rPr>
              <w:t>sitio web</w:t>
            </w:r>
            <w:r w:rsidR="000E4DDC">
              <w:rPr>
                <w:rFonts w:ascii="Calibri" w:hAnsi="Calibri" w:cs="Calibri"/>
                <w:iCs/>
              </w:rPr>
              <w:t xml:space="preserve"> y llenar </w:t>
            </w:r>
            <w:r w:rsidR="003E135C">
              <w:rPr>
                <w:rFonts w:ascii="Calibri" w:hAnsi="Calibri" w:cs="Calibri"/>
                <w:iCs/>
              </w:rPr>
              <w:t xml:space="preserve">todos </w:t>
            </w:r>
            <w:r w:rsidR="000E4DDC">
              <w:rPr>
                <w:rFonts w:ascii="Calibri" w:hAnsi="Calibri" w:cs="Calibri"/>
                <w:iCs/>
              </w:rPr>
              <w:t>los campos correspondientes en el caso de</w:t>
            </w:r>
            <w:r w:rsidR="006460E9">
              <w:rPr>
                <w:rFonts w:ascii="Calibri" w:hAnsi="Calibri" w:cs="Calibri"/>
                <w:iCs/>
              </w:rPr>
              <w:t>l cliente</w:t>
            </w:r>
            <w:r w:rsidR="000E4DDC">
              <w:rPr>
                <w:rFonts w:ascii="Calibri" w:hAnsi="Calibri" w:cs="Calibri"/>
                <w:iCs/>
              </w:rPr>
              <w:t>.</w:t>
            </w:r>
          </w:p>
        </w:tc>
      </w:tr>
      <w:tr w:rsidR="00C84893" w:rsidRPr="00C329B0" w14:paraId="32491483"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0BA218F"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FA61A3A" w14:textId="615E2A1E" w:rsidR="00C84893" w:rsidRDefault="00C84893" w:rsidP="00C84893">
            <w:pPr>
              <w:spacing w:line="276" w:lineRule="auto"/>
              <w:jc w:val="both"/>
              <w:rPr>
                <w:rFonts w:ascii="Calibri" w:hAnsi="Calibri" w:cs="Calibri"/>
                <w:iCs/>
              </w:rPr>
            </w:pPr>
            <w:r>
              <w:rPr>
                <w:rFonts w:ascii="Calibri" w:hAnsi="Calibri" w:cs="Calibri"/>
                <w:iCs/>
              </w:rPr>
              <w:t xml:space="preserve">Se espera que el </w:t>
            </w:r>
            <w:r w:rsidR="006460E9">
              <w:rPr>
                <w:rFonts w:ascii="Calibri" w:hAnsi="Calibri" w:cs="Calibri"/>
                <w:iCs/>
              </w:rPr>
              <w:t>cliente</w:t>
            </w:r>
            <w:r>
              <w:rPr>
                <w:rFonts w:ascii="Calibri" w:hAnsi="Calibri" w:cs="Calibri"/>
                <w:iCs/>
              </w:rPr>
              <w:t xml:space="preserve"> se registre correctamente y se obtenga una tabla de datos con al menos una fila.</w:t>
            </w:r>
          </w:p>
        </w:tc>
      </w:tr>
      <w:tr w:rsidR="00C84893" w:rsidRPr="00C329B0" w14:paraId="29DB883E"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A4BF94" w14:textId="77777777" w:rsidR="00C84893" w:rsidRDefault="00C84893" w:rsidP="00C84893">
            <w:pPr>
              <w:spacing w:line="276" w:lineRule="auto"/>
              <w:jc w:val="both"/>
              <w:rPr>
                <w:rFonts w:ascii="Calibri" w:hAnsi="Calibri" w:cs="Calibri"/>
                <w:b/>
                <w:bCs/>
                <w:color w:val="374151"/>
              </w:rPr>
            </w:pPr>
            <w:r>
              <w:rPr>
                <w:rFonts w:ascii="Calibri" w:hAnsi="Calibri" w:cs="Calibri"/>
                <w:b/>
                <w:bCs/>
                <w:color w:val="374151"/>
              </w:rPr>
              <w:t>Resultado obtenido</w:t>
            </w:r>
          </w:p>
          <w:p w14:paraId="23567060" w14:textId="77777777" w:rsidR="00867F07" w:rsidRDefault="00867F07" w:rsidP="00C84893">
            <w:pPr>
              <w:spacing w:line="276" w:lineRule="auto"/>
              <w:jc w:val="both"/>
              <w:rPr>
                <w:rFonts w:ascii="Calibri" w:hAnsi="Calibri" w:cs="Calibri"/>
                <w:b/>
                <w:bCs/>
                <w:color w:val="374151"/>
              </w:rPr>
            </w:pPr>
          </w:p>
          <w:p w14:paraId="4621E406" w14:textId="77777777" w:rsidR="000E4DDC" w:rsidRDefault="000E4DDC" w:rsidP="00C84893">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358928" w14:textId="3D213A88" w:rsidR="00C84893" w:rsidRDefault="00C84893" w:rsidP="00C84893">
            <w:pPr>
              <w:spacing w:line="276" w:lineRule="auto"/>
              <w:jc w:val="both"/>
              <w:rPr>
                <w:rFonts w:ascii="Calibri" w:hAnsi="Calibri" w:cs="Calibri"/>
                <w:i/>
                <w:color w:val="000000"/>
              </w:rPr>
            </w:pPr>
            <w:r>
              <w:rPr>
                <w:rFonts w:ascii="Calibri" w:hAnsi="Calibri" w:cs="Calibri"/>
                <w:color w:val="000000"/>
              </w:rPr>
              <w:t xml:space="preserve">Se ha registrado correctamente el </w:t>
            </w:r>
            <w:r w:rsidR="00BD4500">
              <w:rPr>
                <w:rFonts w:ascii="Calibri" w:hAnsi="Calibri" w:cs="Calibri"/>
                <w:color w:val="000000"/>
              </w:rPr>
              <w:t>cliente</w:t>
            </w:r>
            <w:r>
              <w:rPr>
                <w:rFonts w:ascii="Calibri" w:hAnsi="Calibri" w:cs="Calibri"/>
                <w:color w:val="000000"/>
              </w:rPr>
              <w:t xml:space="preserve"> con los parámetros mencionados</w:t>
            </w:r>
            <w:r w:rsidR="002E4152">
              <w:rPr>
                <w:rFonts w:ascii="Calibri" w:hAnsi="Calibri" w:cs="Calibri"/>
                <w:color w:val="000000"/>
              </w:rPr>
              <w:t xml:space="preserve"> además se le ha asignado un ID a dicho </w:t>
            </w:r>
            <w:r w:rsidR="00BD4500">
              <w:rPr>
                <w:rFonts w:ascii="Calibri" w:hAnsi="Calibri" w:cs="Calibri"/>
                <w:color w:val="000000"/>
              </w:rPr>
              <w:t>cliente</w:t>
            </w:r>
            <w:r>
              <w:rPr>
                <w:rFonts w:ascii="Calibri" w:hAnsi="Calibri" w:cs="Calibri"/>
                <w:color w:val="000000"/>
              </w:rPr>
              <w:t xml:space="preserve">. </w:t>
            </w:r>
            <w:r w:rsidR="002E4152">
              <w:rPr>
                <w:rFonts w:ascii="Calibri" w:hAnsi="Calibri" w:cs="Calibri"/>
                <w:color w:val="000000"/>
              </w:rPr>
              <w:t>Finalmente se</w:t>
            </w:r>
            <w:r>
              <w:rPr>
                <w:rFonts w:ascii="Calibri" w:hAnsi="Calibri" w:cs="Calibri"/>
                <w:color w:val="000000"/>
              </w:rPr>
              <w:t xml:space="preserve"> obtuvo una tabla de datos con al menos una fila.</w:t>
            </w:r>
          </w:p>
        </w:tc>
      </w:tr>
      <w:tr w:rsidR="00C84893" w:rsidRPr="00C329B0" w14:paraId="41A62D47"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6067BA7"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C29A4D" w14:textId="77777777" w:rsidR="00C84893" w:rsidRDefault="00C84893" w:rsidP="00C84893">
            <w:pPr>
              <w:spacing w:line="276" w:lineRule="auto"/>
              <w:jc w:val="both"/>
              <w:rPr>
                <w:rFonts w:ascii="Calibri" w:hAnsi="Calibri" w:cs="Calibri"/>
                <w:i/>
                <w:color w:val="000000"/>
              </w:rPr>
            </w:pPr>
            <w:r>
              <w:rPr>
                <w:rFonts w:ascii="Calibri" w:hAnsi="Calibri" w:cs="Calibri"/>
                <w:color w:val="000000"/>
              </w:rPr>
              <w:t>Exitoso</w:t>
            </w:r>
          </w:p>
        </w:tc>
      </w:tr>
      <w:tr w:rsidR="00C84893" w:rsidRPr="00C329B0" w14:paraId="13A1EAF8"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F23C434" w14:textId="77777777" w:rsidR="00C84893" w:rsidRDefault="00C84893" w:rsidP="00C84893">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A2AB657" w14:textId="6CAC1A3C" w:rsidR="00C84893" w:rsidRDefault="00B73241" w:rsidP="00C84893">
            <w:pPr>
              <w:spacing w:line="276" w:lineRule="auto"/>
              <w:jc w:val="both"/>
              <w:rPr>
                <w:rFonts w:ascii="Calibri" w:hAnsi="Calibri" w:cs="Calibri"/>
                <w:i/>
                <w:color w:val="000000"/>
              </w:rPr>
            </w:pPr>
            <w:r>
              <w:rPr>
                <w:rFonts w:ascii="Calibri" w:hAnsi="Calibri" w:cs="Calibri"/>
                <w:i/>
                <w:color w:val="000000"/>
              </w:rPr>
              <w:t>-</w:t>
            </w:r>
          </w:p>
        </w:tc>
      </w:tr>
    </w:tbl>
    <w:p w14:paraId="45BFEAE2" w14:textId="77777777" w:rsidR="00C329B0" w:rsidRDefault="00C329B0" w:rsidP="00A15912">
      <w:pPr>
        <w:spacing w:line="276" w:lineRule="auto"/>
        <w:ind w:left="709"/>
        <w:jc w:val="both"/>
        <w:rPr>
          <w:i/>
          <w:color w:val="0000FF"/>
        </w:rPr>
      </w:pPr>
    </w:p>
    <w:p w14:paraId="6EA2C22E" w14:textId="77777777" w:rsidR="003477E8" w:rsidRDefault="003477E8" w:rsidP="003477E8">
      <w:pPr>
        <w:spacing w:line="276" w:lineRule="auto"/>
        <w:ind w:left="709"/>
        <w:jc w:val="both"/>
        <w:rPr>
          <w:noProof/>
        </w:rPr>
      </w:pPr>
    </w:p>
    <w:p w14:paraId="750055FE" w14:textId="77777777" w:rsidR="00772090" w:rsidRDefault="00772090" w:rsidP="003477E8">
      <w:pPr>
        <w:spacing w:line="276" w:lineRule="auto"/>
        <w:ind w:left="709"/>
        <w:jc w:val="both"/>
        <w:rPr>
          <w:noProof/>
        </w:rPr>
      </w:pPr>
    </w:p>
    <w:p w14:paraId="28EFF812" w14:textId="77777777" w:rsidR="00772090" w:rsidRDefault="00772090" w:rsidP="003477E8">
      <w:pPr>
        <w:spacing w:line="276" w:lineRule="auto"/>
        <w:ind w:left="709"/>
        <w:jc w:val="both"/>
        <w:rPr>
          <w:i/>
          <w:color w:val="0000FF"/>
        </w:rPr>
      </w:pPr>
    </w:p>
    <w:p w14:paraId="051EFD07" w14:textId="3B189992" w:rsidR="00772090" w:rsidRDefault="00772090" w:rsidP="003477E8">
      <w:pPr>
        <w:spacing w:line="276" w:lineRule="auto"/>
        <w:ind w:left="709"/>
        <w:jc w:val="both"/>
        <w:rPr>
          <w:i/>
          <w:color w:val="0000FF"/>
        </w:rPr>
      </w:pPr>
    </w:p>
    <w:p w14:paraId="10DDB0AA" w14:textId="54245B14" w:rsidR="00772090" w:rsidRDefault="00772090" w:rsidP="003477E8">
      <w:pPr>
        <w:spacing w:line="276" w:lineRule="auto"/>
        <w:ind w:left="709"/>
        <w:jc w:val="both"/>
        <w:rPr>
          <w:i/>
          <w:color w:val="0000FF"/>
        </w:rPr>
      </w:pPr>
    </w:p>
    <w:p w14:paraId="23CF294D" w14:textId="0FBED829" w:rsidR="00772090" w:rsidRDefault="00772090" w:rsidP="003477E8">
      <w:pPr>
        <w:spacing w:line="276" w:lineRule="auto"/>
        <w:ind w:left="709"/>
        <w:jc w:val="both"/>
        <w:rPr>
          <w:i/>
          <w:color w:val="0000FF"/>
        </w:rPr>
      </w:pPr>
    </w:p>
    <w:p w14:paraId="5D7023A5" w14:textId="38FFA0D1" w:rsidR="00772090" w:rsidRDefault="00772090" w:rsidP="003477E8">
      <w:pPr>
        <w:spacing w:line="276" w:lineRule="auto"/>
        <w:ind w:left="709"/>
        <w:jc w:val="both"/>
        <w:rPr>
          <w:i/>
          <w:color w:val="0000FF"/>
        </w:rPr>
      </w:pPr>
    </w:p>
    <w:p w14:paraId="30E35705" w14:textId="503A11D6" w:rsidR="00C015DA" w:rsidRDefault="00C015DA" w:rsidP="00C015DA">
      <w:pPr>
        <w:spacing w:line="276" w:lineRule="auto"/>
        <w:ind w:left="709"/>
        <w:jc w:val="both"/>
        <w:rPr>
          <w:i/>
          <w:color w:val="0000FF"/>
          <w:lang w:val="es-EC"/>
        </w:rPr>
      </w:pPr>
    </w:p>
    <w:p w14:paraId="496EB7E0" w14:textId="77777777" w:rsidR="00BD4500" w:rsidRDefault="00BD4500" w:rsidP="00BD4500">
      <w:pPr>
        <w:spacing w:line="276" w:lineRule="auto"/>
        <w:ind w:left="709"/>
        <w:jc w:val="center"/>
        <w:rPr>
          <w:noProof/>
        </w:rPr>
      </w:pPr>
    </w:p>
    <w:p w14:paraId="6DAD1C48" w14:textId="1228CADE" w:rsidR="00BD4500" w:rsidRPr="00C015DA" w:rsidRDefault="00BD4500" w:rsidP="009245BA">
      <w:pPr>
        <w:spacing w:line="276" w:lineRule="auto"/>
        <w:ind w:left="709"/>
        <w:rPr>
          <w:i/>
          <w:color w:val="0000FF"/>
          <w:lang w:val="es-EC"/>
        </w:rPr>
      </w:pPr>
    </w:p>
    <w:p w14:paraId="32146562" w14:textId="4BFE8ABF" w:rsidR="00772090" w:rsidRDefault="00772090" w:rsidP="003477E8">
      <w:pPr>
        <w:spacing w:line="276" w:lineRule="auto"/>
        <w:ind w:left="709"/>
        <w:jc w:val="both"/>
        <w:rPr>
          <w:i/>
          <w:color w:val="0000FF"/>
        </w:rPr>
      </w:pPr>
    </w:p>
    <w:p w14:paraId="53821E6B" w14:textId="12E0C860" w:rsidR="00772090" w:rsidRDefault="00772090" w:rsidP="003477E8">
      <w:pPr>
        <w:spacing w:line="276" w:lineRule="auto"/>
        <w:ind w:left="709"/>
        <w:jc w:val="both"/>
        <w:rPr>
          <w:i/>
          <w:color w:val="0000FF"/>
        </w:rPr>
      </w:pPr>
    </w:p>
    <w:p w14:paraId="41D5C317" w14:textId="7DFAD40A" w:rsidR="00772090" w:rsidRDefault="00772090" w:rsidP="003477E8">
      <w:pPr>
        <w:spacing w:line="276" w:lineRule="auto"/>
        <w:ind w:left="709"/>
        <w:jc w:val="both"/>
        <w:rPr>
          <w:i/>
          <w:color w:val="0000FF"/>
        </w:rPr>
      </w:pPr>
    </w:p>
    <w:p w14:paraId="40AA297D" w14:textId="77777777" w:rsidR="00772090" w:rsidRDefault="00772090" w:rsidP="003477E8">
      <w:pPr>
        <w:spacing w:line="276" w:lineRule="auto"/>
        <w:ind w:left="709"/>
        <w:jc w:val="both"/>
        <w:rPr>
          <w:i/>
          <w:color w:val="0000FF"/>
        </w:rPr>
      </w:pPr>
    </w:p>
    <w:p w14:paraId="5B067BF9" w14:textId="77777777" w:rsidR="00772090" w:rsidRDefault="00772090" w:rsidP="003477E8">
      <w:pPr>
        <w:spacing w:line="276" w:lineRule="auto"/>
        <w:ind w:left="709"/>
        <w:jc w:val="both"/>
        <w:rPr>
          <w:i/>
          <w:color w:val="0000FF"/>
        </w:rPr>
      </w:pPr>
    </w:p>
    <w:p w14:paraId="22CED7F3" w14:textId="77777777" w:rsidR="00772090" w:rsidRDefault="00772090" w:rsidP="003477E8">
      <w:pPr>
        <w:spacing w:line="276" w:lineRule="auto"/>
        <w:ind w:left="709"/>
        <w:jc w:val="both"/>
        <w:rPr>
          <w:i/>
          <w:color w:val="0000FF"/>
        </w:rPr>
      </w:pPr>
    </w:p>
    <w:p w14:paraId="743F4C9B" w14:textId="77777777" w:rsidR="00772090" w:rsidRDefault="00772090" w:rsidP="003477E8">
      <w:pPr>
        <w:spacing w:line="276" w:lineRule="auto"/>
        <w:ind w:left="709"/>
        <w:jc w:val="both"/>
        <w:rPr>
          <w:i/>
          <w:color w:val="0000FF"/>
        </w:rPr>
      </w:pPr>
    </w:p>
    <w:p w14:paraId="3B6AD384" w14:textId="77777777" w:rsidR="00772090" w:rsidRDefault="00772090" w:rsidP="003477E8">
      <w:pPr>
        <w:spacing w:line="276" w:lineRule="auto"/>
        <w:ind w:left="709"/>
        <w:jc w:val="both"/>
        <w:rPr>
          <w:i/>
          <w:color w:val="0000FF"/>
        </w:rPr>
      </w:pPr>
    </w:p>
    <w:p w14:paraId="0C413683" w14:textId="77777777" w:rsidR="00772090" w:rsidRDefault="00772090" w:rsidP="003477E8">
      <w:pPr>
        <w:spacing w:line="276" w:lineRule="auto"/>
        <w:ind w:left="709"/>
        <w:jc w:val="both"/>
        <w:rPr>
          <w:i/>
          <w:color w:val="0000FF"/>
        </w:rPr>
      </w:pPr>
    </w:p>
    <w:p w14:paraId="3CD504F9" w14:textId="77777777" w:rsidR="00772090" w:rsidRDefault="00772090" w:rsidP="003477E8">
      <w:pPr>
        <w:spacing w:line="276" w:lineRule="auto"/>
        <w:ind w:left="709"/>
        <w:jc w:val="both"/>
        <w:rPr>
          <w:i/>
          <w:color w:val="0000FF"/>
        </w:rPr>
      </w:pPr>
    </w:p>
    <w:p w14:paraId="532CA5F0" w14:textId="0B6512BC" w:rsidR="00772090" w:rsidRDefault="009245BA" w:rsidP="003477E8">
      <w:pPr>
        <w:spacing w:line="276" w:lineRule="auto"/>
        <w:ind w:left="709"/>
        <w:jc w:val="both"/>
        <w:rPr>
          <w:i/>
          <w:color w:val="0000FF"/>
        </w:rPr>
      </w:pPr>
      <w:r>
        <w:rPr>
          <w:noProof/>
        </w:rPr>
        <w:drawing>
          <wp:inline distT="0" distB="0" distL="0" distR="0" wp14:anchorId="3F8C62BB" wp14:editId="33ED031E">
            <wp:extent cx="5476875" cy="1790700"/>
            <wp:effectExtent l="0" t="0" r="9525" b="0"/>
            <wp:docPr id="6505261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526170" name="Imagen 1" descr="Texto&#10;&#10;El contenido generado por IA puede ser incorrecto."/>
                    <pic:cNvPicPr/>
                  </pic:nvPicPr>
                  <pic:blipFill>
                    <a:blip r:embed="rId8"/>
                    <a:stretch>
                      <a:fillRect/>
                    </a:stretch>
                  </pic:blipFill>
                  <pic:spPr>
                    <a:xfrm>
                      <a:off x="0" y="0"/>
                      <a:ext cx="5476875" cy="1790700"/>
                    </a:xfrm>
                    <a:prstGeom prst="rect">
                      <a:avLst/>
                    </a:prstGeom>
                  </pic:spPr>
                </pic:pic>
              </a:graphicData>
            </a:graphic>
          </wp:inline>
        </w:drawing>
      </w:r>
    </w:p>
    <w:p w14:paraId="016430DF" w14:textId="77777777" w:rsidR="009245BA" w:rsidRDefault="009245BA" w:rsidP="003477E8">
      <w:pPr>
        <w:spacing w:line="276" w:lineRule="auto"/>
        <w:ind w:left="709"/>
        <w:jc w:val="both"/>
        <w:rPr>
          <w:i/>
          <w:color w:val="0000FF"/>
        </w:rPr>
      </w:pPr>
    </w:p>
    <w:p w14:paraId="62CDB04A" w14:textId="5E7C84D1" w:rsidR="009245BA" w:rsidRDefault="009245BA" w:rsidP="003477E8">
      <w:pPr>
        <w:spacing w:line="276" w:lineRule="auto"/>
        <w:ind w:left="709"/>
        <w:jc w:val="both"/>
        <w:rPr>
          <w:i/>
          <w:color w:val="0000FF"/>
        </w:rPr>
      </w:pPr>
      <w:r>
        <w:rPr>
          <w:noProof/>
        </w:rPr>
        <w:drawing>
          <wp:inline distT="0" distB="0" distL="0" distR="0" wp14:anchorId="6A003771" wp14:editId="63B0E26E">
            <wp:extent cx="6120130" cy="1226185"/>
            <wp:effectExtent l="0" t="0" r="0" b="0"/>
            <wp:docPr id="29587993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79933" name="Imagen 1" descr="Texto&#10;&#10;El contenido generado por IA puede ser incorrecto."/>
                    <pic:cNvPicPr/>
                  </pic:nvPicPr>
                  <pic:blipFill>
                    <a:blip r:embed="rId9"/>
                    <a:stretch>
                      <a:fillRect/>
                    </a:stretch>
                  </pic:blipFill>
                  <pic:spPr>
                    <a:xfrm>
                      <a:off x="0" y="0"/>
                      <a:ext cx="6120130" cy="1226185"/>
                    </a:xfrm>
                    <a:prstGeom prst="rect">
                      <a:avLst/>
                    </a:prstGeom>
                  </pic:spPr>
                </pic:pic>
              </a:graphicData>
            </a:graphic>
          </wp:inline>
        </w:drawing>
      </w:r>
    </w:p>
    <w:p w14:paraId="2AC3A7D8" w14:textId="729BEEC0" w:rsidR="00D17A27" w:rsidRDefault="00D17A27" w:rsidP="00D17A27">
      <w:pPr>
        <w:spacing w:line="276" w:lineRule="auto"/>
        <w:jc w:val="both"/>
        <w:rPr>
          <w:i/>
          <w:color w:val="0000FF"/>
        </w:rPr>
      </w:pPr>
    </w:p>
    <w:p w14:paraId="0A58AD77" w14:textId="5C0696F3" w:rsidR="00C015DA" w:rsidRDefault="00C015DA" w:rsidP="00D17A27">
      <w:pPr>
        <w:spacing w:line="276" w:lineRule="auto"/>
        <w:jc w:val="both"/>
        <w:rPr>
          <w:i/>
          <w:color w:val="0000FF"/>
        </w:rPr>
      </w:pPr>
    </w:p>
    <w:p w14:paraId="581D7171" w14:textId="77777777" w:rsidR="00BD4500" w:rsidRDefault="00BD4500" w:rsidP="00D17A27">
      <w:pPr>
        <w:spacing w:line="276" w:lineRule="auto"/>
        <w:jc w:val="both"/>
        <w:rPr>
          <w:i/>
          <w:color w:val="0000FF"/>
        </w:rPr>
      </w:pPr>
    </w:p>
    <w:p w14:paraId="5A6CFB42" w14:textId="77777777" w:rsidR="00BD4500" w:rsidRDefault="00BD4500" w:rsidP="00D17A27">
      <w:pPr>
        <w:spacing w:line="276" w:lineRule="auto"/>
        <w:jc w:val="both"/>
        <w:rPr>
          <w:i/>
          <w:color w:val="0000FF"/>
        </w:rPr>
      </w:pPr>
    </w:p>
    <w:p w14:paraId="0E3FC9E0" w14:textId="77777777" w:rsidR="00BD4500" w:rsidRDefault="00BD4500" w:rsidP="00D17A27">
      <w:pPr>
        <w:spacing w:line="276" w:lineRule="auto"/>
        <w:jc w:val="both"/>
        <w:rPr>
          <w:i/>
          <w:color w:val="0000FF"/>
        </w:rPr>
      </w:pPr>
    </w:p>
    <w:p w14:paraId="1737C5C0" w14:textId="77777777" w:rsidR="00BD4500" w:rsidRDefault="00BD4500" w:rsidP="00D17A27">
      <w:pPr>
        <w:spacing w:line="276" w:lineRule="auto"/>
        <w:jc w:val="both"/>
        <w:rPr>
          <w:i/>
          <w:color w:val="0000FF"/>
        </w:rPr>
      </w:pPr>
    </w:p>
    <w:p w14:paraId="7548F710" w14:textId="77777777" w:rsidR="00BD4500" w:rsidRDefault="00BD4500" w:rsidP="00D17A27">
      <w:pPr>
        <w:spacing w:line="276" w:lineRule="auto"/>
        <w:jc w:val="both"/>
        <w:rPr>
          <w:i/>
          <w:color w:val="0000FF"/>
        </w:rPr>
      </w:pPr>
    </w:p>
    <w:p w14:paraId="4343D562" w14:textId="77777777" w:rsidR="009245BA" w:rsidRDefault="009245BA" w:rsidP="00D17A27">
      <w:pPr>
        <w:spacing w:line="276" w:lineRule="auto"/>
        <w:jc w:val="both"/>
        <w:rPr>
          <w:i/>
          <w:color w:val="0000FF"/>
        </w:rPr>
      </w:pPr>
    </w:p>
    <w:p w14:paraId="5C5087B1" w14:textId="77777777" w:rsidR="009245BA" w:rsidRDefault="009245BA" w:rsidP="00D17A27">
      <w:pPr>
        <w:spacing w:line="276" w:lineRule="auto"/>
        <w:jc w:val="both"/>
        <w:rPr>
          <w:i/>
          <w:color w:val="0000FF"/>
        </w:rPr>
      </w:pPr>
    </w:p>
    <w:p w14:paraId="7B9B922F" w14:textId="77777777" w:rsidR="009245BA" w:rsidRDefault="009245BA" w:rsidP="00D17A27">
      <w:pPr>
        <w:spacing w:line="276" w:lineRule="auto"/>
        <w:jc w:val="both"/>
        <w:rPr>
          <w:i/>
          <w:color w:val="0000FF"/>
        </w:rPr>
      </w:pPr>
    </w:p>
    <w:p w14:paraId="3DC39B11" w14:textId="77777777" w:rsidR="009245BA" w:rsidRDefault="009245BA" w:rsidP="00D17A27">
      <w:pPr>
        <w:spacing w:line="276" w:lineRule="auto"/>
        <w:jc w:val="both"/>
        <w:rPr>
          <w:i/>
          <w:color w:val="0000FF"/>
        </w:rPr>
      </w:pPr>
    </w:p>
    <w:p w14:paraId="25C816B8" w14:textId="77777777" w:rsidR="009245BA" w:rsidRDefault="009245BA" w:rsidP="00D17A27">
      <w:pPr>
        <w:spacing w:line="276" w:lineRule="auto"/>
        <w:jc w:val="both"/>
        <w:rPr>
          <w:i/>
          <w:color w:val="0000FF"/>
        </w:rPr>
      </w:pPr>
    </w:p>
    <w:p w14:paraId="42F9927C" w14:textId="77777777" w:rsidR="009245BA" w:rsidRDefault="009245BA" w:rsidP="00D17A27">
      <w:pPr>
        <w:spacing w:line="276" w:lineRule="auto"/>
        <w:jc w:val="both"/>
        <w:rPr>
          <w:i/>
          <w:color w:val="0000FF"/>
        </w:rPr>
      </w:pPr>
    </w:p>
    <w:p w14:paraId="63372ED8" w14:textId="77777777" w:rsidR="009245BA" w:rsidRDefault="009245BA" w:rsidP="00D17A27">
      <w:pPr>
        <w:spacing w:line="276" w:lineRule="auto"/>
        <w:jc w:val="both"/>
        <w:rPr>
          <w:i/>
          <w:color w:val="0000FF"/>
        </w:rPr>
      </w:pPr>
    </w:p>
    <w:p w14:paraId="2ACAE893" w14:textId="77777777" w:rsidR="009245BA" w:rsidRDefault="009245BA" w:rsidP="00D17A27">
      <w:pPr>
        <w:spacing w:line="276" w:lineRule="auto"/>
        <w:jc w:val="both"/>
        <w:rPr>
          <w:i/>
          <w:color w:val="0000FF"/>
        </w:rPr>
      </w:pPr>
    </w:p>
    <w:p w14:paraId="1EBAEF7F" w14:textId="77777777" w:rsidR="009245BA" w:rsidRDefault="009245BA" w:rsidP="00D17A27">
      <w:pPr>
        <w:spacing w:line="276" w:lineRule="auto"/>
        <w:jc w:val="both"/>
        <w:rPr>
          <w:i/>
          <w:color w:val="0000FF"/>
        </w:rPr>
      </w:pPr>
    </w:p>
    <w:p w14:paraId="4F7B72E2" w14:textId="77777777" w:rsidR="009245BA" w:rsidRDefault="009245BA" w:rsidP="00D17A27">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772090" w14:paraId="66D91D9F"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F0ACE41"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C9763B6" w14:textId="77777777" w:rsidR="00772090" w:rsidRDefault="00772090" w:rsidP="00772090">
            <w:pPr>
              <w:spacing w:line="276" w:lineRule="auto"/>
              <w:jc w:val="both"/>
              <w:rPr>
                <w:rFonts w:ascii="Calibri" w:hAnsi="Calibri" w:cs="Calibri"/>
                <w:i/>
                <w:color w:val="000000"/>
              </w:rPr>
            </w:pPr>
            <w:r>
              <w:rPr>
                <w:rFonts w:ascii="Calibri" w:hAnsi="Calibri" w:cs="Calibri"/>
                <w:b/>
                <w:bCs/>
                <w:color w:val="000000"/>
              </w:rPr>
              <w:t>CP-002</w:t>
            </w:r>
          </w:p>
        </w:tc>
      </w:tr>
      <w:tr w:rsidR="00772090" w14:paraId="7FD0F86E"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525B2B"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C804482" w14:textId="644B5C65" w:rsidR="00772090" w:rsidRDefault="00772090" w:rsidP="00772090">
            <w:pPr>
              <w:spacing w:line="276" w:lineRule="auto"/>
              <w:jc w:val="both"/>
              <w:rPr>
                <w:rFonts w:ascii="Calibri" w:hAnsi="Calibri" w:cs="Calibri"/>
                <w:i/>
                <w:color w:val="000000"/>
              </w:rPr>
            </w:pPr>
            <w:r>
              <w:rPr>
                <w:rFonts w:ascii="Calibri" w:hAnsi="Calibri" w:cs="Calibri"/>
                <w:color w:val="000000"/>
              </w:rPr>
              <w:t>Actualiza</w:t>
            </w:r>
            <w:r w:rsidR="00BA68A8">
              <w:rPr>
                <w:rFonts w:ascii="Calibri" w:hAnsi="Calibri" w:cs="Calibri"/>
                <w:color w:val="000000"/>
              </w:rPr>
              <w:t xml:space="preserve">r </w:t>
            </w:r>
            <w:r w:rsidR="00BD4500">
              <w:rPr>
                <w:rFonts w:ascii="Calibri" w:hAnsi="Calibri" w:cs="Calibri"/>
                <w:color w:val="000000"/>
              </w:rPr>
              <w:t>Cliente</w:t>
            </w:r>
          </w:p>
        </w:tc>
      </w:tr>
      <w:tr w:rsidR="00772090" w14:paraId="0D2D23EC"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D77F90"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45647E" w14:textId="77777777" w:rsidR="00772090" w:rsidRDefault="00772090" w:rsidP="00772090">
            <w:pPr>
              <w:spacing w:line="276" w:lineRule="auto"/>
              <w:jc w:val="both"/>
              <w:rPr>
                <w:rFonts w:ascii="Calibri" w:hAnsi="Calibri" w:cs="Calibri"/>
                <w:i/>
                <w:color w:val="000000"/>
              </w:rPr>
            </w:pPr>
            <w:r>
              <w:rPr>
                <w:rFonts w:ascii="Calibri" w:hAnsi="Calibri" w:cs="Calibri"/>
                <w:color w:val="000000"/>
              </w:rPr>
              <w:t>Desarrolladores</w:t>
            </w:r>
          </w:p>
        </w:tc>
      </w:tr>
      <w:tr w:rsidR="00772090" w14:paraId="1F80E20D"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C7C8D0"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Descripción de la prueba</w:t>
            </w:r>
          </w:p>
          <w:p w14:paraId="666F9041" w14:textId="77777777" w:rsidR="000E4DDC" w:rsidRDefault="000E4DDC" w:rsidP="00772090">
            <w:pPr>
              <w:spacing w:line="276" w:lineRule="auto"/>
              <w:jc w:val="both"/>
              <w:rPr>
                <w:rFonts w:ascii="Calibri" w:hAnsi="Calibri" w:cs="Calibri"/>
                <w:b/>
                <w:bCs/>
                <w:i/>
                <w:color w:val="374151"/>
              </w:rPr>
            </w:pPr>
          </w:p>
          <w:p w14:paraId="60FDEC65" w14:textId="77777777" w:rsidR="000E4DDC" w:rsidRDefault="000E4DDC" w:rsidP="00772090">
            <w:pPr>
              <w:spacing w:line="276" w:lineRule="auto"/>
              <w:jc w:val="both"/>
              <w:rPr>
                <w:rFonts w:ascii="Calibri" w:hAnsi="Calibri" w:cs="Calibri"/>
                <w:b/>
                <w:bCs/>
                <w:i/>
                <w:color w:val="374151"/>
              </w:rPr>
            </w:pPr>
          </w:p>
          <w:p w14:paraId="0862D648" w14:textId="77777777" w:rsidR="000E4DDC" w:rsidRDefault="000E4DDC" w:rsidP="00772090">
            <w:pPr>
              <w:spacing w:line="276" w:lineRule="auto"/>
              <w:jc w:val="both"/>
              <w:rPr>
                <w:rFonts w:ascii="Calibri" w:hAnsi="Calibri" w:cs="Calibri"/>
                <w:b/>
                <w:bCs/>
                <w:i/>
                <w:color w:val="374151"/>
              </w:rPr>
            </w:pPr>
          </w:p>
          <w:p w14:paraId="52C337BC" w14:textId="77777777" w:rsidR="000E4DDC" w:rsidRDefault="000E4DDC" w:rsidP="00772090">
            <w:pPr>
              <w:spacing w:line="276" w:lineRule="auto"/>
              <w:jc w:val="both"/>
              <w:rPr>
                <w:rFonts w:ascii="Calibri" w:hAnsi="Calibri" w:cs="Calibri"/>
                <w:b/>
                <w:bCs/>
                <w:i/>
                <w:color w:val="374151"/>
              </w:rPr>
            </w:pPr>
          </w:p>
          <w:p w14:paraId="263E0E40" w14:textId="77777777" w:rsidR="000E4DDC" w:rsidRDefault="000E4DDC" w:rsidP="00772090">
            <w:pPr>
              <w:spacing w:line="276" w:lineRule="auto"/>
              <w:jc w:val="both"/>
              <w:rPr>
                <w:rFonts w:ascii="Calibri" w:hAnsi="Calibri" w:cs="Calibri"/>
                <w:b/>
                <w:bCs/>
                <w:i/>
                <w:color w:val="374151"/>
              </w:rPr>
            </w:pPr>
          </w:p>
          <w:p w14:paraId="35B576C1" w14:textId="77777777" w:rsidR="000E4DDC" w:rsidRDefault="000E4DDC" w:rsidP="00772090">
            <w:pPr>
              <w:spacing w:line="276" w:lineRule="auto"/>
              <w:jc w:val="both"/>
              <w:rPr>
                <w:rFonts w:ascii="Calibri" w:hAnsi="Calibri" w:cs="Calibri"/>
                <w:b/>
                <w:bCs/>
                <w:i/>
                <w:color w:val="374151"/>
              </w:rPr>
            </w:pPr>
          </w:p>
          <w:p w14:paraId="0D99AB39"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B4A6CC4" w14:textId="43701384" w:rsidR="00772090" w:rsidRDefault="00772090" w:rsidP="00772090">
            <w:pPr>
              <w:spacing w:line="276" w:lineRule="auto"/>
              <w:jc w:val="both"/>
              <w:rPr>
                <w:rFonts w:ascii="Calibri" w:hAnsi="Calibri" w:cs="Calibri"/>
                <w:i/>
                <w:color w:val="000000"/>
              </w:rPr>
            </w:pPr>
            <w:r>
              <w:rPr>
                <w:rFonts w:ascii="Calibri" w:hAnsi="Calibri" w:cs="Calibri"/>
                <w:color w:val="000000"/>
              </w:rPr>
              <w:t xml:space="preserve">Se realiza la actualización de un </w:t>
            </w:r>
            <w:r w:rsidR="00BD4500">
              <w:rPr>
                <w:rFonts w:ascii="Calibri" w:hAnsi="Calibri" w:cs="Calibri"/>
                <w:color w:val="000000"/>
              </w:rPr>
              <w:t>cliente existente</w:t>
            </w:r>
            <w:r>
              <w:rPr>
                <w:rFonts w:ascii="Calibri" w:hAnsi="Calibri" w:cs="Calibri"/>
                <w:color w:val="000000"/>
              </w:rPr>
              <w:t xml:space="preserve"> en el sistema con los siguientes parámetros:</w:t>
            </w:r>
          </w:p>
          <w:p w14:paraId="744A7308" w14:textId="28C0AEE0" w:rsidR="00422007" w:rsidRDefault="00BD4500" w:rsidP="00422007">
            <w:pPr>
              <w:numPr>
                <w:ilvl w:val="0"/>
                <w:numId w:val="18"/>
              </w:numPr>
              <w:spacing w:line="276" w:lineRule="auto"/>
              <w:jc w:val="both"/>
              <w:rPr>
                <w:rFonts w:ascii="Calibri" w:hAnsi="Calibri" w:cs="Calibri"/>
                <w:i/>
                <w:color w:val="000000"/>
              </w:rPr>
            </w:pPr>
            <w:r>
              <w:rPr>
                <w:rFonts w:ascii="Calibri" w:hAnsi="Calibri" w:cs="Calibri"/>
                <w:color w:val="000000"/>
              </w:rPr>
              <w:t>Cedula</w:t>
            </w:r>
            <w:r w:rsidR="00422007">
              <w:rPr>
                <w:rFonts w:ascii="Calibri" w:hAnsi="Calibri" w:cs="Calibri"/>
                <w:color w:val="000000"/>
              </w:rPr>
              <w:t xml:space="preserve">: </w:t>
            </w:r>
            <w:r>
              <w:rPr>
                <w:rFonts w:ascii="Calibri" w:hAnsi="Calibri" w:cs="Calibri"/>
                <w:color w:val="000000"/>
              </w:rPr>
              <w:t>0980616659</w:t>
            </w:r>
          </w:p>
          <w:p w14:paraId="672BEFB1" w14:textId="3B94572E" w:rsidR="00422007" w:rsidRDefault="00422007" w:rsidP="00422007">
            <w:pPr>
              <w:numPr>
                <w:ilvl w:val="0"/>
                <w:numId w:val="18"/>
              </w:numPr>
              <w:spacing w:line="276" w:lineRule="auto"/>
              <w:jc w:val="both"/>
              <w:rPr>
                <w:rFonts w:ascii="Calibri" w:hAnsi="Calibri" w:cs="Calibri"/>
                <w:i/>
                <w:color w:val="000000"/>
              </w:rPr>
            </w:pPr>
            <w:r>
              <w:rPr>
                <w:rFonts w:ascii="Calibri" w:hAnsi="Calibri" w:cs="Calibri"/>
                <w:color w:val="000000"/>
              </w:rPr>
              <w:t xml:space="preserve">Nombre del </w:t>
            </w:r>
            <w:r w:rsidR="00BD4500">
              <w:rPr>
                <w:rFonts w:ascii="Calibri" w:hAnsi="Calibri" w:cs="Calibri"/>
                <w:color w:val="000000"/>
              </w:rPr>
              <w:t>Cliente</w:t>
            </w:r>
            <w:r>
              <w:rPr>
                <w:rFonts w:ascii="Calibri" w:hAnsi="Calibri" w:cs="Calibri"/>
                <w:color w:val="000000"/>
              </w:rPr>
              <w:t xml:space="preserve">: </w:t>
            </w:r>
            <w:r w:rsidR="00BD4500">
              <w:rPr>
                <w:rFonts w:ascii="Calibri" w:hAnsi="Calibri" w:cs="Calibri"/>
                <w:color w:val="000000"/>
              </w:rPr>
              <w:t>Alex</w:t>
            </w:r>
            <w:r>
              <w:rPr>
                <w:rFonts w:ascii="Calibri" w:hAnsi="Calibri" w:cs="Calibri"/>
                <w:color w:val="000000"/>
              </w:rPr>
              <w:t xml:space="preserve"> </w:t>
            </w:r>
          </w:p>
          <w:p w14:paraId="345C1060" w14:textId="2C58C9C3" w:rsid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Apellido del Cliente: Freijo </w:t>
            </w:r>
          </w:p>
          <w:p w14:paraId="4AECFD47" w14:textId="048A6387" w:rsid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N°. Teléfono del Cliente: 0959112368 </w:t>
            </w:r>
          </w:p>
          <w:p w14:paraId="090BA9E1" w14:textId="5A597D7F" w:rsidR="00772090" w:rsidRPr="00BD4500" w:rsidRDefault="00BD4500" w:rsidP="00BD4500">
            <w:pPr>
              <w:numPr>
                <w:ilvl w:val="0"/>
                <w:numId w:val="18"/>
              </w:numPr>
              <w:spacing w:line="276" w:lineRule="auto"/>
              <w:jc w:val="both"/>
              <w:rPr>
                <w:rFonts w:ascii="Calibri" w:hAnsi="Calibri" w:cs="Calibri"/>
                <w:i/>
                <w:color w:val="000000"/>
              </w:rPr>
            </w:pPr>
            <w:r>
              <w:rPr>
                <w:rFonts w:ascii="Calibri" w:hAnsi="Calibri" w:cs="Calibri"/>
                <w:color w:val="000000"/>
              </w:rPr>
              <w:t xml:space="preserve">Dirección del Cliente: Fertiza </w:t>
            </w:r>
          </w:p>
        </w:tc>
      </w:tr>
      <w:tr w:rsidR="00772090" w14:paraId="202CA66C"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6CC0E0"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Requisito previo</w:t>
            </w:r>
          </w:p>
          <w:p w14:paraId="107091AB" w14:textId="77777777" w:rsidR="00D22CBD" w:rsidRDefault="00D22CBD" w:rsidP="00772090">
            <w:pPr>
              <w:spacing w:line="276" w:lineRule="auto"/>
              <w:jc w:val="both"/>
              <w:rPr>
                <w:rFonts w:ascii="Calibri" w:hAnsi="Calibri" w:cs="Calibri"/>
                <w:b/>
                <w:bCs/>
                <w:color w:val="374151"/>
              </w:rPr>
            </w:pPr>
          </w:p>
          <w:p w14:paraId="5C1E3040" w14:textId="77777777" w:rsidR="00D22CBD" w:rsidRDefault="00D22CBD" w:rsidP="00772090">
            <w:pPr>
              <w:spacing w:line="276" w:lineRule="auto"/>
              <w:jc w:val="both"/>
              <w:rPr>
                <w:rFonts w:ascii="Calibri" w:hAnsi="Calibri" w:cs="Calibri"/>
                <w:b/>
                <w:bCs/>
                <w:color w:val="374151"/>
              </w:rPr>
            </w:pPr>
          </w:p>
          <w:p w14:paraId="37291E1C" w14:textId="77777777" w:rsidR="00D22CBD" w:rsidRDefault="00D22CBD" w:rsidP="00772090">
            <w:pPr>
              <w:spacing w:line="276" w:lineRule="auto"/>
              <w:jc w:val="both"/>
              <w:rPr>
                <w:rFonts w:ascii="Calibri" w:hAnsi="Calibri" w:cs="Calibri"/>
                <w:b/>
                <w:bCs/>
                <w:color w:val="374151"/>
              </w:rPr>
            </w:pPr>
          </w:p>
          <w:p w14:paraId="1D30150A"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8A3D4EE" w14:textId="4627615E" w:rsidR="00772090" w:rsidRDefault="000E4DDC" w:rsidP="00772090">
            <w:pPr>
              <w:spacing w:line="276" w:lineRule="auto"/>
              <w:jc w:val="both"/>
              <w:rPr>
                <w:rFonts w:ascii="Calibri" w:hAnsi="Calibri" w:cs="Calibri"/>
                <w:iCs/>
                <w:color w:val="000000"/>
              </w:rPr>
            </w:pPr>
            <w:r w:rsidRPr="000E4DDC">
              <w:rPr>
                <w:rFonts w:ascii="Calibri" w:hAnsi="Calibri" w:cs="Calibri"/>
                <w:iCs/>
                <w:color w:val="000000"/>
              </w:rPr>
              <w:t xml:space="preserve">Existe un </w:t>
            </w:r>
            <w:r w:rsidR="00BD4500">
              <w:rPr>
                <w:rFonts w:ascii="Calibri" w:hAnsi="Calibri" w:cs="Calibri"/>
                <w:iCs/>
                <w:color w:val="000000"/>
              </w:rPr>
              <w:t>cliente</w:t>
            </w:r>
            <w:r w:rsidRPr="000E4DDC">
              <w:rPr>
                <w:rFonts w:ascii="Calibri" w:hAnsi="Calibri" w:cs="Calibri"/>
                <w:iCs/>
                <w:color w:val="000000"/>
              </w:rPr>
              <w:t xml:space="preserve"> con el ID proporcionado en el sistema. El usuario debe seleccionar el </w:t>
            </w:r>
            <w:r w:rsidR="00BD4500">
              <w:rPr>
                <w:rFonts w:ascii="Calibri" w:hAnsi="Calibri" w:cs="Calibri"/>
                <w:iCs/>
                <w:color w:val="000000"/>
              </w:rPr>
              <w:t>cliente</w:t>
            </w:r>
            <w:r w:rsidRPr="000E4DDC">
              <w:rPr>
                <w:rFonts w:ascii="Calibri" w:hAnsi="Calibri" w:cs="Calibri"/>
                <w:iCs/>
                <w:color w:val="000000"/>
              </w:rPr>
              <w:t xml:space="preserve"> correspondiente en la tabla haciendo clic en </w:t>
            </w:r>
            <w:r w:rsidR="00BD4500">
              <w:rPr>
                <w:rFonts w:ascii="Calibri" w:hAnsi="Calibri" w:cs="Calibri"/>
                <w:iCs/>
                <w:color w:val="000000"/>
              </w:rPr>
              <w:t>el botón con el icono de bolígrafo</w:t>
            </w:r>
            <w:r w:rsidRPr="000E4DDC">
              <w:rPr>
                <w:rFonts w:ascii="Calibri" w:hAnsi="Calibri" w:cs="Calibri"/>
                <w:iCs/>
                <w:color w:val="000000"/>
              </w:rPr>
              <w:t xml:space="preserve">, lo cual cargará la información del </w:t>
            </w:r>
            <w:r w:rsidR="00BD4500">
              <w:rPr>
                <w:rFonts w:ascii="Calibri" w:hAnsi="Calibri" w:cs="Calibri"/>
                <w:iCs/>
                <w:color w:val="000000"/>
              </w:rPr>
              <w:t>cliente</w:t>
            </w:r>
            <w:r w:rsidRPr="000E4DDC">
              <w:rPr>
                <w:rFonts w:ascii="Calibri" w:hAnsi="Calibri" w:cs="Calibri"/>
                <w:iCs/>
                <w:color w:val="000000"/>
              </w:rPr>
              <w:t xml:space="preserve"> para permitir su a</w:t>
            </w:r>
            <w:r>
              <w:rPr>
                <w:rFonts w:ascii="Calibri" w:hAnsi="Calibri" w:cs="Calibri"/>
                <w:iCs/>
                <w:color w:val="000000"/>
              </w:rPr>
              <w:t>ctualización</w:t>
            </w:r>
            <w:r w:rsidRPr="000E4DDC">
              <w:rPr>
                <w:rFonts w:ascii="Calibri" w:hAnsi="Calibri" w:cs="Calibri"/>
                <w:iCs/>
                <w:color w:val="000000"/>
              </w:rPr>
              <w:t>.</w:t>
            </w:r>
          </w:p>
        </w:tc>
      </w:tr>
      <w:tr w:rsidR="00772090" w14:paraId="62D4FEB0"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BF94FA7"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671B260" w14:textId="7ABB3C78" w:rsidR="00772090" w:rsidRDefault="00772090" w:rsidP="00772090">
            <w:pPr>
              <w:spacing w:line="276" w:lineRule="auto"/>
              <w:jc w:val="both"/>
              <w:rPr>
                <w:rFonts w:ascii="Calibri" w:hAnsi="Calibri" w:cs="Calibri"/>
                <w:iCs/>
                <w:color w:val="000000"/>
              </w:rPr>
            </w:pPr>
            <w:r>
              <w:rPr>
                <w:rFonts w:ascii="Calibri" w:hAnsi="Calibri" w:cs="Calibri"/>
                <w:color w:val="000000"/>
              </w:rPr>
              <w:t xml:space="preserve">Se espera que el </w:t>
            </w:r>
            <w:r w:rsidR="00BD4500">
              <w:rPr>
                <w:rFonts w:ascii="Calibri" w:hAnsi="Calibri" w:cs="Calibri"/>
                <w:color w:val="000000"/>
              </w:rPr>
              <w:t>cliente</w:t>
            </w:r>
            <w:r>
              <w:rPr>
                <w:rFonts w:ascii="Calibri" w:hAnsi="Calibri" w:cs="Calibri"/>
                <w:color w:val="000000"/>
              </w:rPr>
              <w:t xml:space="preserve"> se actualice correctamente y se obtenga una tabla de datos actualizada.</w:t>
            </w:r>
          </w:p>
        </w:tc>
      </w:tr>
      <w:tr w:rsidR="00772090" w14:paraId="1C65812E"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03BA2C5" w14:textId="77777777" w:rsidR="00772090" w:rsidRDefault="00772090" w:rsidP="00772090">
            <w:pPr>
              <w:spacing w:line="276" w:lineRule="auto"/>
              <w:jc w:val="both"/>
              <w:rPr>
                <w:rFonts w:ascii="Calibri" w:hAnsi="Calibri" w:cs="Calibri"/>
                <w:b/>
                <w:bCs/>
                <w:color w:val="374151"/>
              </w:rPr>
            </w:pPr>
            <w:r>
              <w:rPr>
                <w:rFonts w:ascii="Calibri" w:hAnsi="Calibri" w:cs="Calibri"/>
                <w:b/>
                <w:bCs/>
                <w:color w:val="374151"/>
              </w:rPr>
              <w:t>Resultado obtenido</w:t>
            </w:r>
          </w:p>
          <w:p w14:paraId="2AE02A92" w14:textId="77777777" w:rsidR="000E4DDC" w:rsidRDefault="000E4DDC" w:rsidP="00772090">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CDF60F" w14:textId="46E28AE1" w:rsidR="00772090" w:rsidRDefault="00772090" w:rsidP="00772090">
            <w:pPr>
              <w:spacing w:line="276" w:lineRule="auto"/>
              <w:jc w:val="both"/>
              <w:rPr>
                <w:rFonts w:ascii="Calibri" w:hAnsi="Calibri" w:cs="Calibri"/>
                <w:i/>
                <w:color w:val="000000"/>
              </w:rPr>
            </w:pPr>
            <w:r>
              <w:rPr>
                <w:rFonts w:ascii="Calibri" w:hAnsi="Calibri" w:cs="Calibri"/>
                <w:color w:val="000000"/>
              </w:rPr>
              <w:t xml:space="preserve">Se ha actualizado correctamente el </w:t>
            </w:r>
            <w:r w:rsidR="00BD4500">
              <w:rPr>
                <w:rFonts w:ascii="Calibri" w:hAnsi="Calibri" w:cs="Calibri"/>
                <w:color w:val="000000"/>
              </w:rPr>
              <w:t>cliente</w:t>
            </w:r>
            <w:r>
              <w:rPr>
                <w:rFonts w:ascii="Calibri" w:hAnsi="Calibri" w:cs="Calibri"/>
                <w:color w:val="000000"/>
              </w:rPr>
              <w:t xml:space="preserve"> con los parámetros mencionados. Se obtuvo una tabla de datos actualizada.</w:t>
            </w:r>
          </w:p>
        </w:tc>
      </w:tr>
      <w:tr w:rsidR="00772090" w14:paraId="14F824DB"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D19928E" w14:textId="77777777" w:rsidR="00772090" w:rsidRDefault="00772090" w:rsidP="00772090">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918516A" w14:textId="77777777" w:rsidR="00772090" w:rsidRDefault="00772090" w:rsidP="00772090">
            <w:pPr>
              <w:spacing w:line="276" w:lineRule="auto"/>
              <w:jc w:val="both"/>
              <w:rPr>
                <w:rFonts w:ascii="Calibri" w:hAnsi="Calibri" w:cs="Calibri"/>
                <w:i/>
                <w:color w:val="000000"/>
              </w:rPr>
            </w:pPr>
            <w:r>
              <w:rPr>
                <w:rFonts w:ascii="Calibri" w:hAnsi="Calibri" w:cs="Calibri"/>
                <w:color w:val="000000"/>
              </w:rPr>
              <w:t>Exitoso</w:t>
            </w:r>
          </w:p>
        </w:tc>
      </w:tr>
      <w:tr w:rsidR="00772090" w14:paraId="19CBC62D"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AA94C4" w14:textId="77777777" w:rsidR="00772090" w:rsidRDefault="00772090">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119E750" w14:textId="77777777" w:rsidR="00772090" w:rsidRDefault="00772090">
            <w:pPr>
              <w:spacing w:line="276" w:lineRule="auto"/>
              <w:jc w:val="both"/>
              <w:rPr>
                <w:rFonts w:ascii="Calibri" w:hAnsi="Calibri" w:cs="Calibri"/>
                <w:i/>
                <w:color w:val="000000"/>
              </w:rPr>
            </w:pPr>
            <w:r>
              <w:rPr>
                <w:rFonts w:ascii="Calibri" w:hAnsi="Calibri" w:cs="Calibri"/>
                <w:color w:val="000000"/>
              </w:rPr>
              <w:t>-</w:t>
            </w:r>
          </w:p>
        </w:tc>
      </w:tr>
    </w:tbl>
    <w:p w14:paraId="397E6538" w14:textId="77777777" w:rsidR="00C84893" w:rsidRDefault="00C84893" w:rsidP="003477E8">
      <w:pPr>
        <w:spacing w:line="276" w:lineRule="auto"/>
        <w:ind w:left="709"/>
        <w:jc w:val="both"/>
        <w:rPr>
          <w:i/>
          <w:color w:val="0000FF"/>
        </w:rPr>
      </w:pPr>
    </w:p>
    <w:p w14:paraId="40FDEA03" w14:textId="77777777" w:rsidR="00772090" w:rsidRDefault="00772090" w:rsidP="00772090">
      <w:pPr>
        <w:spacing w:line="276" w:lineRule="auto"/>
        <w:ind w:left="709"/>
        <w:jc w:val="center"/>
        <w:rPr>
          <w:i/>
          <w:color w:val="0000FF"/>
        </w:rPr>
      </w:pPr>
    </w:p>
    <w:p w14:paraId="680758AB" w14:textId="77777777" w:rsidR="00772090" w:rsidRDefault="00772090" w:rsidP="003477E8">
      <w:pPr>
        <w:spacing w:line="276" w:lineRule="auto"/>
        <w:ind w:left="709"/>
        <w:jc w:val="both"/>
        <w:rPr>
          <w:i/>
          <w:color w:val="0000FF"/>
        </w:rPr>
      </w:pPr>
    </w:p>
    <w:p w14:paraId="7CE18151" w14:textId="77777777" w:rsidR="00444376" w:rsidRDefault="00444376" w:rsidP="003477E8">
      <w:pPr>
        <w:spacing w:line="276" w:lineRule="auto"/>
        <w:ind w:left="709"/>
        <w:jc w:val="both"/>
        <w:rPr>
          <w:i/>
          <w:color w:val="0000FF"/>
        </w:rPr>
      </w:pPr>
    </w:p>
    <w:p w14:paraId="722B0186" w14:textId="77777777" w:rsidR="00444376" w:rsidRDefault="00444376" w:rsidP="003477E8">
      <w:pPr>
        <w:spacing w:line="276" w:lineRule="auto"/>
        <w:ind w:left="709"/>
        <w:jc w:val="both"/>
        <w:rPr>
          <w:i/>
          <w:color w:val="0000FF"/>
        </w:rPr>
      </w:pPr>
    </w:p>
    <w:p w14:paraId="76E670AE" w14:textId="77777777" w:rsidR="00444376" w:rsidRDefault="00444376" w:rsidP="003477E8">
      <w:pPr>
        <w:spacing w:line="276" w:lineRule="auto"/>
        <w:ind w:left="709"/>
        <w:jc w:val="both"/>
        <w:rPr>
          <w:i/>
          <w:color w:val="0000FF"/>
        </w:rPr>
      </w:pPr>
    </w:p>
    <w:p w14:paraId="017DBEEC" w14:textId="77777777" w:rsidR="00444376" w:rsidRDefault="00444376" w:rsidP="003477E8">
      <w:pPr>
        <w:spacing w:line="276" w:lineRule="auto"/>
        <w:ind w:left="709"/>
        <w:jc w:val="both"/>
        <w:rPr>
          <w:i/>
          <w:color w:val="0000FF"/>
        </w:rPr>
      </w:pPr>
    </w:p>
    <w:p w14:paraId="50121303" w14:textId="77777777" w:rsidR="00444376" w:rsidRDefault="00444376" w:rsidP="003477E8">
      <w:pPr>
        <w:spacing w:line="276" w:lineRule="auto"/>
        <w:ind w:left="709"/>
        <w:jc w:val="both"/>
        <w:rPr>
          <w:i/>
          <w:color w:val="0000FF"/>
        </w:rPr>
      </w:pPr>
    </w:p>
    <w:p w14:paraId="60704B88" w14:textId="77777777" w:rsidR="00444376" w:rsidRDefault="00444376" w:rsidP="003477E8">
      <w:pPr>
        <w:spacing w:line="276" w:lineRule="auto"/>
        <w:ind w:left="709"/>
        <w:jc w:val="both"/>
        <w:rPr>
          <w:i/>
          <w:color w:val="0000FF"/>
        </w:rPr>
      </w:pPr>
    </w:p>
    <w:p w14:paraId="4F0E85DC" w14:textId="77777777" w:rsidR="00444376" w:rsidRDefault="00444376" w:rsidP="003477E8">
      <w:pPr>
        <w:spacing w:line="276" w:lineRule="auto"/>
        <w:ind w:left="709"/>
        <w:jc w:val="both"/>
        <w:rPr>
          <w:i/>
          <w:color w:val="0000FF"/>
        </w:rPr>
      </w:pPr>
    </w:p>
    <w:p w14:paraId="7B322082" w14:textId="77777777" w:rsidR="00444376" w:rsidRDefault="00444376" w:rsidP="003477E8">
      <w:pPr>
        <w:spacing w:line="276" w:lineRule="auto"/>
        <w:ind w:left="709"/>
        <w:jc w:val="both"/>
        <w:rPr>
          <w:i/>
          <w:color w:val="0000FF"/>
        </w:rPr>
      </w:pPr>
    </w:p>
    <w:p w14:paraId="4D162864" w14:textId="77777777" w:rsidR="00444376" w:rsidRDefault="00444376" w:rsidP="003477E8">
      <w:pPr>
        <w:spacing w:line="276" w:lineRule="auto"/>
        <w:ind w:left="709"/>
        <w:jc w:val="both"/>
        <w:rPr>
          <w:i/>
          <w:color w:val="0000FF"/>
        </w:rPr>
      </w:pPr>
    </w:p>
    <w:p w14:paraId="66186642" w14:textId="77777777" w:rsidR="00444376" w:rsidRDefault="00444376" w:rsidP="003477E8">
      <w:pPr>
        <w:spacing w:line="276" w:lineRule="auto"/>
        <w:ind w:left="709"/>
        <w:jc w:val="both"/>
        <w:rPr>
          <w:i/>
          <w:color w:val="0000FF"/>
        </w:rPr>
      </w:pPr>
    </w:p>
    <w:p w14:paraId="5117DB53" w14:textId="77777777" w:rsidR="00444376" w:rsidRDefault="00444376" w:rsidP="003477E8">
      <w:pPr>
        <w:spacing w:line="276" w:lineRule="auto"/>
        <w:ind w:left="709"/>
        <w:jc w:val="both"/>
        <w:rPr>
          <w:i/>
          <w:color w:val="0000FF"/>
        </w:rPr>
      </w:pPr>
    </w:p>
    <w:p w14:paraId="1B45E7D4" w14:textId="77777777" w:rsidR="00444376" w:rsidRDefault="00444376" w:rsidP="003477E8">
      <w:pPr>
        <w:spacing w:line="276" w:lineRule="auto"/>
        <w:ind w:left="709"/>
        <w:jc w:val="both"/>
        <w:rPr>
          <w:i/>
          <w:color w:val="0000FF"/>
        </w:rPr>
      </w:pPr>
    </w:p>
    <w:p w14:paraId="63DB8056" w14:textId="77777777" w:rsidR="00444376" w:rsidRDefault="00444376" w:rsidP="003477E8">
      <w:pPr>
        <w:spacing w:line="276" w:lineRule="auto"/>
        <w:ind w:left="709"/>
        <w:jc w:val="both"/>
        <w:rPr>
          <w:i/>
          <w:color w:val="0000FF"/>
        </w:rPr>
      </w:pPr>
    </w:p>
    <w:p w14:paraId="76D758A7" w14:textId="5E14E599" w:rsidR="00444376" w:rsidRDefault="00444376" w:rsidP="003477E8">
      <w:pPr>
        <w:spacing w:line="276" w:lineRule="auto"/>
        <w:ind w:left="709"/>
        <w:jc w:val="both"/>
        <w:rPr>
          <w:i/>
          <w:color w:val="0000FF"/>
        </w:rPr>
      </w:pPr>
    </w:p>
    <w:p w14:paraId="3E70F0B6" w14:textId="5E06A95F" w:rsidR="00444376" w:rsidRDefault="00FC3F50" w:rsidP="003477E8">
      <w:pPr>
        <w:spacing w:line="276" w:lineRule="auto"/>
        <w:ind w:left="709"/>
        <w:jc w:val="both"/>
        <w:rPr>
          <w:i/>
          <w:color w:val="0000FF"/>
        </w:rPr>
      </w:pPr>
      <w:r>
        <w:rPr>
          <w:noProof/>
        </w:rPr>
        <w:drawing>
          <wp:inline distT="0" distB="0" distL="0" distR="0" wp14:anchorId="409C90A1" wp14:editId="110E0EAE">
            <wp:extent cx="4819650" cy="1733550"/>
            <wp:effectExtent l="0" t="0" r="0" b="0"/>
            <wp:docPr id="135579599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95992" name="Imagen 1" descr="Texto&#10;&#10;El contenido generado por IA puede ser incorrecto."/>
                    <pic:cNvPicPr/>
                  </pic:nvPicPr>
                  <pic:blipFill>
                    <a:blip r:embed="rId10"/>
                    <a:stretch>
                      <a:fillRect/>
                    </a:stretch>
                  </pic:blipFill>
                  <pic:spPr>
                    <a:xfrm>
                      <a:off x="0" y="0"/>
                      <a:ext cx="4819650" cy="1733550"/>
                    </a:xfrm>
                    <a:prstGeom prst="rect">
                      <a:avLst/>
                    </a:prstGeom>
                  </pic:spPr>
                </pic:pic>
              </a:graphicData>
            </a:graphic>
          </wp:inline>
        </w:drawing>
      </w:r>
    </w:p>
    <w:p w14:paraId="0DCF3B48" w14:textId="793F422A" w:rsidR="00444376" w:rsidRDefault="00444376" w:rsidP="003477E8">
      <w:pPr>
        <w:spacing w:line="276" w:lineRule="auto"/>
        <w:ind w:left="709"/>
        <w:jc w:val="both"/>
        <w:rPr>
          <w:i/>
          <w:color w:val="0000FF"/>
        </w:rPr>
      </w:pPr>
    </w:p>
    <w:p w14:paraId="6221DF5E" w14:textId="77777777" w:rsidR="00D17A27" w:rsidRDefault="00D17A27" w:rsidP="003477E8">
      <w:pPr>
        <w:spacing w:line="276" w:lineRule="auto"/>
        <w:ind w:left="709"/>
        <w:jc w:val="both"/>
        <w:rPr>
          <w:i/>
          <w:color w:val="0000FF"/>
        </w:rPr>
      </w:pPr>
    </w:p>
    <w:p w14:paraId="6659BB6B" w14:textId="4AE4D612" w:rsidR="00D17A27" w:rsidRDefault="00D17A27" w:rsidP="003477E8">
      <w:pPr>
        <w:spacing w:line="276" w:lineRule="auto"/>
        <w:ind w:left="709"/>
        <w:jc w:val="both"/>
        <w:rPr>
          <w:i/>
          <w:color w:val="0000FF"/>
        </w:rPr>
      </w:pPr>
    </w:p>
    <w:p w14:paraId="14665917" w14:textId="77777777" w:rsidR="00BD4500" w:rsidRDefault="00BD4500" w:rsidP="00BD4500">
      <w:pPr>
        <w:spacing w:line="276" w:lineRule="auto"/>
        <w:ind w:left="709"/>
        <w:jc w:val="center"/>
        <w:rPr>
          <w:noProof/>
        </w:rPr>
      </w:pPr>
    </w:p>
    <w:p w14:paraId="536D6E76" w14:textId="7073FD7D" w:rsidR="00BD4500" w:rsidRDefault="00FC3F50" w:rsidP="00BD4500">
      <w:pPr>
        <w:spacing w:line="276" w:lineRule="auto"/>
        <w:ind w:left="709"/>
        <w:jc w:val="center"/>
        <w:rPr>
          <w:noProof/>
        </w:rPr>
      </w:pPr>
      <w:r>
        <w:rPr>
          <w:noProof/>
        </w:rPr>
        <w:drawing>
          <wp:inline distT="0" distB="0" distL="0" distR="0" wp14:anchorId="2CD09375" wp14:editId="66E23F54">
            <wp:extent cx="6120130" cy="1140460"/>
            <wp:effectExtent l="0" t="0" r="0" b="2540"/>
            <wp:docPr id="21162808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280850" name="Imagen 1" descr="Texto&#10;&#10;El contenido generado por IA puede ser incorrecto."/>
                    <pic:cNvPicPr/>
                  </pic:nvPicPr>
                  <pic:blipFill>
                    <a:blip r:embed="rId11"/>
                    <a:stretch>
                      <a:fillRect/>
                    </a:stretch>
                  </pic:blipFill>
                  <pic:spPr>
                    <a:xfrm>
                      <a:off x="0" y="0"/>
                      <a:ext cx="6120130" cy="1140460"/>
                    </a:xfrm>
                    <a:prstGeom prst="rect">
                      <a:avLst/>
                    </a:prstGeom>
                  </pic:spPr>
                </pic:pic>
              </a:graphicData>
            </a:graphic>
          </wp:inline>
        </w:drawing>
      </w:r>
    </w:p>
    <w:p w14:paraId="5A17FCDB" w14:textId="77777777" w:rsidR="00BD4500" w:rsidRDefault="00BD4500" w:rsidP="00BD4500">
      <w:pPr>
        <w:spacing w:line="276" w:lineRule="auto"/>
        <w:ind w:left="709"/>
        <w:jc w:val="center"/>
        <w:rPr>
          <w:noProof/>
        </w:rPr>
      </w:pPr>
    </w:p>
    <w:p w14:paraId="3AD5F49F" w14:textId="77777777" w:rsidR="00BD4500" w:rsidRDefault="00BD4500" w:rsidP="00BD4500">
      <w:pPr>
        <w:spacing w:line="276" w:lineRule="auto"/>
        <w:ind w:left="709"/>
        <w:jc w:val="center"/>
        <w:rPr>
          <w:noProof/>
        </w:rPr>
      </w:pPr>
    </w:p>
    <w:p w14:paraId="1B77F6E1" w14:textId="26F6D8A7" w:rsidR="00D17A27" w:rsidRDefault="00D17A27" w:rsidP="00FC3F50">
      <w:pPr>
        <w:spacing w:line="276" w:lineRule="auto"/>
        <w:rPr>
          <w:noProof/>
        </w:rPr>
      </w:pPr>
    </w:p>
    <w:p w14:paraId="0F7709AF" w14:textId="77777777" w:rsidR="00FC3F50" w:rsidRDefault="00FC3F50" w:rsidP="00FC3F50">
      <w:pPr>
        <w:spacing w:line="276" w:lineRule="auto"/>
        <w:rPr>
          <w:noProof/>
        </w:rPr>
      </w:pPr>
    </w:p>
    <w:p w14:paraId="7EE032D8" w14:textId="77777777" w:rsidR="00FC3F50" w:rsidRDefault="00FC3F50" w:rsidP="00FC3F50">
      <w:pPr>
        <w:spacing w:line="276" w:lineRule="auto"/>
        <w:rPr>
          <w:noProof/>
        </w:rPr>
      </w:pPr>
    </w:p>
    <w:p w14:paraId="28251932" w14:textId="77777777" w:rsidR="00FC3F50" w:rsidRDefault="00FC3F50" w:rsidP="00FC3F50">
      <w:pPr>
        <w:spacing w:line="276" w:lineRule="auto"/>
        <w:rPr>
          <w:i/>
          <w:color w:val="0000FF"/>
        </w:rPr>
      </w:pPr>
    </w:p>
    <w:p w14:paraId="6446C4A4" w14:textId="77777777" w:rsidR="00D17A27" w:rsidRDefault="00D17A27" w:rsidP="003477E8">
      <w:pPr>
        <w:spacing w:line="276" w:lineRule="auto"/>
        <w:ind w:left="709"/>
        <w:jc w:val="both"/>
        <w:rPr>
          <w:i/>
          <w:color w:val="0000FF"/>
        </w:rPr>
      </w:pPr>
    </w:p>
    <w:p w14:paraId="09F2BC8B" w14:textId="77777777" w:rsidR="00D17A27" w:rsidRDefault="00D17A27" w:rsidP="003477E8">
      <w:pPr>
        <w:spacing w:line="276" w:lineRule="auto"/>
        <w:ind w:left="709"/>
        <w:jc w:val="both"/>
        <w:rPr>
          <w:i/>
          <w:color w:val="0000FF"/>
        </w:rPr>
      </w:pPr>
    </w:p>
    <w:p w14:paraId="4037E8BA" w14:textId="77777777" w:rsidR="00D17A27" w:rsidRDefault="00D17A27" w:rsidP="003477E8">
      <w:pPr>
        <w:spacing w:line="276" w:lineRule="auto"/>
        <w:ind w:left="709"/>
        <w:jc w:val="both"/>
        <w:rPr>
          <w:i/>
          <w:color w:val="0000FF"/>
        </w:rPr>
      </w:pPr>
    </w:p>
    <w:p w14:paraId="3BE8054E" w14:textId="77777777" w:rsidR="00D17A27" w:rsidRDefault="00D17A27" w:rsidP="003477E8">
      <w:pPr>
        <w:spacing w:line="276" w:lineRule="auto"/>
        <w:ind w:left="709"/>
        <w:jc w:val="both"/>
        <w:rPr>
          <w:i/>
          <w:color w:val="0000FF"/>
        </w:rPr>
      </w:pPr>
    </w:p>
    <w:p w14:paraId="4F206417" w14:textId="77777777" w:rsidR="00444376" w:rsidRDefault="00444376" w:rsidP="003477E8">
      <w:pPr>
        <w:spacing w:line="276" w:lineRule="auto"/>
        <w:ind w:left="709"/>
        <w:jc w:val="both"/>
        <w:rPr>
          <w:i/>
          <w:color w:val="0000FF"/>
        </w:rPr>
      </w:pPr>
    </w:p>
    <w:p w14:paraId="28ACAFA2" w14:textId="77777777" w:rsidR="00B04C67" w:rsidRDefault="00B04C67" w:rsidP="003477E8">
      <w:pPr>
        <w:spacing w:line="276" w:lineRule="auto"/>
        <w:ind w:left="709"/>
        <w:jc w:val="both"/>
        <w:rPr>
          <w:i/>
          <w:color w:val="0000FF"/>
        </w:rPr>
      </w:pPr>
    </w:p>
    <w:p w14:paraId="03DA9533" w14:textId="77777777" w:rsidR="00B04C67" w:rsidRDefault="00B04C67" w:rsidP="003477E8">
      <w:pPr>
        <w:spacing w:line="276" w:lineRule="auto"/>
        <w:ind w:left="709"/>
        <w:jc w:val="both"/>
        <w:rPr>
          <w:i/>
          <w:color w:val="0000FF"/>
        </w:rPr>
      </w:pPr>
    </w:p>
    <w:p w14:paraId="400A6CCB" w14:textId="77777777" w:rsidR="00B04C67" w:rsidRDefault="00B04C67" w:rsidP="00C015DA">
      <w:pPr>
        <w:spacing w:line="276" w:lineRule="auto"/>
        <w:jc w:val="both"/>
        <w:rPr>
          <w:i/>
          <w:color w:val="0000FF"/>
        </w:rPr>
      </w:pPr>
    </w:p>
    <w:p w14:paraId="21FAD3C5" w14:textId="77777777" w:rsidR="00C015DA" w:rsidRDefault="00C015DA" w:rsidP="00C015DA">
      <w:pPr>
        <w:spacing w:line="276" w:lineRule="auto"/>
        <w:jc w:val="both"/>
        <w:rPr>
          <w:i/>
          <w:color w:val="0000FF"/>
        </w:rPr>
      </w:pPr>
    </w:p>
    <w:p w14:paraId="0DC917B8" w14:textId="77777777" w:rsidR="006A4FA4" w:rsidRDefault="006A4FA4" w:rsidP="006A4FA4">
      <w:pPr>
        <w:spacing w:line="276" w:lineRule="auto"/>
        <w:ind w:left="709"/>
        <w:jc w:val="center"/>
        <w:rPr>
          <w:noProof/>
        </w:rPr>
      </w:pPr>
    </w:p>
    <w:p w14:paraId="64530017" w14:textId="77777777" w:rsidR="006A4FA4" w:rsidRDefault="006A4FA4" w:rsidP="006A4FA4">
      <w:pPr>
        <w:spacing w:line="276" w:lineRule="auto"/>
        <w:ind w:left="709"/>
        <w:jc w:val="center"/>
        <w:rPr>
          <w:noProof/>
        </w:rPr>
      </w:pPr>
    </w:p>
    <w:p w14:paraId="6955D61B" w14:textId="77777777" w:rsidR="006A4FA4" w:rsidRDefault="006A4FA4" w:rsidP="006A4FA4">
      <w:pPr>
        <w:spacing w:line="276" w:lineRule="auto"/>
        <w:ind w:left="709"/>
        <w:jc w:val="center"/>
        <w:rPr>
          <w:noProof/>
        </w:rPr>
      </w:pPr>
    </w:p>
    <w:p w14:paraId="35136AA4" w14:textId="77777777" w:rsidR="006A4FA4" w:rsidRDefault="006A4FA4" w:rsidP="006A4FA4">
      <w:pPr>
        <w:spacing w:line="276" w:lineRule="auto"/>
        <w:ind w:left="709"/>
        <w:jc w:val="center"/>
        <w:rPr>
          <w:noProof/>
        </w:rPr>
      </w:pPr>
    </w:p>
    <w:p w14:paraId="1E9A1F94" w14:textId="77777777" w:rsidR="006A4FA4" w:rsidRDefault="006A4FA4" w:rsidP="006A4FA4">
      <w:pPr>
        <w:spacing w:line="276" w:lineRule="auto"/>
        <w:ind w:left="709"/>
        <w:jc w:val="center"/>
        <w:rPr>
          <w:noProof/>
        </w:rPr>
      </w:pPr>
    </w:p>
    <w:p w14:paraId="22291594" w14:textId="77777777" w:rsidR="006A4FA4" w:rsidRDefault="006A4FA4" w:rsidP="006A4FA4">
      <w:pPr>
        <w:spacing w:line="276" w:lineRule="auto"/>
        <w:ind w:left="709"/>
        <w:jc w:val="center"/>
        <w:rPr>
          <w:noProof/>
        </w:rPr>
      </w:pPr>
    </w:p>
    <w:p w14:paraId="77D8BFF3" w14:textId="77777777" w:rsidR="006A4FA4" w:rsidRDefault="006A4FA4" w:rsidP="006A4FA4">
      <w:pPr>
        <w:spacing w:line="276" w:lineRule="auto"/>
        <w:ind w:left="709"/>
        <w:jc w:val="center"/>
        <w:rPr>
          <w:noProof/>
        </w:rPr>
      </w:pPr>
    </w:p>
    <w:p w14:paraId="6E3119C2" w14:textId="77777777" w:rsidR="006A4FA4" w:rsidRDefault="006A4FA4" w:rsidP="006A4FA4">
      <w:pPr>
        <w:spacing w:line="276" w:lineRule="auto"/>
        <w:ind w:left="709"/>
        <w:jc w:val="center"/>
        <w:rPr>
          <w:noProof/>
        </w:rPr>
      </w:pPr>
    </w:p>
    <w:p w14:paraId="23426E34" w14:textId="77777777" w:rsidR="006A4FA4" w:rsidRDefault="006A4FA4" w:rsidP="006A4FA4">
      <w:pPr>
        <w:spacing w:line="276" w:lineRule="auto"/>
        <w:ind w:left="709"/>
        <w:jc w:val="center"/>
        <w:rPr>
          <w:noProof/>
        </w:rPr>
      </w:pPr>
    </w:p>
    <w:p w14:paraId="48522B96" w14:textId="77777777" w:rsidR="006A4FA4" w:rsidRDefault="006A4FA4" w:rsidP="006A4FA4">
      <w:pPr>
        <w:spacing w:line="276" w:lineRule="auto"/>
        <w:ind w:left="709"/>
        <w:jc w:val="center"/>
        <w:rPr>
          <w:noProo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6A4FA4" w:rsidRPr="00C329B0" w14:paraId="43C2F5B7"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00F02C"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0AC20A" w14:textId="77777777" w:rsidR="006A4FA4" w:rsidRDefault="006A4FA4" w:rsidP="00D80BD7">
            <w:pPr>
              <w:spacing w:line="276" w:lineRule="auto"/>
              <w:jc w:val="both"/>
              <w:rPr>
                <w:rFonts w:ascii="Calibri" w:hAnsi="Calibri" w:cs="Calibri"/>
                <w:i/>
                <w:color w:val="000000"/>
              </w:rPr>
            </w:pPr>
            <w:r>
              <w:rPr>
                <w:rFonts w:ascii="Calibri" w:hAnsi="Calibri" w:cs="Calibri"/>
                <w:b/>
                <w:bCs/>
                <w:color w:val="000000"/>
              </w:rPr>
              <w:t>CP-003</w:t>
            </w:r>
          </w:p>
        </w:tc>
      </w:tr>
      <w:tr w:rsidR="006A4FA4" w:rsidRPr="00C329B0" w14:paraId="3A2811A1"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9593F87"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E6F3E9"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Eliminar Cliente</w:t>
            </w:r>
          </w:p>
        </w:tc>
      </w:tr>
      <w:tr w:rsidR="006A4FA4" w:rsidRPr="00C329B0" w14:paraId="179405A7" w14:textId="77777777" w:rsidTr="00D80BD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391B1E"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D20844"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Desarrolladores</w:t>
            </w:r>
          </w:p>
        </w:tc>
      </w:tr>
      <w:tr w:rsidR="006A4FA4" w:rsidRPr="00C329B0" w14:paraId="3E093733" w14:textId="77777777" w:rsidTr="00D80BD7">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4A98F31" w14:textId="77777777" w:rsidR="006A4FA4" w:rsidRDefault="006A4FA4" w:rsidP="00D80BD7">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17E71522" w14:textId="77777777" w:rsidR="006A4FA4" w:rsidRPr="001863FC" w:rsidRDefault="006A4FA4" w:rsidP="00D80BD7">
            <w:pPr>
              <w:spacing w:line="276" w:lineRule="auto"/>
              <w:jc w:val="both"/>
              <w:rPr>
                <w:rFonts w:ascii="Calibri" w:hAnsi="Calibri" w:cs="Calibri"/>
                <w:b/>
                <w:bCs/>
                <w:color w:val="374151"/>
              </w:rPr>
            </w:pPr>
          </w:p>
          <w:p w14:paraId="17227406" w14:textId="77777777" w:rsidR="006A4FA4" w:rsidRPr="001863FC" w:rsidRDefault="006A4FA4" w:rsidP="00D80BD7">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FC9C646" w14:textId="77777777" w:rsidR="006A4FA4" w:rsidRDefault="006A4FA4" w:rsidP="00D80BD7">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 cliente existente en el sistema con el siguiente parámetro:</w:t>
            </w:r>
          </w:p>
          <w:p w14:paraId="1AC838D5" w14:textId="77777777" w:rsidR="006A4FA4" w:rsidRPr="00BA074B" w:rsidRDefault="006A4FA4" w:rsidP="00D80BD7">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0E390F36" w14:textId="77777777" w:rsidR="006A4FA4" w:rsidRDefault="006A4FA4" w:rsidP="00D80BD7">
            <w:pPr>
              <w:spacing w:line="276" w:lineRule="auto"/>
              <w:ind w:left="720"/>
              <w:jc w:val="both"/>
              <w:rPr>
                <w:rFonts w:ascii="Calibri" w:hAnsi="Calibri" w:cs="Calibri"/>
                <w:color w:val="000000"/>
              </w:rPr>
            </w:pPr>
          </w:p>
        </w:tc>
      </w:tr>
      <w:tr w:rsidR="006A4FA4" w:rsidRPr="00C329B0" w14:paraId="2FF9C4F7" w14:textId="77777777" w:rsidTr="00D80BD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2977C4B"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Requisito previo</w:t>
            </w:r>
          </w:p>
          <w:p w14:paraId="0887F7C8" w14:textId="77777777" w:rsidR="006A4FA4" w:rsidRDefault="006A4FA4" w:rsidP="00D80BD7">
            <w:pPr>
              <w:spacing w:line="276" w:lineRule="auto"/>
              <w:jc w:val="both"/>
              <w:rPr>
                <w:rFonts w:ascii="Calibri" w:hAnsi="Calibri" w:cs="Calibri"/>
                <w:b/>
                <w:bCs/>
                <w:color w:val="374151"/>
              </w:rPr>
            </w:pPr>
          </w:p>
          <w:p w14:paraId="63395F6A" w14:textId="77777777" w:rsidR="006A4FA4" w:rsidRDefault="006A4FA4" w:rsidP="00D80BD7">
            <w:pPr>
              <w:spacing w:line="276" w:lineRule="auto"/>
              <w:jc w:val="both"/>
              <w:rPr>
                <w:rFonts w:ascii="Calibri" w:hAnsi="Calibri" w:cs="Calibri"/>
                <w:b/>
                <w:bCs/>
                <w:color w:val="374151"/>
              </w:rPr>
            </w:pPr>
          </w:p>
          <w:p w14:paraId="2B0E5957" w14:textId="77777777" w:rsidR="006A4FA4" w:rsidRDefault="006A4FA4" w:rsidP="00D80BD7">
            <w:pPr>
              <w:spacing w:line="276" w:lineRule="auto"/>
              <w:jc w:val="both"/>
              <w:rPr>
                <w:rFonts w:ascii="Calibri" w:hAnsi="Calibri" w:cs="Calibri"/>
                <w:b/>
                <w:bCs/>
                <w:color w:val="374151"/>
              </w:rPr>
            </w:pPr>
          </w:p>
          <w:p w14:paraId="6086221D"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4D7A5A1" w14:textId="77777777" w:rsidR="006A4FA4" w:rsidRDefault="006A4FA4" w:rsidP="00D80BD7">
            <w:pPr>
              <w:spacing w:line="276" w:lineRule="auto"/>
              <w:jc w:val="both"/>
              <w:rPr>
                <w:rFonts w:ascii="Calibri" w:hAnsi="Calibri" w:cs="Calibri"/>
                <w:iCs/>
                <w:color w:val="000000"/>
              </w:rPr>
            </w:pPr>
            <w:r>
              <w:rPr>
                <w:rFonts w:ascii="Calibri" w:hAnsi="Calibri" w:cs="Calibri"/>
                <w:iCs/>
                <w:color w:val="000000"/>
              </w:rPr>
              <w:t>Existe un cliente con el ID proporcionado en el sistema. El usuario debe dar clic en el botón con el icono de papelera del cliente correspondiente en la tabla, lo cual mostrara un mensaje de confirmación para aceptar o no la eliminación.</w:t>
            </w:r>
          </w:p>
        </w:tc>
      </w:tr>
      <w:tr w:rsidR="006A4FA4" w:rsidRPr="00C329B0" w14:paraId="0BDD7D5B" w14:textId="77777777" w:rsidTr="00D80BD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C060968"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Resultado esperado</w:t>
            </w:r>
          </w:p>
          <w:p w14:paraId="2EA38DCF"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3840C6C" w14:textId="77777777" w:rsidR="006A4FA4" w:rsidRDefault="006A4FA4" w:rsidP="00D80BD7">
            <w:pPr>
              <w:spacing w:line="276" w:lineRule="auto"/>
              <w:jc w:val="both"/>
              <w:rPr>
                <w:rFonts w:ascii="Calibri" w:hAnsi="Calibri" w:cs="Calibri"/>
                <w:iCs/>
                <w:color w:val="000000"/>
              </w:rPr>
            </w:pPr>
            <w:r>
              <w:rPr>
                <w:rFonts w:ascii="Calibri" w:hAnsi="Calibri" w:cs="Calibri"/>
                <w:color w:val="000000"/>
              </w:rPr>
              <w:t>Se espera que el cliente se elimine correctamente y se obtenga una tabla de datos actualizada sin la fila del cliente eliminado.</w:t>
            </w:r>
          </w:p>
        </w:tc>
      </w:tr>
      <w:tr w:rsidR="006A4FA4" w:rsidRPr="00C329B0" w14:paraId="16E32949" w14:textId="77777777" w:rsidTr="00D80BD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B1EB1AC" w14:textId="77777777" w:rsidR="006A4FA4" w:rsidRDefault="006A4FA4" w:rsidP="00D80BD7">
            <w:pPr>
              <w:spacing w:line="276" w:lineRule="auto"/>
              <w:jc w:val="both"/>
              <w:rPr>
                <w:rFonts w:ascii="Calibri" w:hAnsi="Calibri" w:cs="Calibri"/>
                <w:b/>
                <w:bCs/>
                <w:color w:val="374151"/>
              </w:rPr>
            </w:pPr>
            <w:r>
              <w:rPr>
                <w:rFonts w:ascii="Calibri" w:hAnsi="Calibri" w:cs="Calibri"/>
                <w:b/>
                <w:bCs/>
                <w:color w:val="374151"/>
              </w:rPr>
              <w:t>Resultado obtenido</w:t>
            </w:r>
          </w:p>
          <w:p w14:paraId="7392F45D" w14:textId="77777777" w:rsidR="006A4FA4" w:rsidRDefault="006A4FA4" w:rsidP="00D80BD7">
            <w:pPr>
              <w:spacing w:line="276" w:lineRule="auto"/>
              <w:jc w:val="both"/>
              <w:rPr>
                <w:rFonts w:ascii="Calibri" w:hAnsi="Calibri" w:cs="Calibri"/>
                <w:b/>
                <w:bCs/>
                <w:color w:val="374151"/>
              </w:rPr>
            </w:pPr>
          </w:p>
          <w:p w14:paraId="67B58EAA" w14:textId="77777777" w:rsidR="006A4FA4" w:rsidRDefault="006A4FA4" w:rsidP="00D80BD7">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2F0BC4"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Se ha eliminado correctamente el cliente con el ID proporcionado. Se obtuvo una tabla de datos actualizada sin la fila del cliente eliminado.</w:t>
            </w:r>
          </w:p>
        </w:tc>
      </w:tr>
      <w:tr w:rsidR="006A4FA4" w:rsidRPr="00C329B0" w14:paraId="77BD33DE" w14:textId="77777777" w:rsidTr="00D80BD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3B38926"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9A1300D" w14:textId="77777777" w:rsidR="006A4FA4" w:rsidRDefault="006A4FA4" w:rsidP="00D80BD7">
            <w:pPr>
              <w:spacing w:line="276" w:lineRule="auto"/>
              <w:jc w:val="both"/>
              <w:rPr>
                <w:rFonts w:ascii="Calibri" w:hAnsi="Calibri" w:cs="Calibri"/>
                <w:i/>
                <w:color w:val="000000"/>
              </w:rPr>
            </w:pPr>
            <w:r>
              <w:rPr>
                <w:rFonts w:ascii="Calibri" w:hAnsi="Calibri" w:cs="Calibri"/>
                <w:color w:val="000000"/>
              </w:rPr>
              <w:t>Exitoso</w:t>
            </w:r>
          </w:p>
        </w:tc>
      </w:tr>
      <w:tr w:rsidR="006A4FA4" w:rsidRPr="00C329B0" w14:paraId="305152A2" w14:textId="77777777" w:rsidTr="00D80BD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07BC0FD" w14:textId="77777777" w:rsidR="006A4FA4" w:rsidRDefault="006A4FA4" w:rsidP="00D80BD7">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A76EC6" w14:textId="77777777" w:rsidR="006A4FA4" w:rsidRDefault="006A4FA4" w:rsidP="00D80BD7">
            <w:pPr>
              <w:spacing w:line="276" w:lineRule="auto"/>
              <w:jc w:val="both"/>
              <w:rPr>
                <w:rFonts w:ascii="Calibri" w:hAnsi="Calibri" w:cs="Calibri"/>
                <w:i/>
                <w:color w:val="000000"/>
              </w:rPr>
            </w:pPr>
            <w:r w:rsidRPr="006A4FA4">
              <w:rPr>
                <w:rFonts w:ascii="Calibri" w:hAnsi="Calibri" w:cs="Calibri"/>
                <w:color w:val="000000"/>
              </w:rPr>
              <w:t>La eliminación del cliente es lógica es campo activo pasa a ser 0.</w:t>
            </w:r>
          </w:p>
        </w:tc>
      </w:tr>
    </w:tbl>
    <w:p w14:paraId="17465697" w14:textId="77777777" w:rsidR="006A4FA4" w:rsidRDefault="006A4FA4" w:rsidP="006A4FA4">
      <w:pPr>
        <w:spacing w:line="276" w:lineRule="auto"/>
        <w:ind w:left="709"/>
        <w:jc w:val="center"/>
        <w:rPr>
          <w:noProof/>
        </w:rPr>
      </w:pPr>
    </w:p>
    <w:p w14:paraId="174068F6" w14:textId="77777777" w:rsidR="006A4FA4" w:rsidRDefault="006A4FA4" w:rsidP="006A4FA4">
      <w:pPr>
        <w:spacing w:line="276" w:lineRule="auto"/>
        <w:ind w:left="709"/>
        <w:jc w:val="center"/>
        <w:rPr>
          <w:noProof/>
        </w:rPr>
      </w:pPr>
    </w:p>
    <w:p w14:paraId="4088D561" w14:textId="77777777" w:rsidR="006A4FA4" w:rsidRDefault="006A4FA4" w:rsidP="006A4FA4">
      <w:pPr>
        <w:spacing w:line="276" w:lineRule="auto"/>
        <w:ind w:left="709"/>
        <w:jc w:val="center"/>
        <w:rPr>
          <w:noProof/>
        </w:rPr>
      </w:pPr>
    </w:p>
    <w:p w14:paraId="21BC8586" w14:textId="77777777" w:rsidR="006A4FA4" w:rsidRDefault="006A4FA4" w:rsidP="006A4FA4">
      <w:pPr>
        <w:spacing w:line="276" w:lineRule="auto"/>
        <w:ind w:left="709"/>
        <w:jc w:val="center"/>
        <w:rPr>
          <w:noProof/>
        </w:rPr>
      </w:pPr>
    </w:p>
    <w:p w14:paraId="3B45552B" w14:textId="77777777" w:rsidR="006A4FA4" w:rsidRDefault="006A4FA4" w:rsidP="006A4FA4">
      <w:pPr>
        <w:spacing w:line="276" w:lineRule="auto"/>
        <w:ind w:left="709"/>
        <w:jc w:val="center"/>
        <w:rPr>
          <w:noProof/>
        </w:rPr>
      </w:pPr>
    </w:p>
    <w:p w14:paraId="708AD286" w14:textId="77777777" w:rsidR="006A4FA4" w:rsidRDefault="006A4FA4" w:rsidP="006A4FA4">
      <w:pPr>
        <w:spacing w:line="276" w:lineRule="auto"/>
        <w:ind w:left="709"/>
        <w:jc w:val="center"/>
        <w:rPr>
          <w:noProof/>
        </w:rPr>
      </w:pPr>
    </w:p>
    <w:p w14:paraId="62E40782" w14:textId="77777777" w:rsidR="006A4FA4" w:rsidRDefault="006A4FA4" w:rsidP="006A4FA4">
      <w:pPr>
        <w:spacing w:line="276" w:lineRule="auto"/>
        <w:ind w:left="709"/>
        <w:jc w:val="center"/>
        <w:rPr>
          <w:noProof/>
        </w:rPr>
      </w:pPr>
    </w:p>
    <w:p w14:paraId="3CD213BE" w14:textId="77777777" w:rsidR="006A4FA4" w:rsidRDefault="006A4FA4" w:rsidP="006A4FA4">
      <w:pPr>
        <w:spacing w:line="276" w:lineRule="auto"/>
        <w:ind w:left="709"/>
        <w:jc w:val="center"/>
        <w:rPr>
          <w:noProof/>
        </w:rPr>
      </w:pPr>
    </w:p>
    <w:p w14:paraId="1E5DC71A" w14:textId="77777777" w:rsidR="006A4FA4" w:rsidRDefault="006A4FA4" w:rsidP="006A4FA4">
      <w:pPr>
        <w:spacing w:line="276" w:lineRule="auto"/>
        <w:ind w:left="709"/>
        <w:jc w:val="center"/>
        <w:rPr>
          <w:noProof/>
        </w:rPr>
      </w:pPr>
    </w:p>
    <w:p w14:paraId="75534F62" w14:textId="77777777" w:rsidR="006A4FA4" w:rsidRDefault="006A4FA4" w:rsidP="006A4FA4">
      <w:pPr>
        <w:spacing w:line="276" w:lineRule="auto"/>
        <w:ind w:left="709"/>
        <w:jc w:val="center"/>
        <w:rPr>
          <w:noProof/>
        </w:rPr>
      </w:pPr>
    </w:p>
    <w:p w14:paraId="202CD361" w14:textId="77777777" w:rsidR="006A4FA4" w:rsidRDefault="006A4FA4" w:rsidP="006A4FA4">
      <w:pPr>
        <w:spacing w:line="276" w:lineRule="auto"/>
        <w:ind w:left="709"/>
        <w:jc w:val="center"/>
        <w:rPr>
          <w:noProof/>
        </w:rPr>
      </w:pPr>
    </w:p>
    <w:p w14:paraId="49A835BA" w14:textId="77777777" w:rsidR="006A4FA4" w:rsidRDefault="006A4FA4" w:rsidP="006A4FA4">
      <w:pPr>
        <w:spacing w:line="276" w:lineRule="auto"/>
        <w:ind w:left="709"/>
        <w:jc w:val="center"/>
        <w:rPr>
          <w:noProof/>
        </w:rPr>
      </w:pPr>
    </w:p>
    <w:p w14:paraId="12E9A752" w14:textId="77777777" w:rsidR="006A4FA4" w:rsidRDefault="006A4FA4" w:rsidP="006A4FA4">
      <w:pPr>
        <w:spacing w:line="276" w:lineRule="auto"/>
        <w:ind w:left="709"/>
        <w:jc w:val="center"/>
        <w:rPr>
          <w:noProof/>
        </w:rPr>
      </w:pPr>
    </w:p>
    <w:p w14:paraId="1CB9FBE5" w14:textId="77777777" w:rsidR="006A4FA4" w:rsidRDefault="006A4FA4" w:rsidP="006A4FA4">
      <w:pPr>
        <w:spacing w:line="276" w:lineRule="auto"/>
        <w:ind w:left="709"/>
        <w:jc w:val="center"/>
        <w:rPr>
          <w:noProof/>
        </w:rPr>
      </w:pPr>
    </w:p>
    <w:p w14:paraId="16E8BBA4" w14:textId="77777777" w:rsidR="006A4FA4" w:rsidRDefault="006A4FA4" w:rsidP="006A4FA4">
      <w:pPr>
        <w:spacing w:line="276" w:lineRule="auto"/>
        <w:ind w:left="709"/>
        <w:jc w:val="center"/>
        <w:rPr>
          <w:noProof/>
        </w:rPr>
      </w:pPr>
    </w:p>
    <w:p w14:paraId="55F2F17A" w14:textId="77777777" w:rsidR="006A4FA4" w:rsidRDefault="006A4FA4" w:rsidP="006A4FA4">
      <w:pPr>
        <w:spacing w:line="276" w:lineRule="auto"/>
        <w:ind w:left="709"/>
        <w:jc w:val="center"/>
        <w:rPr>
          <w:noProof/>
        </w:rPr>
      </w:pPr>
    </w:p>
    <w:p w14:paraId="3EE05E1D" w14:textId="77777777" w:rsidR="006A4FA4" w:rsidRDefault="006A4FA4" w:rsidP="006A4FA4">
      <w:pPr>
        <w:spacing w:line="276" w:lineRule="auto"/>
        <w:ind w:left="709"/>
        <w:jc w:val="center"/>
        <w:rPr>
          <w:noProof/>
        </w:rPr>
      </w:pPr>
    </w:p>
    <w:p w14:paraId="22BAF388" w14:textId="77777777" w:rsidR="006A4FA4" w:rsidRDefault="006A4FA4" w:rsidP="006A4FA4">
      <w:pPr>
        <w:spacing w:line="276" w:lineRule="auto"/>
        <w:ind w:left="709"/>
        <w:jc w:val="center"/>
        <w:rPr>
          <w:noProof/>
        </w:rPr>
      </w:pPr>
    </w:p>
    <w:p w14:paraId="6AFC8B2C" w14:textId="324457BA" w:rsidR="00B04C67" w:rsidRDefault="00B04C67" w:rsidP="006A4FA4">
      <w:pPr>
        <w:spacing w:line="276" w:lineRule="auto"/>
        <w:ind w:left="709"/>
        <w:jc w:val="center"/>
        <w:rPr>
          <w:i/>
          <w:color w:val="0000FF"/>
        </w:rPr>
      </w:pPr>
    </w:p>
    <w:p w14:paraId="4A7F174A" w14:textId="77777777" w:rsidR="006A4FA4" w:rsidRDefault="006A4FA4" w:rsidP="003477E8">
      <w:pPr>
        <w:spacing w:line="276" w:lineRule="auto"/>
        <w:ind w:left="709"/>
        <w:jc w:val="both"/>
        <w:rPr>
          <w:i/>
          <w:color w:val="0000FF"/>
        </w:rPr>
      </w:pPr>
    </w:p>
    <w:p w14:paraId="1EF6D283" w14:textId="77777777" w:rsidR="006A4FA4" w:rsidRDefault="006A4FA4" w:rsidP="003477E8">
      <w:pPr>
        <w:spacing w:line="276" w:lineRule="auto"/>
        <w:ind w:left="709"/>
        <w:jc w:val="both"/>
        <w:rPr>
          <w:i/>
          <w:color w:val="0000FF"/>
        </w:rPr>
      </w:pPr>
    </w:p>
    <w:p w14:paraId="7D79F038" w14:textId="02E635C5" w:rsidR="006A4FA4" w:rsidRDefault="006A4FA4" w:rsidP="006A4FA4">
      <w:pPr>
        <w:spacing w:line="276" w:lineRule="auto"/>
        <w:ind w:left="709"/>
        <w:jc w:val="center"/>
        <w:rPr>
          <w:i/>
          <w:color w:val="0000FF"/>
        </w:rPr>
      </w:pPr>
    </w:p>
    <w:p w14:paraId="37622AFD" w14:textId="77777777" w:rsidR="006A4FA4" w:rsidRDefault="006A4FA4" w:rsidP="003477E8">
      <w:pPr>
        <w:spacing w:line="276" w:lineRule="auto"/>
        <w:ind w:left="709"/>
        <w:jc w:val="both"/>
        <w:rPr>
          <w:i/>
          <w:color w:val="0000FF"/>
        </w:rPr>
      </w:pPr>
    </w:p>
    <w:p w14:paraId="4635FCE5" w14:textId="77777777" w:rsidR="00FC3F50" w:rsidRDefault="00FC3F50" w:rsidP="003477E8">
      <w:pPr>
        <w:spacing w:line="276" w:lineRule="auto"/>
        <w:ind w:left="709"/>
        <w:jc w:val="both"/>
        <w:rPr>
          <w:noProof/>
        </w:rPr>
      </w:pPr>
      <w:r>
        <w:rPr>
          <w:noProof/>
        </w:rPr>
        <w:drawing>
          <wp:inline distT="0" distB="0" distL="0" distR="0" wp14:anchorId="004246D4" wp14:editId="11936775">
            <wp:extent cx="6120130" cy="1012190"/>
            <wp:effectExtent l="0" t="0" r="0" b="0"/>
            <wp:docPr id="45872364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723646" name="Imagen 1" descr="Texto&#10;&#10;El contenido generado por IA puede ser incorrecto."/>
                    <pic:cNvPicPr/>
                  </pic:nvPicPr>
                  <pic:blipFill>
                    <a:blip r:embed="rId12"/>
                    <a:stretch>
                      <a:fillRect/>
                    </a:stretch>
                  </pic:blipFill>
                  <pic:spPr>
                    <a:xfrm>
                      <a:off x="0" y="0"/>
                      <a:ext cx="6120130" cy="1012190"/>
                    </a:xfrm>
                    <a:prstGeom prst="rect">
                      <a:avLst/>
                    </a:prstGeom>
                  </pic:spPr>
                </pic:pic>
              </a:graphicData>
            </a:graphic>
          </wp:inline>
        </w:drawing>
      </w:r>
      <w:r w:rsidRPr="00FC3F50">
        <w:rPr>
          <w:noProof/>
        </w:rPr>
        <w:t xml:space="preserve"> </w:t>
      </w:r>
    </w:p>
    <w:p w14:paraId="7C12934A" w14:textId="77777777" w:rsidR="00FC3F50" w:rsidRDefault="00FC3F50" w:rsidP="003477E8">
      <w:pPr>
        <w:spacing w:line="276" w:lineRule="auto"/>
        <w:ind w:left="709"/>
        <w:jc w:val="both"/>
        <w:rPr>
          <w:noProof/>
        </w:rPr>
      </w:pPr>
    </w:p>
    <w:p w14:paraId="5317D205" w14:textId="77777777" w:rsidR="00FC3F50" w:rsidRDefault="00FC3F50" w:rsidP="003477E8">
      <w:pPr>
        <w:spacing w:line="276" w:lineRule="auto"/>
        <w:ind w:left="709"/>
        <w:jc w:val="both"/>
        <w:rPr>
          <w:noProof/>
        </w:rPr>
      </w:pPr>
    </w:p>
    <w:p w14:paraId="750BFB64" w14:textId="77777777" w:rsidR="00FC3F50" w:rsidRDefault="00FC3F50" w:rsidP="003477E8">
      <w:pPr>
        <w:spacing w:line="276" w:lineRule="auto"/>
        <w:ind w:left="709"/>
        <w:jc w:val="both"/>
        <w:rPr>
          <w:noProof/>
        </w:rPr>
      </w:pPr>
    </w:p>
    <w:p w14:paraId="791F4F3B" w14:textId="53E0E05C" w:rsidR="006A4FA4" w:rsidRDefault="00FC3F50" w:rsidP="003477E8">
      <w:pPr>
        <w:spacing w:line="276" w:lineRule="auto"/>
        <w:ind w:left="709"/>
        <w:jc w:val="both"/>
        <w:rPr>
          <w:i/>
          <w:color w:val="0000FF"/>
        </w:rPr>
      </w:pPr>
      <w:r>
        <w:rPr>
          <w:noProof/>
        </w:rPr>
        <w:drawing>
          <wp:inline distT="0" distB="0" distL="0" distR="0" wp14:anchorId="0AC38EC6" wp14:editId="060CB3D5">
            <wp:extent cx="6067425" cy="1171575"/>
            <wp:effectExtent l="0" t="0" r="9525" b="9525"/>
            <wp:docPr id="2070067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6769" name="Imagen 1" descr="Texto&#10;&#10;El contenido generado por IA puede ser incorrecto."/>
                    <pic:cNvPicPr/>
                  </pic:nvPicPr>
                  <pic:blipFill>
                    <a:blip r:embed="rId13"/>
                    <a:stretch>
                      <a:fillRect/>
                    </a:stretch>
                  </pic:blipFill>
                  <pic:spPr>
                    <a:xfrm>
                      <a:off x="0" y="0"/>
                      <a:ext cx="6067425" cy="1171575"/>
                    </a:xfrm>
                    <a:prstGeom prst="rect">
                      <a:avLst/>
                    </a:prstGeom>
                  </pic:spPr>
                </pic:pic>
              </a:graphicData>
            </a:graphic>
          </wp:inline>
        </w:drawing>
      </w:r>
    </w:p>
    <w:p w14:paraId="511D02DC" w14:textId="77777777" w:rsidR="006A4FA4" w:rsidRDefault="006A4FA4" w:rsidP="003477E8">
      <w:pPr>
        <w:spacing w:line="276" w:lineRule="auto"/>
        <w:ind w:left="709"/>
        <w:jc w:val="both"/>
        <w:rPr>
          <w:i/>
          <w:color w:val="0000FF"/>
        </w:rPr>
      </w:pPr>
    </w:p>
    <w:p w14:paraId="6E6E7BDE" w14:textId="77777777" w:rsidR="006A4FA4" w:rsidRDefault="006A4FA4" w:rsidP="003477E8">
      <w:pPr>
        <w:spacing w:line="276" w:lineRule="auto"/>
        <w:ind w:left="709"/>
        <w:jc w:val="both"/>
        <w:rPr>
          <w:i/>
          <w:color w:val="0000FF"/>
        </w:rPr>
      </w:pPr>
    </w:p>
    <w:p w14:paraId="03F0D7C6" w14:textId="77777777" w:rsidR="006A4FA4" w:rsidRDefault="006A4FA4" w:rsidP="003477E8">
      <w:pPr>
        <w:spacing w:line="276" w:lineRule="auto"/>
        <w:ind w:left="709"/>
        <w:jc w:val="both"/>
        <w:rPr>
          <w:i/>
          <w:color w:val="0000FF"/>
        </w:rPr>
      </w:pPr>
    </w:p>
    <w:p w14:paraId="140152DC" w14:textId="77777777" w:rsidR="006A4FA4" w:rsidRDefault="006A4FA4" w:rsidP="003477E8">
      <w:pPr>
        <w:spacing w:line="276" w:lineRule="auto"/>
        <w:ind w:left="709"/>
        <w:jc w:val="both"/>
        <w:rPr>
          <w:i/>
          <w:color w:val="0000FF"/>
        </w:rPr>
      </w:pPr>
    </w:p>
    <w:p w14:paraId="25B4408B" w14:textId="52FFA4AD" w:rsidR="00772090" w:rsidRDefault="00772090" w:rsidP="00D17A27">
      <w:pPr>
        <w:spacing w:line="276" w:lineRule="auto"/>
        <w:jc w:val="both"/>
        <w:rPr>
          <w:i/>
          <w:color w:val="0000FF"/>
        </w:rPr>
      </w:pPr>
    </w:p>
    <w:p w14:paraId="61ADF270" w14:textId="77777777" w:rsidR="00392E25" w:rsidRDefault="00392E25" w:rsidP="0027790F">
      <w:pPr>
        <w:spacing w:line="276" w:lineRule="auto"/>
        <w:jc w:val="both"/>
        <w:rPr>
          <w:i/>
          <w:color w:val="0000FF"/>
        </w:rPr>
      </w:pPr>
    </w:p>
    <w:p w14:paraId="1DC72509" w14:textId="77777777" w:rsidR="00FC3F50" w:rsidRDefault="00FC3F50" w:rsidP="0027790F">
      <w:pPr>
        <w:spacing w:line="276" w:lineRule="auto"/>
        <w:jc w:val="both"/>
        <w:rPr>
          <w:i/>
          <w:color w:val="0000FF"/>
        </w:rPr>
      </w:pPr>
    </w:p>
    <w:p w14:paraId="6CEB2938" w14:textId="77777777" w:rsidR="00FC3F50" w:rsidRDefault="00FC3F50" w:rsidP="0027790F">
      <w:pPr>
        <w:spacing w:line="276" w:lineRule="auto"/>
        <w:jc w:val="both"/>
        <w:rPr>
          <w:i/>
          <w:color w:val="0000FF"/>
        </w:rPr>
      </w:pPr>
    </w:p>
    <w:p w14:paraId="11FBD362" w14:textId="77777777" w:rsidR="00FC3F50" w:rsidRDefault="00FC3F50" w:rsidP="0027790F">
      <w:pPr>
        <w:spacing w:line="276" w:lineRule="auto"/>
        <w:jc w:val="both"/>
        <w:rPr>
          <w:i/>
          <w:color w:val="0000FF"/>
        </w:rPr>
      </w:pPr>
    </w:p>
    <w:p w14:paraId="3E022396" w14:textId="77777777" w:rsidR="00FC3F50" w:rsidRDefault="00FC3F50" w:rsidP="0027790F">
      <w:pPr>
        <w:spacing w:line="276" w:lineRule="auto"/>
        <w:jc w:val="both"/>
        <w:rPr>
          <w:i/>
          <w:color w:val="0000FF"/>
        </w:rPr>
      </w:pPr>
    </w:p>
    <w:p w14:paraId="14B9434E" w14:textId="77777777" w:rsidR="00FC3F50" w:rsidRDefault="00FC3F50" w:rsidP="0027790F">
      <w:pPr>
        <w:spacing w:line="276" w:lineRule="auto"/>
        <w:jc w:val="both"/>
        <w:rPr>
          <w:i/>
          <w:color w:val="0000FF"/>
        </w:rPr>
      </w:pPr>
    </w:p>
    <w:p w14:paraId="68A4BE5A" w14:textId="77777777" w:rsidR="00FC3F50" w:rsidRDefault="00FC3F50" w:rsidP="0027790F">
      <w:pPr>
        <w:spacing w:line="276" w:lineRule="auto"/>
        <w:jc w:val="both"/>
        <w:rPr>
          <w:i/>
          <w:color w:val="0000FF"/>
        </w:rPr>
      </w:pPr>
    </w:p>
    <w:p w14:paraId="12063B9B" w14:textId="77777777" w:rsidR="00FC3F50" w:rsidRDefault="00FC3F50" w:rsidP="0027790F">
      <w:pPr>
        <w:spacing w:line="276" w:lineRule="auto"/>
        <w:jc w:val="both"/>
        <w:rPr>
          <w:i/>
          <w:color w:val="0000FF"/>
        </w:rPr>
      </w:pPr>
    </w:p>
    <w:p w14:paraId="13ACC213" w14:textId="77777777" w:rsidR="00FC3F50" w:rsidRDefault="00FC3F50" w:rsidP="0027790F">
      <w:pPr>
        <w:spacing w:line="276" w:lineRule="auto"/>
        <w:jc w:val="both"/>
        <w:rPr>
          <w:i/>
          <w:color w:val="0000FF"/>
        </w:rPr>
      </w:pPr>
    </w:p>
    <w:p w14:paraId="2A7DA557" w14:textId="77777777" w:rsidR="00FC3F50" w:rsidRDefault="00FC3F50" w:rsidP="0027790F">
      <w:pPr>
        <w:spacing w:line="276" w:lineRule="auto"/>
        <w:jc w:val="both"/>
        <w:rPr>
          <w:i/>
          <w:color w:val="0000FF"/>
        </w:rPr>
      </w:pPr>
    </w:p>
    <w:p w14:paraId="7DC36BC3" w14:textId="77777777" w:rsidR="00FC3F50" w:rsidRDefault="00FC3F50" w:rsidP="0027790F">
      <w:pPr>
        <w:spacing w:line="276" w:lineRule="auto"/>
        <w:jc w:val="both"/>
        <w:rPr>
          <w:i/>
          <w:color w:val="0000FF"/>
        </w:rPr>
      </w:pPr>
    </w:p>
    <w:p w14:paraId="6E78857E" w14:textId="77777777" w:rsidR="00FC3F50" w:rsidRDefault="00FC3F50" w:rsidP="0027790F">
      <w:pPr>
        <w:spacing w:line="276" w:lineRule="auto"/>
        <w:jc w:val="both"/>
        <w:rPr>
          <w:i/>
          <w:color w:val="0000FF"/>
        </w:rPr>
      </w:pPr>
    </w:p>
    <w:p w14:paraId="606CF9B8" w14:textId="77777777" w:rsidR="00FC3F50" w:rsidRDefault="00FC3F50" w:rsidP="0027790F">
      <w:pPr>
        <w:spacing w:line="276" w:lineRule="auto"/>
        <w:jc w:val="both"/>
        <w:rPr>
          <w:i/>
          <w:color w:val="0000FF"/>
        </w:rPr>
      </w:pPr>
    </w:p>
    <w:p w14:paraId="2509E4D2" w14:textId="77777777" w:rsidR="00FC3F50" w:rsidRDefault="00FC3F50" w:rsidP="0027790F">
      <w:pPr>
        <w:spacing w:line="276" w:lineRule="auto"/>
        <w:jc w:val="both"/>
        <w:rPr>
          <w:i/>
          <w:color w:val="0000FF"/>
        </w:rPr>
      </w:pPr>
    </w:p>
    <w:p w14:paraId="53495E3A" w14:textId="77777777" w:rsidR="00FC3F50" w:rsidRDefault="00FC3F50" w:rsidP="0027790F">
      <w:pPr>
        <w:spacing w:line="276" w:lineRule="auto"/>
        <w:jc w:val="both"/>
        <w:rPr>
          <w:i/>
          <w:color w:val="0000FF"/>
        </w:rPr>
      </w:pPr>
    </w:p>
    <w:p w14:paraId="4F781BDA" w14:textId="77777777" w:rsidR="00FC3F50" w:rsidRDefault="00FC3F50" w:rsidP="0027790F">
      <w:pPr>
        <w:spacing w:line="276" w:lineRule="auto"/>
        <w:jc w:val="both"/>
        <w:rPr>
          <w:i/>
          <w:color w:val="0000FF"/>
        </w:rPr>
      </w:pPr>
    </w:p>
    <w:p w14:paraId="33CCBD6D" w14:textId="77777777" w:rsidR="00FC3F50" w:rsidRDefault="00FC3F50" w:rsidP="0027790F">
      <w:pPr>
        <w:spacing w:line="276" w:lineRule="auto"/>
        <w:jc w:val="both"/>
        <w:rPr>
          <w:i/>
          <w:color w:val="0000FF"/>
        </w:rPr>
      </w:pPr>
    </w:p>
    <w:p w14:paraId="3E6A582F" w14:textId="77777777" w:rsidR="00FC3F50" w:rsidRDefault="00FC3F50" w:rsidP="0027790F">
      <w:pPr>
        <w:spacing w:line="276" w:lineRule="auto"/>
        <w:jc w:val="both"/>
        <w:rPr>
          <w:i/>
          <w:color w:val="0000FF"/>
        </w:rPr>
      </w:pPr>
    </w:p>
    <w:p w14:paraId="1ED9962E" w14:textId="4B2DD96C" w:rsidR="00E40875" w:rsidRDefault="0027790F" w:rsidP="00E40875">
      <w:pPr>
        <w:pStyle w:val="Ttulo3"/>
        <w:numPr>
          <w:ilvl w:val="0"/>
          <w:numId w:val="32"/>
        </w:numPr>
        <w:jc w:val="center"/>
        <w:rPr>
          <w:rFonts w:ascii="Calibri" w:hAnsi="Calibri" w:cs="Calibri"/>
          <w:sz w:val="24"/>
          <w:szCs w:val="24"/>
        </w:rPr>
      </w:pPr>
      <w:bookmarkStart w:id="28" w:name="_Toc197090115"/>
      <w:r w:rsidRPr="00CE56A3">
        <w:rPr>
          <w:rFonts w:ascii="Calibri" w:hAnsi="Calibri" w:cs="Calibri"/>
          <w:sz w:val="24"/>
          <w:szCs w:val="24"/>
        </w:rPr>
        <w:t>M</w:t>
      </w:r>
      <w:r>
        <w:rPr>
          <w:rFonts w:ascii="Calibri" w:hAnsi="Calibri" w:cs="Calibri"/>
          <w:sz w:val="24"/>
          <w:szCs w:val="24"/>
        </w:rPr>
        <w:t>ó</w:t>
      </w:r>
      <w:r w:rsidRPr="00CE56A3">
        <w:rPr>
          <w:rFonts w:ascii="Calibri" w:hAnsi="Calibri" w:cs="Calibri"/>
          <w:sz w:val="24"/>
          <w:szCs w:val="24"/>
        </w:rPr>
        <w:t xml:space="preserve">dulo </w:t>
      </w:r>
      <w:r w:rsidR="006A4FA4">
        <w:rPr>
          <w:rFonts w:ascii="Calibri" w:hAnsi="Calibri" w:cs="Calibri"/>
          <w:sz w:val="24"/>
          <w:szCs w:val="24"/>
        </w:rPr>
        <w:t>Técnico</w:t>
      </w:r>
      <w:bookmarkEnd w:id="28"/>
      <w:r w:rsidR="006A4FA4">
        <w:rPr>
          <w:rFonts w:ascii="Calibri" w:hAnsi="Calibri" w:cs="Calibri"/>
          <w:sz w:val="24"/>
          <w:szCs w:val="24"/>
        </w:rPr>
        <w:t xml:space="preserve"> </w:t>
      </w:r>
    </w:p>
    <w:p w14:paraId="25BA2F66" w14:textId="77777777" w:rsidR="009E6A19" w:rsidRPr="009E6A19" w:rsidRDefault="009E6A19" w:rsidP="009E6A19"/>
    <w:p w14:paraId="411F11B4" w14:textId="77777777" w:rsidR="00E40875" w:rsidRDefault="00E40875" w:rsidP="00E40875"/>
    <w:tbl>
      <w:tblPr>
        <w:tblW w:w="8928" w:type="dxa"/>
        <w:tblInd w:w="712" w:type="dxa"/>
        <w:tblCellMar>
          <w:left w:w="0" w:type="dxa"/>
          <w:right w:w="0" w:type="dxa"/>
        </w:tblCellMar>
        <w:tblLook w:val="04A0" w:firstRow="1" w:lastRow="0" w:firstColumn="1" w:lastColumn="0" w:noHBand="0" w:noVBand="1"/>
      </w:tblPr>
      <w:tblGrid>
        <w:gridCol w:w="1972"/>
        <w:gridCol w:w="6956"/>
      </w:tblGrid>
      <w:tr w:rsidR="004E5D2D" w:rsidRPr="00C329B0" w14:paraId="0D6373DD"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9F66D2D" w14:textId="77777777" w:rsidR="004E5D2D" w:rsidRDefault="004E5D2D" w:rsidP="00883551">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DC72F03" w14:textId="527692A4" w:rsidR="004E5D2D" w:rsidRDefault="004E5D2D" w:rsidP="00883551">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4E5D2D" w:rsidRPr="00C329B0" w14:paraId="50CBCB13"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B609CCF"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46C7B88" w14:textId="5CA0CE49" w:rsidR="004E5D2D" w:rsidRDefault="004E5D2D" w:rsidP="00883551">
            <w:pPr>
              <w:spacing w:line="276" w:lineRule="auto"/>
              <w:jc w:val="both"/>
              <w:rPr>
                <w:rFonts w:ascii="Calibri" w:hAnsi="Calibri" w:cs="Calibri"/>
                <w:i/>
                <w:color w:val="000000"/>
              </w:rPr>
            </w:pPr>
            <w:r>
              <w:rPr>
                <w:rFonts w:ascii="Calibri" w:hAnsi="Calibri" w:cs="Calibri"/>
                <w:color w:val="000000"/>
              </w:rPr>
              <w:t xml:space="preserve">Registrar </w:t>
            </w:r>
            <w:r w:rsidR="006A4FA4">
              <w:rPr>
                <w:rFonts w:ascii="Calibri" w:hAnsi="Calibri" w:cs="Calibri"/>
                <w:color w:val="000000"/>
              </w:rPr>
              <w:t>Técnico</w:t>
            </w:r>
          </w:p>
        </w:tc>
      </w:tr>
      <w:tr w:rsidR="004E5D2D" w:rsidRPr="00C329B0" w14:paraId="6314B27A"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3A7A5C"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F74E8D3"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Desarrolladores</w:t>
            </w:r>
          </w:p>
        </w:tc>
      </w:tr>
      <w:tr w:rsidR="004E5D2D" w:rsidRPr="00C329B0" w14:paraId="6064AD7A"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29ECC09" w14:textId="77777777" w:rsidR="00D22CBD" w:rsidRDefault="00D22CBD" w:rsidP="00883551">
            <w:pPr>
              <w:spacing w:line="276" w:lineRule="auto"/>
              <w:jc w:val="both"/>
              <w:rPr>
                <w:rFonts w:ascii="Calibri" w:hAnsi="Calibri" w:cs="Calibri"/>
                <w:b/>
                <w:bCs/>
                <w:color w:val="374151"/>
              </w:rPr>
            </w:pPr>
          </w:p>
          <w:p w14:paraId="45E2B205" w14:textId="51065D32" w:rsidR="004E5D2D" w:rsidRDefault="004E5D2D" w:rsidP="00883551">
            <w:pPr>
              <w:spacing w:line="276" w:lineRule="auto"/>
              <w:jc w:val="both"/>
              <w:rPr>
                <w:rFonts w:ascii="Calibri" w:hAnsi="Calibri" w:cs="Calibri"/>
                <w:b/>
                <w:bCs/>
                <w:color w:val="374151"/>
              </w:rPr>
            </w:pPr>
            <w:r>
              <w:rPr>
                <w:rFonts w:ascii="Calibri" w:hAnsi="Calibri" w:cs="Calibri"/>
                <w:b/>
                <w:bCs/>
                <w:color w:val="374151"/>
              </w:rPr>
              <w:t>Descripción de la prueba</w:t>
            </w:r>
          </w:p>
          <w:p w14:paraId="29CCF92D" w14:textId="77777777" w:rsidR="00D22CBD" w:rsidRPr="00D22CBD" w:rsidRDefault="00D22CBD" w:rsidP="00883551">
            <w:pPr>
              <w:spacing w:line="276" w:lineRule="auto"/>
              <w:jc w:val="both"/>
              <w:rPr>
                <w:rFonts w:ascii="Calibri" w:hAnsi="Calibri" w:cs="Calibri"/>
                <w:b/>
                <w:bCs/>
                <w:color w:val="374151"/>
              </w:rPr>
            </w:pPr>
          </w:p>
          <w:p w14:paraId="24D4418F" w14:textId="77777777" w:rsidR="004E5D2D" w:rsidRDefault="004E5D2D" w:rsidP="00883551">
            <w:pPr>
              <w:spacing w:line="276" w:lineRule="auto"/>
              <w:jc w:val="both"/>
              <w:rPr>
                <w:rFonts w:ascii="Calibri" w:hAnsi="Calibri" w:cs="Calibri"/>
                <w:b/>
                <w:bCs/>
                <w:i/>
                <w:color w:val="374151"/>
              </w:rPr>
            </w:pPr>
          </w:p>
          <w:p w14:paraId="7DE3D952"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5BE9A94" w14:textId="758FEC87" w:rsidR="006A4FA4" w:rsidRDefault="006A4FA4" w:rsidP="006A4FA4">
            <w:pPr>
              <w:spacing w:line="276" w:lineRule="auto"/>
              <w:jc w:val="both"/>
              <w:rPr>
                <w:rFonts w:ascii="Calibri" w:hAnsi="Calibri" w:cs="Calibri"/>
                <w:i/>
                <w:color w:val="000000"/>
              </w:rPr>
            </w:pPr>
            <w:r>
              <w:rPr>
                <w:rFonts w:ascii="Calibri" w:hAnsi="Calibri" w:cs="Calibri"/>
                <w:color w:val="000000"/>
              </w:rPr>
              <w:t xml:space="preserve">Se realiza el registro de un </w:t>
            </w:r>
            <w:r w:rsidR="003E0676">
              <w:rPr>
                <w:rFonts w:ascii="Calibri" w:hAnsi="Calibri" w:cs="Calibri"/>
                <w:color w:val="000000"/>
              </w:rPr>
              <w:t>técnico</w:t>
            </w:r>
            <w:r>
              <w:rPr>
                <w:rFonts w:ascii="Calibri" w:hAnsi="Calibri" w:cs="Calibri"/>
                <w:color w:val="000000"/>
              </w:rPr>
              <w:t xml:space="preserve"> en el sistema con los siguientes parámetros:</w:t>
            </w:r>
          </w:p>
          <w:p w14:paraId="7C3CC813" w14:textId="446E0C25"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Cedula: 1305048884</w:t>
            </w:r>
          </w:p>
          <w:p w14:paraId="42D47677" w14:textId="37007E6C"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Nombre del Técnico: Luis </w:t>
            </w:r>
          </w:p>
          <w:p w14:paraId="6BD18CEB" w14:textId="314625EA"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Apellido del Técnico: Diaz </w:t>
            </w:r>
          </w:p>
          <w:p w14:paraId="6117FD78" w14:textId="040E1FDB" w:rsidR="006A4FA4" w:rsidRDefault="006A4FA4" w:rsidP="006A4FA4">
            <w:pPr>
              <w:numPr>
                <w:ilvl w:val="0"/>
                <w:numId w:val="17"/>
              </w:numPr>
              <w:spacing w:line="276" w:lineRule="auto"/>
              <w:jc w:val="both"/>
              <w:rPr>
                <w:rFonts w:ascii="Calibri" w:hAnsi="Calibri" w:cs="Calibri"/>
                <w:i/>
                <w:color w:val="000000"/>
              </w:rPr>
            </w:pPr>
            <w:r>
              <w:rPr>
                <w:rFonts w:ascii="Calibri" w:hAnsi="Calibri" w:cs="Calibri"/>
                <w:color w:val="000000"/>
              </w:rPr>
              <w:t xml:space="preserve">N°. Teléfono del Técnico: 0959112368 </w:t>
            </w:r>
          </w:p>
          <w:p w14:paraId="28625BB3" w14:textId="1F4E4244" w:rsidR="004E5D2D" w:rsidRDefault="003E0676" w:rsidP="006A4FA4">
            <w:pPr>
              <w:numPr>
                <w:ilvl w:val="0"/>
                <w:numId w:val="17"/>
              </w:numPr>
              <w:spacing w:line="276" w:lineRule="auto"/>
              <w:jc w:val="both"/>
              <w:rPr>
                <w:rFonts w:ascii="Calibri" w:hAnsi="Calibri" w:cs="Calibri"/>
                <w:i/>
              </w:rPr>
            </w:pPr>
            <w:r>
              <w:rPr>
                <w:rFonts w:ascii="Calibri" w:hAnsi="Calibri" w:cs="Calibri"/>
                <w:color w:val="000000"/>
              </w:rPr>
              <w:t>Especialidad</w:t>
            </w:r>
            <w:r w:rsidR="006A4FA4">
              <w:rPr>
                <w:rFonts w:ascii="Calibri" w:hAnsi="Calibri" w:cs="Calibri"/>
                <w:color w:val="000000"/>
              </w:rPr>
              <w:t>:</w:t>
            </w:r>
            <w:r>
              <w:rPr>
                <w:rFonts w:ascii="Calibri" w:hAnsi="Calibri" w:cs="Calibri"/>
                <w:color w:val="000000"/>
              </w:rPr>
              <w:t xml:space="preserve"> En teléfono Android</w:t>
            </w:r>
          </w:p>
        </w:tc>
      </w:tr>
      <w:tr w:rsidR="004E5D2D" w:rsidRPr="00C329B0" w14:paraId="56C6BB7E"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F71892C" w14:textId="70B95822" w:rsidR="004E5D2D" w:rsidRDefault="004E5D2D" w:rsidP="00883551">
            <w:pPr>
              <w:spacing w:line="276" w:lineRule="auto"/>
              <w:jc w:val="both"/>
              <w:rPr>
                <w:rFonts w:ascii="Calibri" w:hAnsi="Calibri" w:cs="Calibri"/>
                <w:b/>
                <w:bCs/>
                <w:color w:val="374151"/>
              </w:rPr>
            </w:pPr>
            <w:r>
              <w:rPr>
                <w:rFonts w:ascii="Calibri" w:hAnsi="Calibri" w:cs="Calibri"/>
                <w:b/>
                <w:bCs/>
                <w:color w:val="374151"/>
              </w:rPr>
              <w:t>Requisito previo</w:t>
            </w:r>
          </w:p>
          <w:p w14:paraId="31A83002"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C467A18" w14:textId="52459FC7" w:rsidR="004E5D2D" w:rsidRDefault="004E5D2D" w:rsidP="00883551">
            <w:pPr>
              <w:spacing w:line="276" w:lineRule="auto"/>
              <w:jc w:val="both"/>
              <w:rPr>
                <w:rFonts w:ascii="Calibri" w:hAnsi="Calibri" w:cs="Calibri"/>
                <w:iCs/>
              </w:rPr>
            </w:pPr>
            <w:r>
              <w:rPr>
                <w:rFonts w:ascii="Calibri" w:hAnsi="Calibri" w:cs="Calibri"/>
                <w:iCs/>
              </w:rPr>
              <w:t xml:space="preserve">Entrar al </w:t>
            </w:r>
            <w:r w:rsidR="003E0676">
              <w:rPr>
                <w:rFonts w:ascii="Calibri" w:hAnsi="Calibri" w:cs="Calibri"/>
                <w:iCs/>
              </w:rPr>
              <w:t>módulo</w:t>
            </w:r>
            <w:r>
              <w:rPr>
                <w:rFonts w:ascii="Calibri" w:hAnsi="Calibri" w:cs="Calibri"/>
                <w:iCs/>
              </w:rPr>
              <w:t xml:space="preserve"> y llenar</w:t>
            </w:r>
            <w:r w:rsidR="003E135C">
              <w:rPr>
                <w:rFonts w:ascii="Calibri" w:hAnsi="Calibri" w:cs="Calibri"/>
                <w:iCs/>
              </w:rPr>
              <w:t xml:space="preserve"> todos</w:t>
            </w:r>
            <w:r>
              <w:rPr>
                <w:rFonts w:ascii="Calibri" w:hAnsi="Calibri" w:cs="Calibri"/>
                <w:iCs/>
              </w:rPr>
              <w:t xml:space="preserve"> los campos correspondientes</w:t>
            </w:r>
            <w:r w:rsidR="003E135C">
              <w:rPr>
                <w:rFonts w:ascii="Calibri" w:hAnsi="Calibri" w:cs="Calibri"/>
                <w:iCs/>
              </w:rPr>
              <w:t>.</w:t>
            </w:r>
          </w:p>
        </w:tc>
      </w:tr>
      <w:tr w:rsidR="004E5D2D" w:rsidRPr="00C329B0" w14:paraId="7869E1DB"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113A346"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6B6762" w14:textId="05E1C221" w:rsidR="004E5D2D" w:rsidRDefault="004E5D2D" w:rsidP="00883551">
            <w:pPr>
              <w:spacing w:line="276" w:lineRule="auto"/>
              <w:jc w:val="both"/>
              <w:rPr>
                <w:rFonts w:ascii="Calibri" w:hAnsi="Calibri" w:cs="Calibri"/>
                <w:iCs/>
              </w:rPr>
            </w:pPr>
            <w:r>
              <w:rPr>
                <w:rFonts w:ascii="Calibri" w:hAnsi="Calibri" w:cs="Calibri"/>
                <w:iCs/>
              </w:rPr>
              <w:t xml:space="preserve">Se espera que </w:t>
            </w:r>
            <w:r w:rsidR="00D22CBD">
              <w:rPr>
                <w:rFonts w:ascii="Calibri" w:hAnsi="Calibri" w:cs="Calibri"/>
                <w:iCs/>
              </w:rPr>
              <w:t>la categoría</w:t>
            </w:r>
            <w:r>
              <w:rPr>
                <w:rFonts w:ascii="Calibri" w:hAnsi="Calibri" w:cs="Calibri"/>
                <w:iCs/>
              </w:rPr>
              <w:t xml:space="preserve"> se registre correctamente y se obtenga una tabla de datos con al menos una fila.</w:t>
            </w:r>
          </w:p>
        </w:tc>
      </w:tr>
      <w:tr w:rsidR="004E5D2D" w:rsidRPr="00C329B0" w14:paraId="604C0D39"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10A84CC" w14:textId="77777777" w:rsidR="004E5D2D" w:rsidRDefault="004E5D2D" w:rsidP="00883551">
            <w:pPr>
              <w:spacing w:line="276" w:lineRule="auto"/>
              <w:jc w:val="both"/>
              <w:rPr>
                <w:rFonts w:ascii="Calibri" w:hAnsi="Calibri" w:cs="Calibri"/>
                <w:b/>
                <w:bCs/>
                <w:color w:val="374151"/>
              </w:rPr>
            </w:pPr>
            <w:r>
              <w:rPr>
                <w:rFonts w:ascii="Calibri" w:hAnsi="Calibri" w:cs="Calibri"/>
                <w:b/>
                <w:bCs/>
                <w:color w:val="374151"/>
              </w:rPr>
              <w:t>Resultado obtenido</w:t>
            </w:r>
          </w:p>
          <w:p w14:paraId="5B9551DC" w14:textId="77777777" w:rsidR="004E5D2D" w:rsidRDefault="004E5D2D" w:rsidP="00883551">
            <w:pPr>
              <w:spacing w:line="276" w:lineRule="auto"/>
              <w:jc w:val="both"/>
              <w:rPr>
                <w:rFonts w:ascii="Calibri" w:hAnsi="Calibri" w:cs="Calibri"/>
                <w:b/>
                <w:bCs/>
                <w:color w:val="374151"/>
              </w:rPr>
            </w:pPr>
          </w:p>
          <w:p w14:paraId="0A725744" w14:textId="77777777" w:rsidR="004E5D2D" w:rsidRDefault="004E5D2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8A8638" w14:textId="52508CB7" w:rsidR="004E5D2D" w:rsidRDefault="004E5D2D" w:rsidP="00883551">
            <w:pPr>
              <w:spacing w:line="276" w:lineRule="auto"/>
              <w:jc w:val="both"/>
              <w:rPr>
                <w:rFonts w:ascii="Calibri" w:hAnsi="Calibri" w:cs="Calibri"/>
                <w:i/>
                <w:color w:val="000000"/>
              </w:rPr>
            </w:pPr>
            <w:r>
              <w:rPr>
                <w:rFonts w:ascii="Calibri" w:hAnsi="Calibri" w:cs="Calibri"/>
                <w:color w:val="000000"/>
              </w:rPr>
              <w:t xml:space="preserve">Se ha registrado correctamente </w:t>
            </w:r>
            <w:r w:rsidR="00D22CBD">
              <w:rPr>
                <w:rFonts w:ascii="Calibri" w:hAnsi="Calibri" w:cs="Calibri"/>
                <w:color w:val="000000"/>
              </w:rPr>
              <w:t xml:space="preserve">la categoría </w:t>
            </w:r>
            <w:r>
              <w:rPr>
                <w:rFonts w:ascii="Calibri" w:hAnsi="Calibri" w:cs="Calibri"/>
                <w:color w:val="000000"/>
              </w:rPr>
              <w:t>con los parámetros mencionados además se le ha asignado un ID a dich</w:t>
            </w:r>
            <w:r w:rsidR="00D22CBD">
              <w:rPr>
                <w:rFonts w:ascii="Calibri" w:hAnsi="Calibri" w:cs="Calibri"/>
                <w:color w:val="000000"/>
              </w:rPr>
              <w:t>a categoría</w:t>
            </w:r>
            <w:r>
              <w:rPr>
                <w:rFonts w:ascii="Calibri" w:hAnsi="Calibri" w:cs="Calibri"/>
                <w:color w:val="000000"/>
              </w:rPr>
              <w:t>. Finalmente se obtuvo una tabla de datos con al menos una fila.</w:t>
            </w:r>
          </w:p>
        </w:tc>
      </w:tr>
      <w:tr w:rsidR="004E5D2D" w:rsidRPr="00C329B0" w14:paraId="1560B9F1"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0A43FB6"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82D1A90"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Exitoso</w:t>
            </w:r>
          </w:p>
        </w:tc>
      </w:tr>
      <w:tr w:rsidR="004E5D2D" w:rsidRPr="00C329B0" w14:paraId="724D4CF3"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ACA0BCC" w14:textId="77777777" w:rsidR="004E5D2D" w:rsidRDefault="004E5D2D" w:rsidP="00883551">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336241" w14:textId="77777777" w:rsidR="004E5D2D" w:rsidRDefault="004E5D2D" w:rsidP="00883551">
            <w:pPr>
              <w:spacing w:line="276" w:lineRule="auto"/>
              <w:jc w:val="both"/>
              <w:rPr>
                <w:rFonts w:ascii="Calibri" w:hAnsi="Calibri" w:cs="Calibri"/>
                <w:i/>
                <w:color w:val="000000"/>
              </w:rPr>
            </w:pPr>
            <w:r>
              <w:rPr>
                <w:rFonts w:ascii="Calibri" w:hAnsi="Calibri" w:cs="Calibri"/>
                <w:color w:val="000000"/>
              </w:rPr>
              <w:t>-</w:t>
            </w:r>
          </w:p>
        </w:tc>
      </w:tr>
    </w:tbl>
    <w:p w14:paraId="68F5CCA5" w14:textId="62FD3EDF" w:rsidR="00E40875" w:rsidRDefault="00E40875" w:rsidP="00E40875"/>
    <w:p w14:paraId="5027BFE3" w14:textId="77777777" w:rsidR="003E0676" w:rsidRDefault="003E0676" w:rsidP="00E40875"/>
    <w:p w14:paraId="366B149B" w14:textId="77777777" w:rsidR="003E0676" w:rsidRDefault="003E0676" w:rsidP="00E40875"/>
    <w:p w14:paraId="05922044" w14:textId="77777777" w:rsidR="003E0676" w:rsidRDefault="003E0676" w:rsidP="00E40875"/>
    <w:p w14:paraId="79610CD6" w14:textId="77777777" w:rsidR="003E0676" w:rsidRDefault="003E0676" w:rsidP="00E40875"/>
    <w:p w14:paraId="124FCCCD" w14:textId="77777777" w:rsidR="003E0676" w:rsidRDefault="003E0676" w:rsidP="00E40875"/>
    <w:p w14:paraId="689DF826" w14:textId="77777777" w:rsidR="003E0676" w:rsidRDefault="003E0676" w:rsidP="00E40875"/>
    <w:p w14:paraId="7F391060" w14:textId="77777777" w:rsidR="003E0676" w:rsidRDefault="003E0676" w:rsidP="00E40875"/>
    <w:p w14:paraId="7869828F" w14:textId="77777777" w:rsidR="003E0676" w:rsidRDefault="003E0676" w:rsidP="00E40875"/>
    <w:p w14:paraId="01074E81" w14:textId="77777777" w:rsidR="003E0676" w:rsidRDefault="003E0676" w:rsidP="00E40875"/>
    <w:p w14:paraId="19175C9E" w14:textId="77777777" w:rsidR="003E0676" w:rsidRDefault="003E0676" w:rsidP="00E40875"/>
    <w:p w14:paraId="766E89FA" w14:textId="77777777" w:rsidR="003E0676" w:rsidRDefault="003E0676" w:rsidP="00E40875"/>
    <w:p w14:paraId="49885D84" w14:textId="77777777" w:rsidR="003E0676" w:rsidRDefault="003E0676" w:rsidP="00E40875"/>
    <w:p w14:paraId="181071A8" w14:textId="77777777" w:rsidR="003E0676" w:rsidRDefault="003E0676" w:rsidP="00E40875"/>
    <w:p w14:paraId="6F3EBCF9" w14:textId="77777777" w:rsidR="003E0676" w:rsidRDefault="003E0676" w:rsidP="00E40875"/>
    <w:p w14:paraId="5EEB0D47" w14:textId="77777777" w:rsidR="003E0676" w:rsidRDefault="003E0676" w:rsidP="00E40875"/>
    <w:p w14:paraId="35302AAF" w14:textId="4FD0EFB4" w:rsidR="003E0676" w:rsidRDefault="003E0676" w:rsidP="00E40875">
      <w:pPr>
        <w:rPr>
          <w:noProof/>
        </w:rPr>
      </w:pPr>
    </w:p>
    <w:p w14:paraId="1E721634" w14:textId="77777777" w:rsidR="00090277" w:rsidRDefault="00090277" w:rsidP="00E40875">
      <w:pPr>
        <w:rPr>
          <w:noProof/>
        </w:rPr>
      </w:pPr>
    </w:p>
    <w:p w14:paraId="0F5FBFB6" w14:textId="77777777" w:rsidR="00090277" w:rsidRDefault="00090277" w:rsidP="00E40875">
      <w:pPr>
        <w:rPr>
          <w:noProof/>
        </w:rPr>
      </w:pPr>
    </w:p>
    <w:p w14:paraId="2D0DEB07" w14:textId="77777777" w:rsidR="00090277" w:rsidRDefault="00090277" w:rsidP="00E40875">
      <w:pPr>
        <w:rPr>
          <w:noProof/>
        </w:rPr>
      </w:pPr>
    </w:p>
    <w:p w14:paraId="2241CAB4" w14:textId="77777777" w:rsidR="00090277" w:rsidRDefault="00090277" w:rsidP="00E40875">
      <w:pPr>
        <w:rPr>
          <w:noProof/>
        </w:rPr>
      </w:pPr>
    </w:p>
    <w:p w14:paraId="0A7EA599" w14:textId="77777777" w:rsidR="00090277" w:rsidRDefault="00090277" w:rsidP="00E40875">
      <w:pPr>
        <w:rPr>
          <w:noProof/>
        </w:rPr>
      </w:pPr>
    </w:p>
    <w:p w14:paraId="1B77407C" w14:textId="77777777" w:rsidR="00090277" w:rsidRDefault="00090277" w:rsidP="00E40875">
      <w:pPr>
        <w:rPr>
          <w:noProof/>
        </w:rPr>
      </w:pPr>
    </w:p>
    <w:p w14:paraId="744057A9" w14:textId="77777777" w:rsidR="00090277" w:rsidRDefault="00090277" w:rsidP="00E40875">
      <w:pPr>
        <w:rPr>
          <w:noProof/>
        </w:rPr>
      </w:pPr>
    </w:p>
    <w:p w14:paraId="568907B1" w14:textId="77777777" w:rsidR="00090277" w:rsidRDefault="00090277" w:rsidP="00E40875">
      <w:pPr>
        <w:rPr>
          <w:noProof/>
        </w:rPr>
      </w:pPr>
    </w:p>
    <w:p w14:paraId="27D159B0" w14:textId="77777777" w:rsidR="00090277" w:rsidRDefault="00090277" w:rsidP="00E40875">
      <w:pPr>
        <w:rPr>
          <w:noProof/>
        </w:rPr>
      </w:pPr>
    </w:p>
    <w:p w14:paraId="77DE731E" w14:textId="61F8FB66" w:rsidR="00090277" w:rsidRDefault="00090277" w:rsidP="00E40875">
      <w:r>
        <w:rPr>
          <w:noProof/>
        </w:rPr>
        <w:drawing>
          <wp:inline distT="0" distB="0" distL="0" distR="0" wp14:anchorId="462E44ED" wp14:editId="598E1F55">
            <wp:extent cx="6120130" cy="2618740"/>
            <wp:effectExtent l="0" t="0" r="0" b="0"/>
            <wp:docPr id="12629569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956997" name="Imagen 1"/>
                    <pic:cNvPicPr/>
                  </pic:nvPicPr>
                  <pic:blipFill>
                    <a:blip r:embed="rId14"/>
                    <a:stretch>
                      <a:fillRect/>
                    </a:stretch>
                  </pic:blipFill>
                  <pic:spPr>
                    <a:xfrm>
                      <a:off x="0" y="0"/>
                      <a:ext cx="6120130" cy="2618740"/>
                    </a:xfrm>
                    <a:prstGeom prst="rect">
                      <a:avLst/>
                    </a:prstGeom>
                  </pic:spPr>
                </pic:pic>
              </a:graphicData>
            </a:graphic>
          </wp:inline>
        </w:drawing>
      </w:r>
    </w:p>
    <w:p w14:paraId="0F7760E8" w14:textId="77777777" w:rsidR="00090277" w:rsidRDefault="00090277" w:rsidP="00E40875"/>
    <w:p w14:paraId="6FDFE5CC" w14:textId="7FEE2731" w:rsidR="00090277" w:rsidRDefault="00090277" w:rsidP="00E40875">
      <w:r>
        <w:rPr>
          <w:noProof/>
        </w:rPr>
        <w:drawing>
          <wp:inline distT="0" distB="0" distL="0" distR="0" wp14:anchorId="6E626EB2" wp14:editId="298F3C40">
            <wp:extent cx="6120130" cy="1098550"/>
            <wp:effectExtent l="0" t="0" r="0" b="6350"/>
            <wp:docPr id="116744147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41474" name="Imagen 1" descr="Texto&#10;&#10;El contenido generado por IA puede ser incorrecto."/>
                    <pic:cNvPicPr/>
                  </pic:nvPicPr>
                  <pic:blipFill>
                    <a:blip r:embed="rId15"/>
                    <a:stretch>
                      <a:fillRect/>
                    </a:stretch>
                  </pic:blipFill>
                  <pic:spPr>
                    <a:xfrm>
                      <a:off x="0" y="0"/>
                      <a:ext cx="6120130" cy="1098550"/>
                    </a:xfrm>
                    <a:prstGeom prst="rect">
                      <a:avLst/>
                    </a:prstGeom>
                  </pic:spPr>
                </pic:pic>
              </a:graphicData>
            </a:graphic>
          </wp:inline>
        </w:drawing>
      </w:r>
    </w:p>
    <w:p w14:paraId="43A1A06C" w14:textId="77777777" w:rsidR="00090277" w:rsidRDefault="00090277" w:rsidP="00E40875"/>
    <w:p w14:paraId="1E9A9179" w14:textId="77777777" w:rsidR="003E0676" w:rsidRDefault="003E0676" w:rsidP="00E40875"/>
    <w:p w14:paraId="30668C03" w14:textId="77777777" w:rsidR="00E40875" w:rsidRDefault="00E40875" w:rsidP="00E40875"/>
    <w:p w14:paraId="176F4252" w14:textId="77777777" w:rsidR="00E40875" w:rsidRDefault="00E40875" w:rsidP="00E40875"/>
    <w:p w14:paraId="1FC9555C" w14:textId="77777777" w:rsidR="00E40875" w:rsidRDefault="00E40875" w:rsidP="00E40875"/>
    <w:p w14:paraId="39F8BA4E" w14:textId="77777777" w:rsidR="00E40875" w:rsidRDefault="00E40875" w:rsidP="00E40875"/>
    <w:p w14:paraId="0BD58F54" w14:textId="77777777" w:rsidR="00E40875" w:rsidRDefault="00E40875" w:rsidP="00E40875"/>
    <w:p w14:paraId="39F18128" w14:textId="77777777" w:rsidR="00E40875" w:rsidRDefault="00E40875" w:rsidP="00E40875"/>
    <w:p w14:paraId="293F093E" w14:textId="77777777" w:rsidR="00E40875" w:rsidRDefault="00E40875" w:rsidP="00E40875"/>
    <w:p w14:paraId="2BF5ADA3" w14:textId="77777777" w:rsidR="00E40875" w:rsidRDefault="00E40875" w:rsidP="00E40875"/>
    <w:p w14:paraId="219380F3" w14:textId="77777777" w:rsidR="00E40875" w:rsidRDefault="00E40875" w:rsidP="00E40875"/>
    <w:p w14:paraId="0A311A53" w14:textId="77777777" w:rsidR="00E40875" w:rsidRDefault="00E40875" w:rsidP="00E40875"/>
    <w:p w14:paraId="25C41107" w14:textId="77777777" w:rsidR="00E40875" w:rsidRDefault="00E40875" w:rsidP="00E40875"/>
    <w:p w14:paraId="3F4CBBC9" w14:textId="77777777" w:rsidR="00E40875" w:rsidRDefault="00E40875" w:rsidP="00E40875"/>
    <w:p w14:paraId="64442639" w14:textId="77777777" w:rsidR="00E40875" w:rsidRDefault="00E40875" w:rsidP="00E40875"/>
    <w:p w14:paraId="2769770E" w14:textId="77777777" w:rsidR="00E40875" w:rsidRDefault="00E40875" w:rsidP="00E40875"/>
    <w:p w14:paraId="13FABE01" w14:textId="77777777" w:rsidR="00E40875" w:rsidRDefault="00E40875" w:rsidP="00E40875"/>
    <w:p w14:paraId="0D08D8BF" w14:textId="77777777" w:rsidR="00E40875" w:rsidRDefault="00E40875" w:rsidP="00E40875"/>
    <w:p w14:paraId="5D0A5243" w14:textId="77777777" w:rsidR="00E40875" w:rsidRDefault="00E40875" w:rsidP="00E40875"/>
    <w:p w14:paraId="3830F101" w14:textId="77777777" w:rsidR="00E40875" w:rsidRDefault="00E40875" w:rsidP="00E40875"/>
    <w:p w14:paraId="6456E169" w14:textId="77777777" w:rsidR="00E40875" w:rsidRDefault="00E40875" w:rsidP="00E40875"/>
    <w:p w14:paraId="316856FD" w14:textId="77777777" w:rsidR="00E40875" w:rsidRDefault="00E40875" w:rsidP="00E40875"/>
    <w:p w14:paraId="029A40CA" w14:textId="77777777" w:rsidR="00E40875" w:rsidRDefault="00E40875" w:rsidP="00E40875"/>
    <w:p w14:paraId="090CE5F1" w14:textId="77777777" w:rsidR="00E40875" w:rsidRDefault="00E40875" w:rsidP="00E40875"/>
    <w:p w14:paraId="70B9DF97" w14:textId="77777777" w:rsidR="00E40875" w:rsidRDefault="00E40875" w:rsidP="00E40875"/>
    <w:p w14:paraId="0AC90E0E" w14:textId="77777777" w:rsidR="00E40875" w:rsidRDefault="00E40875" w:rsidP="00E40875"/>
    <w:p w14:paraId="056EF896" w14:textId="77777777" w:rsidR="00E40875" w:rsidRDefault="00E40875" w:rsidP="00E40875"/>
    <w:p w14:paraId="0148CCF9" w14:textId="77777777" w:rsidR="00E40875" w:rsidRDefault="00E40875" w:rsidP="00E40875"/>
    <w:tbl>
      <w:tblPr>
        <w:tblW w:w="8928" w:type="dxa"/>
        <w:tblInd w:w="712" w:type="dxa"/>
        <w:tblCellMar>
          <w:left w:w="0" w:type="dxa"/>
          <w:right w:w="0" w:type="dxa"/>
        </w:tblCellMar>
        <w:tblLook w:val="04A0" w:firstRow="1" w:lastRow="0" w:firstColumn="1" w:lastColumn="0" w:noHBand="0" w:noVBand="1"/>
      </w:tblPr>
      <w:tblGrid>
        <w:gridCol w:w="1972"/>
        <w:gridCol w:w="6956"/>
      </w:tblGrid>
      <w:tr w:rsidR="0061245D" w14:paraId="4F4C99FF"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991ED1"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2401403" w14:textId="2206E1B4" w:rsidR="0061245D" w:rsidRDefault="0061245D" w:rsidP="00883551">
            <w:pPr>
              <w:spacing w:line="276" w:lineRule="auto"/>
              <w:jc w:val="both"/>
              <w:rPr>
                <w:rFonts w:ascii="Calibri" w:hAnsi="Calibri" w:cs="Calibri"/>
                <w:i/>
                <w:color w:val="000000"/>
              </w:rPr>
            </w:pPr>
            <w:r>
              <w:rPr>
                <w:rFonts w:ascii="Calibri" w:hAnsi="Calibri" w:cs="Calibri"/>
                <w:b/>
                <w:bCs/>
                <w:color w:val="000000"/>
              </w:rPr>
              <w:t>CP-005</w:t>
            </w:r>
          </w:p>
        </w:tc>
      </w:tr>
      <w:tr w:rsidR="0061245D" w14:paraId="5F21E8C8"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8BC9C7C"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6CC1A84" w14:textId="32A2CC09" w:rsidR="0061245D" w:rsidRDefault="0061245D" w:rsidP="00883551">
            <w:pPr>
              <w:spacing w:line="276" w:lineRule="auto"/>
              <w:jc w:val="both"/>
              <w:rPr>
                <w:rFonts w:ascii="Calibri" w:hAnsi="Calibri" w:cs="Calibri"/>
                <w:i/>
                <w:color w:val="000000"/>
              </w:rPr>
            </w:pPr>
            <w:r>
              <w:rPr>
                <w:rFonts w:ascii="Calibri" w:hAnsi="Calibri" w:cs="Calibri"/>
                <w:color w:val="000000"/>
              </w:rPr>
              <w:t xml:space="preserve">Actualizar </w:t>
            </w:r>
            <w:r w:rsidR="00090277">
              <w:rPr>
                <w:rFonts w:ascii="Calibri" w:hAnsi="Calibri" w:cs="Calibri"/>
                <w:color w:val="000000"/>
              </w:rPr>
              <w:t>Técnico</w:t>
            </w:r>
          </w:p>
        </w:tc>
      </w:tr>
      <w:tr w:rsidR="0061245D" w14:paraId="4083622D" w14:textId="77777777" w:rsidTr="00821477">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EC2EA7"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9C68906"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Desarrolladores</w:t>
            </w:r>
          </w:p>
        </w:tc>
      </w:tr>
      <w:tr w:rsidR="0061245D" w14:paraId="5568EF9D" w14:textId="77777777" w:rsidTr="00821477">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33F61DF" w14:textId="77777777" w:rsidR="00D22CBD" w:rsidRDefault="00D22CBD" w:rsidP="00883551">
            <w:pPr>
              <w:spacing w:line="276" w:lineRule="auto"/>
              <w:jc w:val="both"/>
              <w:rPr>
                <w:rFonts w:ascii="Calibri" w:hAnsi="Calibri" w:cs="Calibri"/>
                <w:b/>
                <w:bCs/>
                <w:color w:val="374151"/>
              </w:rPr>
            </w:pPr>
          </w:p>
          <w:p w14:paraId="0B5A3EA1" w14:textId="377FF74F" w:rsidR="0061245D" w:rsidRDefault="0061245D" w:rsidP="00883551">
            <w:pPr>
              <w:spacing w:line="276" w:lineRule="auto"/>
              <w:jc w:val="both"/>
              <w:rPr>
                <w:rFonts w:ascii="Calibri" w:hAnsi="Calibri" w:cs="Calibri"/>
                <w:b/>
                <w:bCs/>
                <w:color w:val="374151"/>
              </w:rPr>
            </w:pPr>
            <w:r>
              <w:rPr>
                <w:rFonts w:ascii="Calibri" w:hAnsi="Calibri" w:cs="Calibri"/>
                <w:b/>
                <w:bCs/>
                <w:color w:val="374151"/>
              </w:rPr>
              <w:t>Descripción de la prueba</w:t>
            </w:r>
          </w:p>
          <w:p w14:paraId="5BA70DE9" w14:textId="77777777" w:rsidR="0061245D" w:rsidRDefault="0061245D" w:rsidP="00883551">
            <w:pPr>
              <w:spacing w:line="276" w:lineRule="auto"/>
              <w:jc w:val="both"/>
              <w:rPr>
                <w:rFonts w:ascii="Calibri" w:hAnsi="Calibri" w:cs="Calibri"/>
                <w:b/>
                <w:bCs/>
                <w:i/>
                <w:color w:val="374151"/>
              </w:rPr>
            </w:pPr>
          </w:p>
          <w:p w14:paraId="32CD8893" w14:textId="77777777" w:rsidR="0061245D" w:rsidRDefault="0061245D" w:rsidP="00883551">
            <w:pPr>
              <w:spacing w:line="276" w:lineRule="auto"/>
              <w:jc w:val="both"/>
              <w:rPr>
                <w:rFonts w:ascii="Calibri" w:hAnsi="Calibri" w:cs="Calibri"/>
                <w:b/>
                <w:bCs/>
                <w:i/>
                <w:color w:val="374151"/>
              </w:rPr>
            </w:pPr>
          </w:p>
          <w:p w14:paraId="11FD3C95"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8AA876" w14:textId="77777777" w:rsidR="00090277" w:rsidRDefault="00090277" w:rsidP="00090277">
            <w:pPr>
              <w:spacing w:line="276" w:lineRule="auto"/>
              <w:jc w:val="both"/>
              <w:rPr>
                <w:rFonts w:ascii="Calibri" w:hAnsi="Calibri" w:cs="Calibri"/>
                <w:i/>
                <w:color w:val="000000"/>
              </w:rPr>
            </w:pPr>
            <w:r>
              <w:rPr>
                <w:rFonts w:ascii="Calibri" w:hAnsi="Calibri" w:cs="Calibri"/>
                <w:color w:val="000000"/>
              </w:rPr>
              <w:t>Se realiza el registro de un técnico en el sistema con los siguientes parámetros:</w:t>
            </w:r>
          </w:p>
          <w:p w14:paraId="276D65B3" w14:textId="35658F58"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Cedula: 0980616659</w:t>
            </w:r>
          </w:p>
          <w:p w14:paraId="2AE34BA9" w14:textId="165AB179"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 xml:space="preserve">Nombre del Técnico: Doug </w:t>
            </w:r>
          </w:p>
          <w:p w14:paraId="6CDA5EBE" w14:textId="5864AA3A"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Apellido del Técnico: Alvarez</w:t>
            </w:r>
          </w:p>
          <w:p w14:paraId="1071A2C0" w14:textId="32B0C44D" w:rsidR="00090277"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 xml:space="preserve">N°. Teléfono del Técnico: 0959358565 </w:t>
            </w:r>
          </w:p>
          <w:p w14:paraId="375866B5" w14:textId="69A9A77F" w:rsidR="0061245D" w:rsidRDefault="00090277" w:rsidP="00090277">
            <w:pPr>
              <w:numPr>
                <w:ilvl w:val="0"/>
                <w:numId w:val="18"/>
              </w:numPr>
              <w:spacing w:line="276" w:lineRule="auto"/>
              <w:jc w:val="both"/>
              <w:rPr>
                <w:rFonts w:ascii="Calibri" w:hAnsi="Calibri" w:cs="Calibri"/>
                <w:i/>
                <w:color w:val="000000"/>
              </w:rPr>
            </w:pPr>
            <w:r>
              <w:rPr>
                <w:rFonts w:ascii="Calibri" w:hAnsi="Calibri" w:cs="Calibri"/>
                <w:color w:val="000000"/>
              </w:rPr>
              <w:t>Especialidad: En teléfono Xiaomi</w:t>
            </w:r>
          </w:p>
        </w:tc>
      </w:tr>
      <w:tr w:rsidR="0061245D" w14:paraId="531473B6" w14:textId="77777777" w:rsidTr="00821477">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BD4D47" w14:textId="77777777" w:rsidR="0061245D" w:rsidRDefault="0061245D" w:rsidP="00883551">
            <w:pPr>
              <w:spacing w:line="276" w:lineRule="auto"/>
              <w:jc w:val="both"/>
              <w:rPr>
                <w:rFonts w:ascii="Calibri" w:hAnsi="Calibri" w:cs="Calibri"/>
                <w:b/>
                <w:bCs/>
                <w:color w:val="374151"/>
              </w:rPr>
            </w:pPr>
            <w:r>
              <w:rPr>
                <w:rFonts w:ascii="Calibri" w:hAnsi="Calibri" w:cs="Calibri"/>
                <w:b/>
                <w:bCs/>
                <w:color w:val="374151"/>
              </w:rPr>
              <w:t>Requisito previo</w:t>
            </w:r>
          </w:p>
          <w:p w14:paraId="27280512" w14:textId="77777777" w:rsidR="00D22CBD" w:rsidRDefault="00D22CBD" w:rsidP="00883551">
            <w:pPr>
              <w:spacing w:line="276" w:lineRule="auto"/>
              <w:jc w:val="both"/>
              <w:rPr>
                <w:rFonts w:ascii="Calibri" w:hAnsi="Calibri" w:cs="Calibri"/>
                <w:b/>
                <w:bCs/>
                <w:color w:val="374151"/>
              </w:rPr>
            </w:pPr>
          </w:p>
          <w:p w14:paraId="4144BF54" w14:textId="77777777" w:rsidR="00D22CBD" w:rsidRDefault="00D22CBD" w:rsidP="00883551">
            <w:pPr>
              <w:spacing w:line="276" w:lineRule="auto"/>
              <w:jc w:val="both"/>
              <w:rPr>
                <w:rFonts w:ascii="Calibri" w:hAnsi="Calibri" w:cs="Calibri"/>
                <w:b/>
                <w:bCs/>
                <w:color w:val="374151"/>
              </w:rPr>
            </w:pPr>
          </w:p>
          <w:p w14:paraId="39966B82" w14:textId="77777777" w:rsidR="00D22CBD" w:rsidRDefault="00D22CBD" w:rsidP="00883551">
            <w:pPr>
              <w:spacing w:line="276" w:lineRule="auto"/>
              <w:jc w:val="both"/>
              <w:rPr>
                <w:rFonts w:ascii="Calibri" w:hAnsi="Calibri" w:cs="Calibri"/>
                <w:b/>
                <w:bCs/>
                <w:color w:val="374151"/>
              </w:rPr>
            </w:pPr>
          </w:p>
          <w:p w14:paraId="3A4A5E35"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20CE0AF" w14:textId="21847849" w:rsidR="0061245D" w:rsidRDefault="0061245D" w:rsidP="00883551">
            <w:pPr>
              <w:spacing w:line="276" w:lineRule="auto"/>
              <w:jc w:val="both"/>
              <w:rPr>
                <w:rFonts w:ascii="Calibri" w:hAnsi="Calibri" w:cs="Calibri"/>
                <w:iCs/>
                <w:color w:val="000000"/>
              </w:rPr>
            </w:pPr>
            <w:r w:rsidRPr="000E4DDC">
              <w:rPr>
                <w:rFonts w:ascii="Calibri" w:hAnsi="Calibri" w:cs="Calibri"/>
                <w:iCs/>
                <w:color w:val="000000"/>
              </w:rPr>
              <w:t xml:space="preserve">Existe </w:t>
            </w:r>
            <w:r w:rsidR="00911718" w:rsidRPr="000E4DDC">
              <w:rPr>
                <w:rFonts w:ascii="Calibri" w:hAnsi="Calibri" w:cs="Calibri"/>
                <w:iCs/>
                <w:color w:val="000000"/>
              </w:rPr>
              <w:t>un</w:t>
            </w:r>
            <w:r w:rsidR="00911718">
              <w:rPr>
                <w:rFonts w:ascii="Calibri" w:hAnsi="Calibri" w:cs="Calibri"/>
                <w:iCs/>
                <w:color w:val="000000"/>
              </w:rPr>
              <w:t xml:space="preserve"> técnico</w:t>
            </w:r>
            <w:r w:rsidR="00D22CBD">
              <w:rPr>
                <w:rFonts w:ascii="Calibri" w:hAnsi="Calibri" w:cs="Calibri"/>
                <w:iCs/>
                <w:color w:val="000000"/>
              </w:rPr>
              <w:t xml:space="preserve"> </w:t>
            </w:r>
            <w:r w:rsidRPr="000E4DDC">
              <w:rPr>
                <w:rFonts w:ascii="Calibri" w:hAnsi="Calibri" w:cs="Calibri"/>
                <w:iCs/>
                <w:color w:val="000000"/>
              </w:rPr>
              <w:t xml:space="preserve">con el ID proporcionado en el sistema. El </w:t>
            </w:r>
            <w:r w:rsidR="00911718">
              <w:rPr>
                <w:rFonts w:ascii="Calibri" w:hAnsi="Calibri" w:cs="Calibri"/>
                <w:iCs/>
                <w:color w:val="000000"/>
              </w:rPr>
              <w:t>empleado</w:t>
            </w:r>
            <w:r w:rsidRPr="000E4DDC">
              <w:rPr>
                <w:rFonts w:ascii="Calibri" w:hAnsi="Calibri" w:cs="Calibri"/>
                <w:iCs/>
                <w:color w:val="000000"/>
              </w:rPr>
              <w:t xml:space="preserve"> debe seleccionar </w:t>
            </w:r>
            <w:r w:rsidR="00911718">
              <w:rPr>
                <w:rFonts w:ascii="Calibri" w:hAnsi="Calibri" w:cs="Calibri"/>
                <w:iCs/>
                <w:color w:val="000000"/>
              </w:rPr>
              <w:t xml:space="preserve">el técnico </w:t>
            </w:r>
            <w:r w:rsidRPr="000E4DDC">
              <w:rPr>
                <w:rFonts w:ascii="Calibri" w:hAnsi="Calibri" w:cs="Calibri"/>
                <w:iCs/>
                <w:color w:val="000000"/>
              </w:rPr>
              <w:t xml:space="preserve">correspondiente en la tabla haciendo clic en </w:t>
            </w:r>
            <w:r w:rsidR="00911718" w:rsidRPr="000E4DDC">
              <w:rPr>
                <w:rFonts w:ascii="Calibri" w:hAnsi="Calibri" w:cs="Calibri"/>
                <w:iCs/>
                <w:color w:val="000000"/>
              </w:rPr>
              <w:t>el botón asociado</w:t>
            </w:r>
            <w:r w:rsidRPr="000E4DDC">
              <w:rPr>
                <w:rFonts w:ascii="Calibri" w:hAnsi="Calibri" w:cs="Calibri"/>
                <w:iCs/>
                <w:color w:val="000000"/>
              </w:rPr>
              <w:t>, lo cual cargará la información de</w:t>
            </w:r>
            <w:r w:rsidR="00911718">
              <w:rPr>
                <w:rFonts w:ascii="Calibri" w:hAnsi="Calibri" w:cs="Calibri"/>
                <w:iCs/>
                <w:color w:val="000000"/>
              </w:rPr>
              <w:t xml:space="preserve">l técnico </w:t>
            </w:r>
            <w:r w:rsidRPr="000E4DDC">
              <w:rPr>
                <w:rFonts w:ascii="Calibri" w:hAnsi="Calibri" w:cs="Calibri"/>
                <w:iCs/>
                <w:color w:val="000000"/>
              </w:rPr>
              <w:t>para permitir su a</w:t>
            </w:r>
            <w:r>
              <w:rPr>
                <w:rFonts w:ascii="Calibri" w:hAnsi="Calibri" w:cs="Calibri"/>
                <w:iCs/>
                <w:color w:val="000000"/>
              </w:rPr>
              <w:t>ctualización</w:t>
            </w:r>
            <w:r w:rsidRPr="000E4DDC">
              <w:rPr>
                <w:rFonts w:ascii="Calibri" w:hAnsi="Calibri" w:cs="Calibri"/>
                <w:iCs/>
                <w:color w:val="000000"/>
              </w:rPr>
              <w:t>.</w:t>
            </w:r>
          </w:p>
        </w:tc>
      </w:tr>
      <w:tr w:rsidR="0061245D" w14:paraId="154D8D7C" w14:textId="77777777" w:rsidTr="00821477">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2A7FAA9"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14814AB" w14:textId="74D566BB" w:rsidR="0061245D" w:rsidRDefault="0061245D" w:rsidP="00883551">
            <w:pPr>
              <w:spacing w:line="276" w:lineRule="auto"/>
              <w:jc w:val="both"/>
              <w:rPr>
                <w:rFonts w:ascii="Calibri" w:hAnsi="Calibri" w:cs="Calibri"/>
                <w:iCs/>
                <w:color w:val="000000"/>
              </w:rPr>
            </w:pPr>
            <w:r>
              <w:rPr>
                <w:rFonts w:ascii="Calibri" w:hAnsi="Calibri" w:cs="Calibri"/>
                <w:color w:val="000000"/>
              </w:rPr>
              <w:t xml:space="preserve">Se espera que </w:t>
            </w:r>
            <w:r w:rsidR="00911718">
              <w:rPr>
                <w:rFonts w:ascii="Calibri" w:hAnsi="Calibri" w:cs="Calibri"/>
                <w:color w:val="000000"/>
              </w:rPr>
              <w:t>el</w:t>
            </w:r>
            <w:r w:rsidR="00D22CBD">
              <w:rPr>
                <w:rFonts w:ascii="Calibri" w:hAnsi="Calibri" w:cs="Calibri"/>
                <w:color w:val="000000"/>
              </w:rPr>
              <w:t xml:space="preserve"> </w:t>
            </w:r>
            <w:r w:rsidR="00911718">
              <w:rPr>
                <w:rFonts w:ascii="Calibri" w:hAnsi="Calibri" w:cs="Calibri"/>
                <w:color w:val="000000"/>
              </w:rPr>
              <w:t xml:space="preserve">Técnico </w:t>
            </w:r>
            <w:r>
              <w:rPr>
                <w:rFonts w:ascii="Calibri" w:hAnsi="Calibri" w:cs="Calibri"/>
                <w:color w:val="000000"/>
              </w:rPr>
              <w:t>se actualice correctamente y se obtenga una tabla de datos actualizada.</w:t>
            </w:r>
          </w:p>
        </w:tc>
      </w:tr>
      <w:tr w:rsidR="0061245D" w14:paraId="557A0ECB" w14:textId="77777777" w:rsidTr="00821477">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B398BB6" w14:textId="77777777" w:rsidR="0061245D" w:rsidRDefault="0061245D" w:rsidP="00883551">
            <w:pPr>
              <w:spacing w:line="276" w:lineRule="auto"/>
              <w:jc w:val="both"/>
              <w:rPr>
                <w:rFonts w:ascii="Calibri" w:hAnsi="Calibri" w:cs="Calibri"/>
                <w:b/>
                <w:bCs/>
                <w:color w:val="374151"/>
              </w:rPr>
            </w:pPr>
            <w:r>
              <w:rPr>
                <w:rFonts w:ascii="Calibri" w:hAnsi="Calibri" w:cs="Calibri"/>
                <w:b/>
                <w:bCs/>
                <w:color w:val="374151"/>
              </w:rPr>
              <w:t>Resultado obtenido</w:t>
            </w:r>
          </w:p>
          <w:p w14:paraId="49B1B1C3" w14:textId="77777777" w:rsidR="0061245D" w:rsidRDefault="0061245D" w:rsidP="00883551">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0FD6E37" w14:textId="7F4D9AC2" w:rsidR="0061245D" w:rsidRDefault="0061245D" w:rsidP="00883551">
            <w:pPr>
              <w:spacing w:line="276" w:lineRule="auto"/>
              <w:jc w:val="both"/>
              <w:rPr>
                <w:rFonts w:ascii="Calibri" w:hAnsi="Calibri" w:cs="Calibri"/>
                <w:i/>
                <w:color w:val="000000"/>
              </w:rPr>
            </w:pPr>
            <w:r>
              <w:rPr>
                <w:rFonts w:ascii="Calibri" w:hAnsi="Calibri" w:cs="Calibri"/>
                <w:color w:val="000000"/>
              </w:rPr>
              <w:t xml:space="preserve">Se ha actualizado correctamente </w:t>
            </w:r>
            <w:r w:rsidR="00911718">
              <w:rPr>
                <w:rFonts w:ascii="Calibri" w:hAnsi="Calibri" w:cs="Calibri"/>
                <w:color w:val="000000"/>
              </w:rPr>
              <w:t>el Técnico</w:t>
            </w:r>
            <w:r w:rsidR="00D22CBD">
              <w:rPr>
                <w:rFonts w:ascii="Calibri" w:hAnsi="Calibri" w:cs="Calibri"/>
                <w:color w:val="000000"/>
              </w:rPr>
              <w:t xml:space="preserve"> </w:t>
            </w:r>
            <w:r>
              <w:rPr>
                <w:rFonts w:ascii="Calibri" w:hAnsi="Calibri" w:cs="Calibri"/>
                <w:color w:val="000000"/>
              </w:rPr>
              <w:t>con los parámetros mencionados. Se obtuvo una tabla de datos actualizada.</w:t>
            </w:r>
          </w:p>
        </w:tc>
      </w:tr>
      <w:tr w:rsidR="0061245D" w14:paraId="4351A356" w14:textId="77777777" w:rsidTr="00821477">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6966148"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21ED157"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Exitoso</w:t>
            </w:r>
          </w:p>
        </w:tc>
      </w:tr>
      <w:tr w:rsidR="0061245D" w14:paraId="7620C3C2" w14:textId="77777777" w:rsidTr="00821477">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DF404F1" w14:textId="77777777" w:rsidR="0061245D" w:rsidRDefault="0061245D" w:rsidP="00883551">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56E5E35" w14:textId="77777777" w:rsidR="0061245D" w:rsidRDefault="0061245D" w:rsidP="00883551">
            <w:pPr>
              <w:spacing w:line="276" w:lineRule="auto"/>
              <w:jc w:val="both"/>
              <w:rPr>
                <w:rFonts w:ascii="Calibri" w:hAnsi="Calibri" w:cs="Calibri"/>
                <w:i/>
                <w:color w:val="000000"/>
              </w:rPr>
            </w:pPr>
            <w:r>
              <w:rPr>
                <w:rFonts w:ascii="Calibri" w:hAnsi="Calibri" w:cs="Calibri"/>
                <w:color w:val="000000"/>
              </w:rPr>
              <w:t>-</w:t>
            </w:r>
          </w:p>
        </w:tc>
      </w:tr>
    </w:tbl>
    <w:p w14:paraId="7B79868E" w14:textId="77777777" w:rsidR="00E40875" w:rsidRDefault="00E40875" w:rsidP="00E40875"/>
    <w:p w14:paraId="3764C6C1" w14:textId="77777777" w:rsidR="00E40875" w:rsidRDefault="00E40875" w:rsidP="00E40875"/>
    <w:p w14:paraId="38BA0EE9" w14:textId="77777777" w:rsidR="00E40875" w:rsidRDefault="00E40875" w:rsidP="00E40875"/>
    <w:p w14:paraId="1E094B07" w14:textId="77777777" w:rsidR="00911718" w:rsidRDefault="00911718" w:rsidP="00E40875">
      <w:pPr>
        <w:rPr>
          <w:noProof/>
        </w:rPr>
      </w:pPr>
    </w:p>
    <w:p w14:paraId="6181C59D" w14:textId="77777777" w:rsidR="00911718" w:rsidRDefault="00911718" w:rsidP="00E40875">
      <w:pPr>
        <w:rPr>
          <w:noProof/>
        </w:rPr>
      </w:pPr>
    </w:p>
    <w:p w14:paraId="4FDF4437" w14:textId="77777777" w:rsidR="00911718" w:rsidRDefault="00911718" w:rsidP="00E40875">
      <w:pPr>
        <w:rPr>
          <w:noProof/>
        </w:rPr>
      </w:pPr>
    </w:p>
    <w:p w14:paraId="5A02517F" w14:textId="77777777" w:rsidR="00911718" w:rsidRDefault="00911718" w:rsidP="00E40875">
      <w:pPr>
        <w:rPr>
          <w:noProof/>
        </w:rPr>
      </w:pPr>
    </w:p>
    <w:p w14:paraId="023E9953" w14:textId="77777777" w:rsidR="00911718" w:rsidRDefault="00911718" w:rsidP="00E40875">
      <w:pPr>
        <w:rPr>
          <w:noProof/>
        </w:rPr>
      </w:pPr>
    </w:p>
    <w:p w14:paraId="4DCD9E98" w14:textId="77777777" w:rsidR="00911718" w:rsidRDefault="00911718" w:rsidP="00E40875">
      <w:pPr>
        <w:rPr>
          <w:noProof/>
        </w:rPr>
      </w:pPr>
    </w:p>
    <w:p w14:paraId="0A369702" w14:textId="77777777" w:rsidR="00911718" w:rsidRDefault="00911718" w:rsidP="00E40875">
      <w:pPr>
        <w:rPr>
          <w:noProof/>
        </w:rPr>
      </w:pPr>
    </w:p>
    <w:p w14:paraId="590E0116" w14:textId="77777777" w:rsidR="00911718" w:rsidRDefault="00911718" w:rsidP="00E40875">
      <w:pPr>
        <w:rPr>
          <w:noProof/>
        </w:rPr>
      </w:pPr>
    </w:p>
    <w:p w14:paraId="58ED63E9" w14:textId="77777777" w:rsidR="00911718" w:rsidRDefault="00911718" w:rsidP="00E40875">
      <w:pPr>
        <w:rPr>
          <w:noProof/>
        </w:rPr>
      </w:pPr>
    </w:p>
    <w:p w14:paraId="048F8FC6" w14:textId="77777777" w:rsidR="00911718" w:rsidRDefault="00911718" w:rsidP="00E40875">
      <w:pPr>
        <w:rPr>
          <w:noProof/>
        </w:rPr>
      </w:pPr>
    </w:p>
    <w:p w14:paraId="062A2E5A" w14:textId="77777777" w:rsidR="00911718" w:rsidRDefault="00911718" w:rsidP="00E40875">
      <w:pPr>
        <w:rPr>
          <w:noProof/>
        </w:rPr>
      </w:pPr>
    </w:p>
    <w:p w14:paraId="26269C80" w14:textId="77777777" w:rsidR="00911718" w:rsidRDefault="00911718" w:rsidP="00E40875">
      <w:pPr>
        <w:rPr>
          <w:noProof/>
        </w:rPr>
      </w:pPr>
    </w:p>
    <w:p w14:paraId="0D21E50B" w14:textId="77777777" w:rsidR="00911718" w:rsidRDefault="00911718" w:rsidP="00E40875">
      <w:pPr>
        <w:rPr>
          <w:noProof/>
        </w:rPr>
      </w:pPr>
    </w:p>
    <w:p w14:paraId="43443E17" w14:textId="77777777" w:rsidR="00911718" w:rsidRDefault="00911718" w:rsidP="00E40875">
      <w:pPr>
        <w:rPr>
          <w:noProof/>
        </w:rPr>
      </w:pPr>
    </w:p>
    <w:p w14:paraId="52267CDE" w14:textId="77777777" w:rsidR="00911718" w:rsidRDefault="00911718" w:rsidP="00E40875">
      <w:pPr>
        <w:rPr>
          <w:noProof/>
        </w:rPr>
      </w:pPr>
    </w:p>
    <w:p w14:paraId="40AA93FF" w14:textId="77777777" w:rsidR="00911718" w:rsidRDefault="00911718" w:rsidP="00E40875">
      <w:pPr>
        <w:rPr>
          <w:noProof/>
        </w:rPr>
      </w:pPr>
    </w:p>
    <w:p w14:paraId="72E7D055" w14:textId="77777777" w:rsidR="00911718" w:rsidRDefault="00911718" w:rsidP="00E40875">
      <w:pPr>
        <w:rPr>
          <w:noProof/>
        </w:rPr>
      </w:pPr>
    </w:p>
    <w:p w14:paraId="52C1E819" w14:textId="77777777" w:rsidR="00911718" w:rsidRDefault="00911718" w:rsidP="00E40875">
      <w:pPr>
        <w:rPr>
          <w:noProof/>
        </w:rPr>
      </w:pPr>
    </w:p>
    <w:p w14:paraId="23009BE1" w14:textId="77777777" w:rsidR="00911718" w:rsidRDefault="00911718" w:rsidP="00E40875">
      <w:pPr>
        <w:rPr>
          <w:noProof/>
        </w:rPr>
      </w:pPr>
    </w:p>
    <w:p w14:paraId="76292EB2" w14:textId="77777777" w:rsidR="00911718" w:rsidRDefault="00911718" w:rsidP="00E40875">
      <w:pPr>
        <w:rPr>
          <w:noProof/>
        </w:rPr>
      </w:pPr>
    </w:p>
    <w:p w14:paraId="597C46A3" w14:textId="77777777" w:rsidR="00911718" w:rsidRDefault="00911718" w:rsidP="00E40875">
      <w:pPr>
        <w:rPr>
          <w:noProof/>
        </w:rPr>
      </w:pPr>
    </w:p>
    <w:p w14:paraId="7A32BA50" w14:textId="24F155FB" w:rsidR="00E40875" w:rsidRDefault="00911718" w:rsidP="00E40875">
      <w:r>
        <w:rPr>
          <w:noProof/>
        </w:rPr>
        <w:drawing>
          <wp:inline distT="0" distB="0" distL="0" distR="0" wp14:anchorId="0C5B2520" wp14:editId="4A870A3A">
            <wp:extent cx="5591175" cy="1800225"/>
            <wp:effectExtent l="0" t="0" r="9525" b="9525"/>
            <wp:docPr id="5057230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723097" name="Imagen 1" descr="Texto&#10;&#10;El contenido generado por IA puede ser incorrecto."/>
                    <pic:cNvPicPr/>
                  </pic:nvPicPr>
                  <pic:blipFill>
                    <a:blip r:embed="rId16"/>
                    <a:stretch>
                      <a:fillRect/>
                    </a:stretch>
                  </pic:blipFill>
                  <pic:spPr>
                    <a:xfrm>
                      <a:off x="0" y="0"/>
                      <a:ext cx="5591175" cy="1800225"/>
                    </a:xfrm>
                    <a:prstGeom prst="rect">
                      <a:avLst/>
                    </a:prstGeom>
                  </pic:spPr>
                </pic:pic>
              </a:graphicData>
            </a:graphic>
          </wp:inline>
        </w:drawing>
      </w:r>
    </w:p>
    <w:p w14:paraId="6567ED60" w14:textId="77777777" w:rsidR="004E5D2D" w:rsidRDefault="004E5D2D" w:rsidP="00E40875"/>
    <w:p w14:paraId="2F190A85" w14:textId="677D551F" w:rsidR="004E5D2D" w:rsidRDefault="00911718" w:rsidP="00E40875">
      <w:r>
        <w:rPr>
          <w:noProof/>
        </w:rPr>
        <w:drawing>
          <wp:inline distT="0" distB="0" distL="0" distR="0" wp14:anchorId="4E3770A9" wp14:editId="79F8A2F1">
            <wp:extent cx="6120130" cy="1151890"/>
            <wp:effectExtent l="0" t="0" r="0" b="0"/>
            <wp:docPr id="127360032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00320" name="Imagen 1" descr="Texto&#10;&#10;El contenido generado por IA puede ser incorrecto."/>
                    <pic:cNvPicPr/>
                  </pic:nvPicPr>
                  <pic:blipFill>
                    <a:blip r:embed="rId17"/>
                    <a:stretch>
                      <a:fillRect/>
                    </a:stretch>
                  </pic:blipFill>
                  <pic:spPr>
                    <a:xfrm>
                      <a:off x="0" y="0"/>
                      <a:ext cx="6120130" cy="1151890"/>
                    </a:xfrm>
                    <a:prstGeom prst="rect">
                      <a:avLst/>
                    </a:prstGeom>
                  </pic:spPr>
                </pic:pic>
              </a:graphicData>
            </a:graphic>
          </wp:inline>
        </w:drawing>
      </w:r>
    </w:p>
    <w:p w14:paraId="4F790992" w14:textId="0FAECDDC" w:rsidR="004E5D2D" w:rsidRPr="004E5D2D" w:rsidRDefault="004E5D2D" w:rsidP="004E5D2D">
      <w:pPr>
        <w:rPr>
          <w:lang w:val="es-EC"/>
        </w:rPr>
      </w:pPr>
    </w:p>
    <w:p w14:paraId="3C8062B3" w14:textId="77777777" w:rsidR="004E5D2D" w:rsidRDefault="004E5D2D" w:rsidP="00E40875"/>
    <w:p w14:paraId="44D8F237" w14:textId="77777777" w:rsidR="004E5D2D" w:rsidRDefault="004E5D2D" w:rsidP="00E40875"/>
    <w:p w14:paraId="59F4EA52" w14:textId="77777777" w:rsidR="004E5D2D" w:rsidRDefault="004E5D2D" w:rsidP="00E40875"/>
    <w:p w14:paraId="3B042F6E" w14:textId="77777777" w:rsidR="004E5D2D" w:rsidRDefault="004E5D2D" w:rsidP="00E40875"/>
    <w:p w14:paraId="4D8A10DA" w14:textId="77777777" w:rsidR="004E5D2D" w:rsidRDefault="004E5D2D" w:rsidP="00E40875"/>
    <w:p w14:paraId="7B0D91A1" w14:textId="77777777" w:rsidR="004E5D2D" w:rsidRDefault="004E5D2D" w:rsidP="00E40875"/>
    <w:p w14:paraId="497423EE" w14:textId="77777777" w:rsidR="004E5D2D" w:rsidRDefault="004E5D2D" w:rsidP="00E40875"/>
    <w:p w14:paraId="357F3458" w14:textId="77777777" w:rsidR="004E5D2D" w:rsidRDefault="004E5D2D" w:rsidP="00E40875"/>
    <w:p w14:paraId="077D0CE6" w14:textId="77777777" w:rsidR="004E5D2D" w:rsidRDefault="004E5D2D" w:rsidP="00E40875"/>
    <w:p w14:paraId="2599AD2E" w14:textId="77777777" w:rsidR="004E5D2D" w:rsidRDefault="004E5D2D" w:rsidP="00E40875"/>
    <w:p w14:paraId="698574B1" w14:textId="77777777" w:rsidR="004E5D2D" w:rsidRDefault="004E5D2D" w:rsidP="00E40875"/>
    <w:p w14:paraId="3E485C86" w14:textId="77777777" w:rsidR="004E5D2D" w:rsidRDefault="004E5D2D" w:rsidP="00E40875"/>
    <w:p w14:paraId="5124669B" w14:textId="77777777" w:rsidR="004E5D2D" w:rsidRDefault="004E5D2D" w:rsidP="00E40875"/>
    <w:p w14:paraId="042139C9" w14:textId="77777777" w:rsidR="004E5D2D" w:rsidRDefault="004E5D2D" w:rsidP="00E40875"/>
    <w:p w14:paraId="22FECE0D" w14:textId="77777777" w:rsidR="004E5D2D" w:rsidRDefault="004E5D2D" w:rsidP="00E40875"/>
    <w:p w14:paraId="66A93CC4" w14:textId="77777777" w:rsidR="004E5D2D" w:rsidRDefault="004E5D2D" w:rsidP="00E40875"/>
    <w:p w14:paraId="10C4A91E" w14:textId="77777777" w:rsidR="004E5D2D" w:rsidRDefault="004E5D2D" w:rsidP="00E40875"/>
    <w:p w14:paraId="6EAC5E4A" w14:textId="77777777" w:rsidR="004E5D2D" w:rsidRDefault="004E5D2D" w:rsidP="00E40875"/>
    <w:p w14:paraId="4A8F796F" w14:textId="77777777" w:rsidR="004E5D2D" w:rsidRDefault="004E5D2D" w:rsidP="00E40875"/>
    <w:p w14:paraId="14C73770" w14:textId="77777777" w:rsidR="004E5D2D" w:rsidRDefault="004E5D2D" w:rsidP="00E40875"/>
    <w:p w14:paraId="45D3EE49" w14:textId="77777777" w:rsidR="004E5D2D" w:rsidRDefault="004E5D2D" w:rsidP="00E40875"/>
    <w:p w14:paraId="56BFAA4A" w14:textId="1BA53D8D" w:rsidR="004E5D2D" w:rsidRPr="004E5D2D" w:rsidRDefault="004E5D2D" w:rsidP="004E5D2D">
      <w:pPr>
        <w:rPr>
          <w:lang w:val="es-EC"/>
        </w:rPr>
      </w:pPr>
    </w:p>
    <w:p w14:paraId="592140B6" w14:textId="77777777" w:rsidR="004E5D2D" w:rsidRDefault="004E5D2D" w:rsidP="00E40875"/>
    <w:p w14:paraId="1DD5BAFD" w14:textId="77777777" w:rsidR="009E6A19" w:rsidRDefault="009E6A19" w:rsidP="00E40875"/>
    <w:p w14:paraId="7EB3E633" w14:textId="77777777" w:rsidR="009E6A19" w:rsidRDefault="009E6A19" w:rsidP="00E40875"/>
    <w:p w14:paraId="36F128D4" w14:textId="77777777" w:rsidR="00392E25" w:rsidRDefault="00392E25"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911718" w:rsidRPr="00C329B0" w14:paraId="0EA7E18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70603C1"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CCAE45E" w14:textId="77777777" w:rsidR="00911718" w:rsidRDefault="00911718" w:rsidP="00BB303C">
            <w:pPr>
              <w:spacing w:line="276" w:lineRule="auto"/>
              <w:jc w:val="both"/>
              <w:rPr>
                <w:rFonts w:ascii="Calibri" w:hAnsi="Calibri" w:cs="Calibri"/>
                <w:i/>
                <w:color w:val="000000"/>
              </w:rPr>
            </w:pPr>
            <w:r>
              <w:rPr>
                <w:rFonts w:ascii="Calibri" w:hAnsi="Calibri" w:cs="Calibri"/>
                <w:b/>
                <w:bCs/>
                <w:color w:val="000000"/>
              </w:rPr>
              <w:t>CP-003</w:t>
            </w:r>
          </w:p>
        </w:tc>
      </w:tr>
      <w:tr w:rsidR="00911718" w:rsidRPr="00C329B0" w14:paraId="17D2915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831FB4"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641050" w14:textId="0B36332A" w:rsidR="00911718" w:rsidRDefault="00911718" w:rsidP="00BB303C">
            <w:pPr>
              <w:spacing w:line="276" w:lineRule="auto"/>
              <w:jc w:val="both"/>
              <w:rPr>
                <w:rFonts w:ascii="Calibri" w:hAnsi="Calibri" w:cs="Calibri"/>
                <w:i/>
                <w:color w:val="000000"/>
              </w:rPr>
            </w:pPr>
            <w:r>
              <w:rPr>
                <w:rFonts w:ascii="Calibri" w:hAnsi="Calibri" w:cs="Calibri"/>
                <w:color w:val="000000"/>
              </w:rPr>
              <w:t>Eliminar Técnico</w:t>
            </w:r>
          </w:p>
        </w:tc>
      </w:tr>
      <w:tr w:rsidR="00911718" w:rsidRPr="00C329B0" w14:paraId="0E39BBB8"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41DE2D7"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9402BD" w14:textId="77777777" w:rsidR="00911718" w:rsidRDefault="00911718" w:rsidP="00BB303C">
            <w:pPr>
              <w:spacing w:line="276" w:lineRule="auto"/>
              <w:jc w:val="both"/>
              <w:rPr>
                <w:rFonts w:ascii="Calibri" w:hAnsi="Calibri" w:cs="Calibri"/>
                <w:i/>
                <w:color w:val="000000"/>
              </w:rPr>
            </w:pPr>
            <w:r>
              <w:rPr>
                <w:rFonts w:ascii="Calibri" w:hAnsi="Calibri" w:cs="Calibri"/>
                <w:color w:val="000000"/>
              </w:rPr>
              <w:t>Desarrolladores</w:t>
            </w:r>
          </w:p>
        </w:tc>
      </w:tr>
      <w:tr w:rsidR="00911718" w:rsidRPr="00C329B0" w14:paraId="36DAE2D1"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7E33804" w14:textId="77777777" w:rsidR="00911718" w:rsidRDefault="00911718"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42E8D7CE" w14:textId="77777777" w:rsidR="00911718" w:rsidRPr="001863FC" w:rsidRDefault="00911718" w:rsidP="00BB303C">
            <w:pPr>
              <w:spacing w:line="276" w:lineRule="auto"/>
              <w:jc w:val="both"/>
              <w:rPr>
                <w:rFonts w:ascii="Calibri" w:hAnsi="Calibri" w:cs="Calibri"/>
                <w:b/>
                <w:bCs/>
                <w:color w:val="374151"/>
              </w:rPr>
            </w:pPr>
          </w:p>
          <w:p w14:paraId="79ABD851" w14:textId="77777777" w:rsidR="00911718" w:rsidRPr="001863FC" w:rsidRDefault="00911718"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0969D80" w14:textId="120A2D37" w:rsidR="00911718" w:rsidRDefault="00911718"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 Técnico existente en el sistema con el siguiente parámetro:</w:t>
            </w:r>
          </w:p>
          <w:p w14:paraId="3D251DED" w14:textId="77777777" w:rsidR="00911718" w:rsidRPr="00BA074B" w:rsidRDefault="00911718" w:rsidP="00BB303C">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53F9F28D" w14:textId="77777777" w:rsidR="00911718" w:rsidRDefault="00911718" w:rsidP="00BB303C">
            <w:pPr>
              <w:spacing w:line="276" w:lineRule="auto"/>
              <w:ind w:left="720"/>
              <w:jc w:val="both"/>
              <w:rPr>
                <w:rFonts w:ascii="Calibri" w:hAnsi="Calibri" w:cs="Calibri"/>
                <w:color w:val="000000"/>
              </w:rPr>
            </w:pPr>
          </w:p>
        </w:tc>
      </w:tr>
      <w:tr w:rsidR="00911718" w:rsidRPr="00C329B0" w14:paraId="32BEA407"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63C2C5E"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Requisito previo</w:t>
            </w:r>
          </w:p>
          <w:p w14:paraId="4D7ECDB7" w14:textId="77777777" w:rsidR="00911718" w:rsidRDefault="00911718" w:rsidP="00BB303C">
            <w:pPr>
              <w:spacing w:line="276" w:lineRule="auto"/>
              <w:jc w:val="both"/>
              <w:rPr>
                <w:rFonts w:ascii="Calibri" w:hAnsi="Calibri" w:cs="Calibri"/>
                <w:b/>
                <w:bCs/>
                <w:color w:val="374151"/>
              </w:rPr>
            </w:pPr>
          </w:p>
          <w:p w14:paraId="14A6CED5" w14:textId="77777777" w:rsidR="00911718" w:rsidRDefault="00911718" w:rsidP="00BB303C">
            <w:pPr>
              <w:spacing w:line="276" w:lineRule="auto"/>
              <w:jc w:val="both"/>
              <w:rPr>
                <w:rFonts w:ascii="Calibri" w:hAnsi="Calibri" w:cs="Calibri"/>
                <w:b/>
                <w:bCs/>
                <w:color w:val="374151"/>
              </w:rPr>
            </w:pPr>
          </w:p>
          <w:p w14:paraId="5E5983B0" w14:textId="77777777" w:rsidR="00911718" w:rsidRDefault="00911718" w:rsidP="00BB303C">
            <w:pPr>
              <w:spacing w:line="276" w:lineRule="auto"/>
              <w:jc w:val="both"/>
              <w:rPr>
                <w:rFonts w:ascii="Calibri" w:hAnsi="Calibri" w:cs="Calibri"/>
                <w:b/>
                <w:bCs/>
                <w:color w:val="374151"/>
              </w:rPr>
            </w:pPr>
          </w:p>
          <w:p w14:paraId="2B1DEDA0"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631E22D" w14:textId="0EAAD5AB" w:rsidR="00911718" w:rsidRDefault="00911718" w:rsidP="00BB303C">
            <w:pPr>
              <w:spacing w:line="276" w:lineRule="auto"/>
              <w:jc w:val="both"/>
              <w:rPr>
                <w:rFonts w:ascii="Calibri" w:hAnsi="Calibri" w:cs="Calibri"/>
                <w:iCs/>
                <w:color w:val="000000"/>
              </w:rPr>
            </w:pPr>
            <w:r>
              <w:rPr>
                <w:rFonts w:ascii="Calibri" w:hAnsi="Calibri" w:cs="Calibri"/>
                <w:iCs/>
                <w:color w:val="000000"/>
              </w:rPr>
              <w:t xml:space="preserve">Existe un </w:t>
            </w:r>
            <w:r w:rsidR="00DC7DBF">
              <w:rPr>
                <w:rFonts w:ascii="Calibri" w:hAnsi="Calibri" w:cs="Calibri"/>
                <w:color w:val="000000"/>
              </w:rPr>
              <w:t>Técnico</w:t>
            </w:r>
            <w:r w:rsidR="00DC7DBF">
              <w:rPr>
                <w:rFonts w:ascii="Calibri" w:hAnsi="Calibri" w:cs="Calibri"/>
                <w:iCs/>
                <w:color w:val="000000"/>
              </w:rPr>
              <w:t xml:space="preserve"> </w:t>
            </w:r>
            <w:r>
              <w:rPr>
                <w:rFonts w:ascii="Calibri" w:hAnsi="Calibri" w:cs="Calibri"/>
                <w:iCs/>
                <w:color w:val="000000"/>
              </w:rPr>
              <w:t xml:space="preserve">con el ID proporcionado en el sistema. El usuario debe dar clic en el botón con el icono de papelera del </w:t>
            </w:r>
            <w:r w:rsidR="00DC7DBF">
              <w:rPr>
                <w:rFonts w:ascii="Calibri" w:hAnsi="Calibri" w:cs="Calibri"/>
                <w:color w:val="000000"/>
              </w:rPr>
              <w:t>Técnico</w:t>
            </w:r>
            <w:r w:rsidR="00DC7DBF">
              <w:rPr>
                <w:rFonts w:ascii="Calibri" w:hAnsi="Calibri" w:cs="Calibri"/>
                <w:iCs/>
                <w:color w:val="000000"/>
              </w:rPr>
              <w:t xml:space="preserve"> </w:t>
            </w:r>
            <w:r>
              <w:rPr>
                <w:rFonts w:ascii="Calibri" w:hAnsi="Calibri" w:cs="Calibri"/>
                <w:iCs/>
                <w:color w:val="000000"/>
              </w:rPr>
              <w:t>correspondiente en la tabla, lo cual mostrara un mensaje de confirmación para aceptar o no la eliminación.</w:t>
            </w:r>
          </w:p>
        </w:tc>
      </w:tr>
      <w:tr w:rsidR="00911718" w:rsidRPr="00C329B0" w14:paraId="40F61738"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6A7658D"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6EEFB739"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D550036" w14:textId="5B69466E" w:rsidR="00911718" w:rsidRDefault="00911718"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DC7DBF">
              <w:rPr>
                <w:rFonts w:ascii="Calibri" w:hAnsi="Calibri" w:cs="Calibri"/>
                <w:color w:val="000000"/>
              </w:rPr>
              <w:t xml:space="preserve">Técnico </w:t>
            </w:r>
            <w:r>
              <w:rPr>
                <w:rFonts w:ascii="Calibri" w:hAnsi="Calibri" w:cs="Calibri"/>
                <w:color w:val="000000"/>
              </w:rPr>
              <w:t xml:space="preserve">se elimine correctamente y se obtenga una tabla de datos actualizada sin la fila del </w:t>
            </w:r>
            <w:r w:rsidR="00DC7DBF">
              <w:rPr>
                <w:rFonts w:ascii="Calibri" w:hAnsi="Calibri" w:cs="Calibri"/>
                <w:color w:val="000000"/>
              </w:rPr>
              <w:t xml:space="preserve">Técnico </w:t>
            </w:r>
            <w:r>
              <w:rPr>
                <w:rFonts w:ascii="Calibri" w:hAnsi="Calibri" w:cs="Calibri"/>
                <w:color w:val="000000"/>
              </w:rPr>
              <w:t>eliminado.</w:t>
            </w:r>
          </w:p>
        </w:tc>
      </w:tr>
      <w:tr w:rsidR="00911718" w:rsidRPr="00C329B0" w14:paraId="00DBDA69"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BE5A612" w14:textId="77777777" w:rsidR="00911718" w:rsidRDefault="00911718"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7420DB80" w14:textId="77777777" w:rsidR="00911718" w:rsidRDefault="00911718" w:rsidP="00BB303C">
            <w:pPr>
              <w:spacing w:line="276" w:lineRule="auto"/>
              <w:jc w:val="both"/>
              <w:rPr>
                <w:rFonts w:ascii="Calibri" w:hAnsi="Calibri" w:cs="Calibri"/>
                <w:b/>
                <w:bCs/>
                <w:color w:val="374151"/>
              </w:rPr>
            </w:pPr>
          </w:p>
          <w:p w14:paraId="2B91AAF9" w14:textId="77777777" w:rsidR="00911718" w:rsidRDefault="00911718"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E58D479" w14:textId="1DE5A459" w:rsidR="00911718" w:rsidRDefault="00911718" w:rsidP="00BB303C">
            <w:pPr>
              <w:spacing w:line="276" w:lineRule="auto"/>
              <w:jc w:val="both"/>
              <w:rPr>
                <w:rFonts w:ascii="Calibri" w:hAnsi="Calibri" w:cs="Calibri"/>
                <w:i/>
                <w:color w:val="000000"/>
              </w:rPr>
            </w:pPr>
            <w:r>
              <w:rPr>
                <w:rFonts w:ascii="Calibri" w:hAnsi="Calibri" w:cs="Calibri"/>
                <w:color w:val="000000"/>
              </w:rPr>
              <w:t xml:space="preserve">Se ha eliminado correctamente el </w:t>
            </w:r>
            <w:r w:rsidR="00DC7DBF">
              <w:rPr>
                <w:rFonts w:ascii="Calibri" w:hAnsi="Calibri" w:cs="Calibri"/>
                <w:color w:val="000000"/>
              </w:rPr>
              <w:t xml:space="preserve">Técnico </w:t>
            </w:r>
            <w:r>
              <w:rPr>
                <w:rFonts w:ascii="Calibri" w:hAnsi="Calibri" w:cs="Calibri"/>
                <w:color w:val="000000"/>
              </w:rPr>
              <w:t xml:space="preserve">con el ID proporcionado. Se obtuvo una tabla de datos actualizada sin la fila del </w:t>
            </w:r>
            <w:r w:rsidR="00DC7DBF">
              <w:rPr>
                <w:rFonts w:ascii="Calibri" w:hAnsi="Calibri" w:cs="Calibri"/>
                <w:color w:val="000000"/>
              </w:rPr>
              <w:t xml:space="preserve">Técnico </w:t>
            </w:r>
            <w:r>
              <w:rPr>
                <w:rFonts w:ascii="Calibri" w:hAnsi="Calibri" w:cs="Calibri"/>
                <w:color w:val="000000"/>
              </w:rPr>
              <w:t>eliminado.</w:t>
            </w:r>
          </w:p>
        </w:tc>
      </w:tr>
      <w:tr w:rsidR="00911718" w:rsidRPr="00C329B0" w14:paraId="31B450E8"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D56A751"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05D989B" w14:textId="77777777" w:rsidR="00911718" w:rsidRDefault="00911718" w:rsidP="00BB303C">
            <w:pPr>
              <w:spacing w:line="276" w:lineRule="auto"/>
              <w:jc w:val="both"/>
              <w:rPr>
                <w:rFonts w:ascii="Calibri" w:hAnsi="Calibri" w:cs="Calibri"/>
                <w:i/>
                <w:color w:val="000000"/>
              </w:rPr>
            </w:pPr>
            <w:r>
              <w:rPr>
                <w:rFonts w:ascii="Calibri" w:hAnsi="Calibri" w:cs="Calibri"/>
                <w:color w:val="000000"/>
              </w:rPr>
              <w:t>Exitoso</w:t>
            </w:r>
          </w:p>
        </w:tc>
      </w:tr>
      <w:tr w:rsidR="00911718" w:rsidRPr="00C329B0" w14:paraId="7E13823C"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D90A74D" w14:textId="77777777" w:rsidR="00911718" w:rsidRDefault="00911718"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16F18B3" w14:textId="5A2DEEE9" w:rsidR="00911718" w:rsidRDefault="00911718"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sidR="00DC7DBF">
              <w:rPr>
                <w:rFonts w:ascii="Calibri" w:hAnsi="Calibri" w:cs="Calibri"/>
                <w:color w:val="000000"/>
              </w:rPr>
              <w:t>Técnico</w:t>
            </w:r>
            <w:r w:rsidR="00DC7DBF" w:rsidRPr="006A4FA4">
              <w:rPr>
                <w:rFonts w:ascii="Calibri" w:hAnsi="Calibri" w:cs="Calibri"/>
                <w:color w:val="000000"/>
              </w:rPr>
              <w:t xml:space="preserve"> </w:t>
            </w:r>
            <w:r w:rsidRPr="006A4FA4">
              <w:rPr>
                <w:rFonts w:ascii="Calibri" w:hAnsi="Calibri" w:cs="Calibri"/>
                <w:color w:val="000000"/>
              </w:rPr>
              <w:t>es lógica es campo activo pasa a ser 0.</w:t>
            </w:r>
          </w:p>
        </w:tc>
      </w:tr>
    </w:tbl>
    <w:p w14:paraId="191A1082" w14:textId="77777777" w:rsidR="00090277" w:rsidRDefault="00090277" w:rsidP="0027790F">
      <w:pPr>
        <w:spacing w:line="276" w:lineRule="auto"/>
        <w:jc w:val="both"/>
        <w:rPr>
          <w:i/>
          <w:color w:val="0000FF"/>
        </w:rPr>
      </w:pPr>
    </w:p>
    <w:p w14:paraId="1FD0929E" w14:textId="77777777" w:rsidR="00090277" w:rsidRDefault="00090277" w:rsidP="0027790F">
      <w:pPr>
        <w:spacing w:line="276" w:lineRule="auto"/>
        <w:jc w:val="both"/>
        <w:rPr>
          <w:i/>
          <w:color w:val="0000FF"/>
        </w:rPr>
      </w:pPr>
    </w:p>
    <w:p w14:paraId="43CA12AF" w14:textId="77777777" w:rsidR="00090277" w:rsidRDefault="00090277" w:rsidP="0027790F">
      <w:pPr>
        <w:spacing w:line="276" w:lineRule="auto"/>
        <w:jc w:val="both"/>
        <w:rPr>
          <w:i/>
          <w:color w:val="0000FF"/>
        </w:rPr>
      </w:pPr>
    </w:p>
    <w:p w14:paraId="1A8BCEC5" w14:textId="77777777" w:rsidR="00090277" w:rsidRDefault="00090277" w:rsidP="0027790F">
      <w:pPr>
        <w:spacing w:line="276" w:lineRule="auto"/>
        <w:jc w:val="both"/>
        <w:rPr>
          <w:i/>
          <w:color w:val="0000FF"/>
        </w:rPr>
      </w:pPr>
    </w:p>
    <w:p w14:paraId="02258319" w14:textId="77777777" w:rsidR="00090277" w:rsidRDefault="00090277" w:rsidP="0027790F">
      <w:pPr>
        <w:spacing w:line="276" w:lineRule="auto"/>
        <w:jc w:val="both"/>
        <w:rPr>
          <w:i/>
          <w:color w:val="0000FF"/>
        </w:rPr>
      </w:pPr>
    </w:p>
    <w:p w14:paraId="7FDF085B" w14:textId="77777777" w:rsidR="00090277" w:rsidRDefault="00090277" w:rsidP="0027790F">
      <w:pPr>
        <w:spacing w:line="276" w:lineRule="auto"/>
        <w:jc w:val="both"/>
        <w:rPr>
          <w:i/>
          <w:color w:val="0000FF"/>
        </w:rPr>
      </w:pPr>
    </w:p>
    <w:p w14:paraId="70DE455B" w14:textId="77777777" w:rsidR="00090277" w:rsidRDefault="00090277" w:rsidP="0027790F">
      <w:pPr>
        <w:spacing w:line="276" w:lineRule="auto"/>
        <w:jc w:val="both"/>
        <w:rPr>
          <w:i/>
          <w:color w:val="0000FF"/>
        </w:rPr>
      </w:pPr>
    </w:p>
    <w:p w14:paraId="1B205804" w14:textId="77777777" w:rsidR="00090277" w:rsidRDefault="00090277" w:rsidP="0027790F">
      <w:pPr>
        <w:spacing w:line="276" w:lineRule="auto"/>
        <w:jc w:val="both"/>
        <w:rPr>
          <w:i/>
          <w:color w:val="0000FF"/>
        </w:rPr>
      </w:pPr>
    </w:p>
    <w:p w14:paraId="7AB32466" w14:textId="77777777" w:rsidR="00DC7DBF" w:rsidRDefault="00DC7DBF" w:rsidP="0027790F">
      <w:pPr>
        <w:spacing w:line="276" w:lineRule="auto"/>
        <w:jc w:val="both"/>
        <w:rPr>
          <w:noProof/>
        </w:rPr>
      </w:pPr>
    </w:p>
    <w:p w14:paraId="1C48F4E6" w14:textId="77777777" w:rsidR="00DC7DBF" w:rsidRDefault="00DC7DBF" w:rsidP="0027790F">
      <w:pPr>
        <w:spacing w:line="276" w:lineRule="auto"/>
        <w:jc w:val="both"/>
        <w:rPr>
          <w:noProof/>
        </w:rPr>
      </w:pPr>
    </w:p>
    <w:p w14:paraId="1906D731" w14:textId="77777777" w:rsidR="00DC7DBF" w:rsidRDefault="00DC7DBF" w:rsidP="0027790F">
      <w:pPr>
        <w:spacing w:line="276" w:lineRule="auto"/>
        <w:jc w:val="both"/>
        <w:rPr>
          <w:noProof/>
        </w:rPr>
      </w:pPr>
    </w:p>
    <w:p w14:paraId="0AEF775E" w14:textId="77777777" w:rsidR="00DC7DBF" w:rsidRDefault="00DC7DBF" w:rsidP="0027790F">
      <w:pPr>
        <w:spacing w:line="276" w:lineRule="auto"/>
        <w:jc w:val="both"/>
        <w:rPr>
          <w:noProof/>
        </w:rPr>
      </w:pPr>
    </w:p>
    <w:p w14:paraId="19A34822" w14:textId="77777777" w:rsidR="00DC7DBF" w:rsidRDefault="00DC7DBF" w:rsidP="0027790F">
      <w:pPr>
        <w:spacing w:line="276" w:lineRule="auto"/>
        <w:jc w:val="both"/>
        <w:rPr>
          <w:noProof/>
        </w:rPr>
      </w:pPr>
    </w:p>
    <w:p w14:paraId="7C06A7D4" w14:textId="77777777" w:rsidR="00DC7DBF" w:rsidRDefault="00DC7DBF" w:rsidP="0027790F">
      <w:pPr>
        <w:spacing w:line="276" w:lineRule="auto"/>
        <w:jc w:val="both"/>
        <w:rPr>
          <w:noProof/>
        </w:rPr>
      </w:pPr>
    </w:p>
    <w:p w14:paraId="0226912A" w14:textId="77777777" w:rsidR="00DC7DBF" w:rsidRDefault="00DC7DBF" w:rsidP="0027790F">
      <w:pPr>
        <w:spacing w:line="276" w:lineRule="auto"/>
        <w:jc w:val="both"/>
        <w:rPr>
          <w:noProof/>
        </w:rPr>
      </w:pPr>
    </w:p>
    <w:p w14:paraId="0D5FAC75" w14:textId="77777777" w:rsidR="00DC7DBF" w:rsidRDefault="00DC7DBF" w:rsidP="0027790F">
      <w:pPr>
        <w:spacing w:line="276" w:lineRule="auto"/>
        <w:jc w:val="both"/>
        <w:rPr>
          <w:noProof/>
        </w:rPr>
      </w:pPr>
    </w:p>
    <w:p w14:paraId="4614D94E" w14:textId="77777777" w:rsidR="00DC7DBF" w:rsidRDefault="00DC7DBF" w:rsidP="0027790F">
      <w:pPr>
        <w:spacing w:line="276" w:lineRule="auto"/>
        <w:jc w:val="both"/>
        <w:rPr>
          <w:noProof/>
        </w:rPr>
      </w:pPr>
    </w:p>
    <w:p w14:paraId="6A4F0488" w14:textId="77777777" w:rsidR="00DC7DBF" w:rsidRDefault="00DC7DBF" w:rsidP="0027790F">
      <w:pPr>
        <w:spacing w:line="276" w:lineRule="auto"/>
        <w:jc w:val="both"/>
        <w:rPr>
          <w:noProof/>
        </w:rPr>
      </w:pPr>
    </w:p>
    <w:p w14:paraId="181E5F3F" w14:textId="77777777" w:rsidR="00DC7DBF" w:rsidRDefault="00DC7DBF" w:rsidP="0027790F">
      <w:pPr>
        <w:spacing w:line="276" w:lineRule="auto"/>
        <w:jc w:val="both"/>
        <w:rPr>
          <w:noProof/>
        </w:rPr>
      </w:pPr>
    </w:p>
    <w:p w14:paraId="78C9E8D5" w14:textId="77777777" w:rsidR="00DC7DBF" w:rsidRDefault="00DC7DBF" w:rsidP="0027790F">
      <w:pPr>
        <w:spacing w:line="276" w:lineRule="auto"/>
        <w:jc w:val="both"/>
        <w:rPr>
          <w:noProof/>
        </w:rPr>
      </w:pPr>
    </w:p>
    <w:p w14:paraId="2408EE2C" w14:textId="77777777" w:rsidR="00DC7DBF" w:rsidRDefault="00DC7DBF" w:rsidP="0027790F">
      <w:pPr>
        <w:spacing w:line="276" w:lineRule="auto"/>
        <w:jc w:val="both"/>
        <w:rPr>
          <w:noProof/>
        </w:rPr>
      </w:pPr>
    </w:p>
    <w:p w14:paraId="4465CD3E" w14:textId="77777777" w:rsidR="00DC7DBF" w:rsidRDefault="00DC7DBF" w:rsidP="0027790F">
      <w:pPr>
        <w:spacing w:line="276" w:lineRule="auto"/>
        <w:jc w:val="both"/>
        <w:rPr>
          <w:noProof/>
        </w:rPr>
      </w:pPr>
    </w:p>
    <w:p w14:paraId="4105A977" w14:textId="05A5CAE8" w:rsidR="00090277" w:rsidRDefault="00DC7DBF" w:rsidP="0027790F">
      <w:pPr>
        <w:spacing w:line="276" w:lineRule="auto"/>
        <w:jc w:val="both"/>
        <w:rPr>
          <w:i/>
          <w:color w:val="0000FF"/>
        </w:rPr>
      </w:pPr>
      <w:r>
        <w:rPr>
          <w:noProof/>
        </w:rPr>
        <w:drawing>
          <wp:inline distT="0" distB="0" distL="0" distR="0" wp14:anchorId="51F7C731" wp14:editId="2609A31E">
            <wp:extent cx="6120130" cy="2501265"/>
            <wp:effectExtent l="0" t="0" r="0" b="0"/>
            <wp:docPr id="18104881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88147" name="Imagen 1" descr="Texto&#10;&#10;El contenido generado por IA puede ser incorrecto."/>
                    <pic:cNvPicPr/>
                  </pic:nvPicPr>
                  <pic:blipFill>
                    <a:blip r:embed="rId18"/>
                    <a:stretch>
                      <a:fillRect/>
                    </a:stretch>
                  </pic:blipFill>
                  <pic:spPr>
                    <a:xfrm>
                      <a:off x="0" y="0"/>
                      <a:ext cx="6120130" cy="2501265"/>
                    </a:xfrm>
                    <a:prstGeom prst="rect">
                      <a:avLst/>
                    </a:prstGeom>
                  </pic:spPr>
                </pic:pic>
              </a:graphicData>
            </a:graphic>
          </wp:inline>
        </w:drawing>
      </w:r>
    </w:p>
    <w:p w14:paraId="46A99D93" w14:textId="77777777" w:rsidR="00DC7DBF" w:rsidRDefault="00DC7DBF" w:rsidP="0027790F">
      <w:pPr>
        <w:spacing w:line="276" w:lineRule="auto"/>
        <w:jc w:val="both"/>
        <w:rPr>
          <w:noProof/>
        </w:rPr>
      </w:pPr>
    </w:p>
    <w:p w14:paraId="1A238635" w14:textId="6F3B07DD" w:rsidR="00DC7DBF" w:rsidRDefault="00DC7DBF" w:rsidP="0027790F">
      <w:pPr>
        <w:spacing w:line="276" w:lineRule="auto"/>
        <w:jc w:val="both"/>
        <w:rPr>
          <w:i/>
          <w:color w:val="0000FF"/>
        </w:rPr>
      </w:pPr>
      <w:r>
        <w:rPr>
          <w:noProof/>
        </w:rPr>
        <w:drawing>
          <wp:inline distT="0" distB="0" distL="0" distR="0" wp14:anchorId="3F4E6C7E" wp14:editId="48E40906">
            <wp:extent cx="6120130" cy="1174750"/>
            <wp:effectExtent l="0" t="0" r="0" b="6350"/>
            <wp:docPr id="7887343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734310" name="Imagen 1" descr="Texto&#10;&#10;El contenido generado por IA puede ser incorrecto."/>
                    <pic:cNvPicPr/>
                  </pic:nvPicPr>
                  <pic:blipFill>
                    <a:blip r:embed="rId19"/>
                    <a:stretch>
                      <a:fillRect/>
                    </a:stretch>
                  </pic:blipFill>
                  <pic:spPr>
                    <a:xfrm>
                      <a:off x="0" y="0"/>
                      <a:ext cx="6120130" cy="1174750"/>
                    </a:xfrm>
                    <a:prstGeom prst="rect">
                      <a:avLst/>
                    </a:prstGeom>
                  </pic:spPr>
                </pic:pic>
              </a:graphicData>
            </a:graphic>
          </wp:inline>
        </w:drawing>
      </w:r>
    </w:p>
    <w:p w14:paraId="54A530E0" w14:textId="77777777" w:rsidR="00090277" w:rsidRDefault="00090277" w:rsidP="0027790F">
      <w:pPr>
        <w:spacing w:line="276" w:lineRule="auto"/>
        <w:jc w:val="both"/>
        <w:rPr>
          <w:i/>
          <w:color w:val="0000FF"/>
        </w:rPr>
      </w:pPr>
    </w:p>
    <w:p w14:paraId="1A07B25E" w14:textId="77777777" w:rsidR="00090277" w:rsidRDefault="00090277" w:rsidP="0027790F">
      <w:pPr>
        <w:spacing w:line="276" w:lineRule="auto"/>
        <w:jc w:val="both"/>
        <w:rPr>
          <w:i/>
          <w:color w:val="0000FF"/>
        </w:rPr>
      </w:pPr>
    </w:p>
    <w:p w14:paraId="5EAB3EF0" w14:textId="77777777" w:rsidR="00090277" w:rsidRDefault="00090277" w:rsidP="0027790F">
      <w:pPr>
        <w:spacing w:line="276" w:lineRule="auto"/>
        <w:jc w:val="both"/>
        <w:rPr>
          <w:i/>
          <w:color w:val="0000FF"/>
        </w:rPr>
      </w:pPr>
    </w:p>
    <w:p w14:paraId="3D881F09" w14:textId="77777777" w:rsidR="00090277" w:rsidRDefault="00090277" w:rsidP="0027790F">
      <w:pPr>
        <w:spacing w:line="276" w:lineRule="auto"/>
        <w:jc w:val="both"/>
        <w:rPr>
          <w:i/>
          <w:color w:val="0000FF"/>
        </w:rPr>
      </w:pPr>
    </w:p>
    <w:p w14:paraId="79894D9C" w14:textId="77777777" w:rsidR="00090277" w:rsidRDefault="00090277" w:rsidP="0027790F">
      <w:pPr>
        <w:spacing w:line="276" w:lineRule="auto"/>
        <w:jc w:val="both"/>
        <w:rPr>
          <w:i/>
          <w:color w:val="0000FF"/>
        </w:rPr>
      </w:pPr>
    </w:p>
    <w:p w14:paraId="19EFE7D9" w14:textId="77777777" w:rsidR="00090277" w:rsidRDefault="00090277" w:rsidP="0027790F">
      <w:pPr>
        <w:spacing w:line="276" w:lineRule="auto"/>
        <w:jc w:val="both"/>
        <w:rPr>
          <w:i/>
          <w:color w:val="0000FF"/>
        </w:rPr>
      </w:pPr>
    </w:p>
    <w:p w14:paraId="06BFE83A" w14:textId="77777777" w:rsidR="00090277" w:rsidRDefault="00090277" w:rsidP="0027790F">
      <w:pPr>
        <w:spacing w:line="276" w:lineRule="auto"/>
        <w:jc w:val="both"/>
        <w:rPr>
          <w:i/>
          <w:color w:val="0000FF"/>
        </w:rPr>
      </w:pPr>
    </w:p>
    <w:p w14:paraId="3052B871" w14:textId="77777777" w:rsidR="00090277" w:rsidRDefault="00090277" w:rsidP="0027790F">
      <w:pPr>
        <w:spacing w:line="276" w:lineRule="auto"/>
        <w:jc w:val="both"/>
        <w:rPr>
          <w:i/>
          <w:color w:val="0000FF"/>
        </w:rPr>
      </w:pPr>
    </w:p>
    <w:p w14:paraId="26E37165" w14:textId="77777777" w:rsidR="00090277" w:rsidRDefault="00090277" w:rsidP="0027790F">
      <w:pPr>
        <w:spacing w:line="276" w:lineRule="auto"/>
        <w:jc w:val="both"/>
        <w:rPr>
          <w:i/>
          <w:color w:val="0000FF"/>
        </w:rPr>
      </w:pPr>
    </w:p>
    <w:p w14:paraId="5D473CFE" w14:textId="77777777" w:rsidR="00090277" w:rsidRDefault="00090277" w:rsidP="0027790F">
      <w:pPr>
        <w:spacing w:line="276" w:lineRule="auto"/>
        <w:jc w:val="both"/>
        <w:rPr>
          <w:i/>
          <w:color w:val="0000FF"/>
        </w:rPr>
      </w:pPr>
    </w:p>
    <w:p w14:paraId="23EDC38E" w14:textId="77777777" w:rsidR="00090277" w:rsidRDefault="00090277" w:rsidP="0027790F">
      <w:pPr>
        <w:spacing w:line="276" w:lineRule="auto"/>
        <w:jc w:val="both"/>
        <w:rPr>
          <w:i/>
          <w:color w:val="0000FF"/>
        </w:rPr>
      </w:pPr>
    </w:p>
    <w:p w14:paraId="7BD19B9C" w14:textId="77777777" w:rsidR="00B73241" w:rsidRDefault="00B73241" w:rsidP="0027790F">
      <w:pPr>
        <w:spacing w:line="276" w:lineRule="auto"/>
        <w:jc w:val="both"/>
        <w:rPr>
          <w:i/>
          <w:color w:val="0000FF"/>
        </w:rPr>
      </w:pPr>
    </w:p>
    <w:p w14:paraId="77AA2D16" w14:textId="77777777" w:rsidR="00B73241" w:rsidRDefault="00B73241" w:rsidP="0027790F">
      <w:pPr>
        <w:spacing w:line="276" w:lineRule="auto"/>
        <w:jc w:val="both"/>
        <w:rPr>
          <w:i/>
          <w:color w:val="0000FF"/>
        </w:rPr>
      </w:pPr>
    </w:p>
    <w:p w14:paraId="02780B05" w14:textId="77777777" w:rsidR="00B73241" w:rsidRDefault="00B73241" w:rsidP="0027790F">
      <w:pPr>
        <w:spacing w:line="276" w:lineRule="auto"/>
        <w:jc w:val="both"/>
        <w:rPr>
          <w:i/>
          <w:color w:val="0000FF"/>
        </w:rPr>
      </w:pPr>
    </w:p>
    <w:p w14:paraId="34F08776" w14:textId="77777777" w:rsidR="00B73241" w:rsidRDefault="00B73241" w:rsidP="0027790F">
      <w:pPr>
        <w:spacing w:line="276" w:lineRule="auto"/>
        <w:jc w:val="both"/>
        <w:rPr>
          <w:i/>
          <w:color w:val="0000FF"/>
        </w:rPr>
      </w:pPr>
    </w:p>
    <w:p w14:paraId="5B72D2BC" w14:textId="77777777" w:rsidR="00B73241" w:rsidRDefault="00B73241" w:rsidP="0027790F">
      <w:pPr>
        <w:spacing w:line="276" w:lineRule="auto"/>
        <w:jc w:val="both"/>
        <w:rPr>
          <w:i/>
          <w:color w:val="0000FF"/>
        </w:rPr>
      </w:pPr>
    </w:p>
    <w:p w14:paraId="518F4F0E" w14:textId="77777777" w:rsidR="00B73241" w:rsidRDefault="00B73241" w:rsidP="0027790F">
      <w:pPr>
        <w:spacing w:line="276" w:lineRule="auto"/>
        <w:jc w:val="both"/>
        <w:rPr>
          <w:i/>
          <w:color w:val="0000FF"/>
        </w:rPr>
      </w:pPr>
    </w:p>
    <w:p w14:paraId="3E00B977" w14:textId="77777777" w:rsidR="00090277" w:rsidRDefault="00090277" w:rsidP="0027790F">
      <w:pPr>
        <w:spacing w:line="276" w:lineRule="auto"/>
        <w:jc w:val="both"/>
        <w:rPr>
          <w:i/>
          <w:color w:val="0000FF"/>
        </w:rPr>
      </w:pPr>
    </w:p>
    <w:p w14:paraId="4338427C" w14:textId="77777777" w:rsidR="00090277" w:rsidRDefault="00090277" w:rsidP="0027790F">
      <w:pPr>
        <w:spacing w:line="276" w:lineRule="auto"/>
        <w:jc w:val="both"/>
        <w:rPr>
          <w:i/>
          <w:color w:val="0000FF"/>
        </w:rPr>
      </w:pPr>
    </w:p>
    <w:p w14:paraId="2D7D6205" w14:textId="77777777" w:rsidR="00090277" w:rsidRDefault="00090277" w:rsidP="0027790F">
      <w:pPr>
        <w:spacing w:line="276" w:lineRule="auto"/>
        <w:jc w:val="both"/>
        <w:rPr>
          <w:i/>
          <w:color w:val="0000FF"/>
        </w:rPr>
      </w:pPr>
    </w:p>
    <w:p w14:paraId="625CFAF6" w14:textId="5C7CB4FC" w:rsidR="007469B7" w:rsidRDefault="007469B7" w:rsidP="007469B7">
      <w:pPr>
        <w:pStyle w:val="Ttulo3"/>
        <w:numPr>
          <w:ilvl w:val="2"/>
          <w:numId w:val="42"/>
        </w:numPr>
        <w:jc w:val="center"/>
        <w:rPr>
          <w:rFonts w:ascii="Calibri" w:hAnsi="Calibri" w:cs="Calibri"/>
          <w:sz w:val="24"/>
          <w:szCs w:val="24"/>
        </w:rPr>
      </w:pPr>
      <w:bookmarkStart w:id="29" w:name="_Toc197090116"/>
      <w:r w:rsidRPr="00CE56A3">
        <w:rPr>
          <w:rFonts w:ascii="Calibri" w:hAnsi="Calibri" w:cs="Calibri"/>
          <w:sz w:val="24"/>
          <w:szCs w:val="24"/>
        </w:rPr>
        <w:lastRenderedPageBreak/>
        <w:t>M</w:t>
      </w:r>
      <w:r>
        <w:rPr>
          <w:rFonts w:ascii="Calibri" w:hAnsi="Calibri" w:cs="Calibri"/>
          <w:sz w:val="24"/>
          <w:szCs w:val="24"/>
        </w:rPr>
        <w:t>ó</w:t>
      </w:r>
      <w:r w:rsidRPr="00CE56A3">
        <w:rPr>
          <w:rFonts w:ascii="Calibri" w:hAnsi="Calibri" w:cs="Calibri"/>
          <w:sz w:val="24"/>
          <w:szCs w:val="24"/>
        </w:rPr>
        <w:t xml:space="preserve">dulo </w:t>
      </w:r>
      <w:r>
        <w:rPr>
          <w:rFonts w:ascii="Calibri" w:hAnsi="Calibri" w:cs="Calibri"/>
          <w:sz w:val="24"/>
          <w:szCs w:val="24"/>
        </w:rPr>
        <w:t>Dispositivo</w:t>
      </w:r>
      <w:bookmarkEnd w:id="29"/>
    </w:p>
    <w:p w14:paraId="560F39F3" w14:textId="77777777" w:rsidR="00090277" w:rsidRDefault="00090277" w:rsidP="0027790F">
      <w:pPr>
        <w:spacing w:line="276" w:lineRule="auto"/>
        <w:jc w:val="both"/>
        <w:rPr>
          <w:i/>
          <w:color w:val="0000FF"/>
        </w:rPr>
      </w:pPr>
    </w:p>
    <w:p w14:paraId="2450EBF7" w14:textId="77777777" w:rsidR="00090277" w:rsidRDefault="00090277" w:rsidP="0027790F">
      <w:pPr>
        <w:spacing w:line="276" w:lineRule="auto"/>
        <w:jc w:val="both"/>
        <w:rPr>
          <w:i/>
          <w:color w:val="0000FF"/>
        </w:rPr>
      </w:pPr>
    </w:p>
    <w:p w14:paraId="04465D55" w14:textId="77777777" w:rsidR="00090277" w:rsidRDefault="00090277" w:rsidP="0027790F">
      <w:pPr>
        <w:spacing w:line="276" w:lineRule="auto"/>
        <w:jc w:val="both"/>
        <w:rPr>
          <w:i/>
          <w:color w:val="0000FF"/>
        </w:rPr>
      </w:pPr>
    </w:p>
    <w:p w14:paraId="6B110788" w14:textId="77777777" w:rsidR="00090277" w:rsidRDefault="00090277"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rsidRPr="00C329B0" w14:paraId="33AB37F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48BCA55" w14:textId="77777777" w:rsidR="00DC7DBF" w:rsidRDefault="00DC7DBF"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1DDC3BF" w14:textId="77777777" w:rsidR="00DC7DBF" w:rsidRDefault="00DC7DBF"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DC7DBF" w:rsidRPr="00C329B0" w14:paraId="5DDE1355"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A8E3CA5"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DB96ED7" w14:textId="7597D6E7" w:rsidR="00DC7DBF" w:rsidRDefault="00DC7DBF" w:rsidP="00BB303C">
            <w:pPr>
              <w:spacing w:line="276" w:lineRule="auto"/>
              <w:jc w:val="both"/>
              <w:rPr>
                <w:rFonts w:ascii="Calibri" w:hAnsi="Calibri" w:cs="Calibri"/>
                <w:i/>
                <w:color w:val="000000"/>
              </w:rPr>
            </w:pPr>
            <w:r>
              <w:rPr>
                <w:rFonts w:ascii="Calibri" w:hAnsi="Calibri" w:cs="Calibri"/>
                <w:color w:val="000000"/>
              </w:rPr>
              <w:t>Registrar Dispositivo</w:t>
            </w:r>
          </w:p>
        </w:tc>
      </w:tr>
      <w:tr w:rsidR="00DC7DBF" w:rsidRPr="00C329B0" w14:paraId="7B7E1225"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B988CEE"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663534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rsidRPr="00C329B0" w14:paraId="4ED2242D"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8B095B" w14:textId="77777777" w:rsidR="00DC7DBF" w:rsidRDefault="00DC7DBF" w:rsidP="00BB303C">
            <w:pPr>
              <w:spacing w:line="276" w:lineRule="auto"/>
              <w:jc w:val="both"/>
              <w:rPr>
                <w:rFonts w:ascii="Calibri" w:hAnsi="Calibri" w:cs="Calibri"/>
                <w:b/>
                <w:bCs/>
                <w:color w:val="374151"/>
              </w:rPr>
            </w:pPr>
          </w:p>
          <w:p w14:paraId="26F2C1E6"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4A05663A" w14:textId="77777777" w:rsidR="00DC7DBF" w:rsidRPr="00D22CBD" w:rsidRDefault="00DC7DBF" w:rsidP="00BB303C">
            <w:pPr>
              <w:spacing w:line="276" w:lineRule="auto"/>
              <w:jc w:val="both"/>
              <w:rPr>
                <w:rFonts w:ascii="Calibri" w:hAnsi="Calibri" w:cs="Calibri"/>
                <w:b/>
                <w:bCs/>
                <w:color w:val="374151"/>
              </w:rPr>
            </w:pPr>
          </w:p>
          <w:p w14:paraId="4C2F9876" w14:textId="77777777" w:rsidR="00DC7DBF" w:rsidRDefault="00DC7DBF" w:rsidP="00BB303C">
            <w:pPr>
              <w:spacing w:line="276" w:lineRule="auto"/>
              <w:jc w:val="both"/>
              <w:rPr>
                <w:rFonts w:ascii="Calibri" w:hAnsi="Calibri" w:cs="Calibri"/>
                <w:b/>
                <w:bCs/>
                <w:i/>
                <w:color w:val="374151"/>
              </w:rPr>
            </w:pPr>
          </w:p>
          <w:p w14:paraId="58F8B517"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82B0A6F" w14:textId="3BD5F6DC" w:rsidR="00DC7DBF" w:rsidRDefault="00DC7DBF" w:rsidP="00DC7DBF">
            <w:pPr>
              <w:spacing w:line="276" w:lineRule="auto"/>
              <w:jc w:val="both"/>
              <w:rPr>
                <w:rFonts w:ascii="Calibri" w:hAnsi="Calibri" w:cs="Calibri"/>
                <w:color w:val="000000"/>
              </w:rPr>
            </w:pPr>
            <w:r>
              <w:rPr>
                <w:rFonts w:ascii="Calibri" w:hAnsi="Calibri" w:cs="Calibri"/>
                <w:color w:val="000000"/>
              </w:rPr>
              <w:t>Se realiza el registro de un Dispositivo en el sistema con los siguientes parámetros:</w:t>
            </w:r>
          </w:p>
          <w:p w14:paraId="4E9FF0A1" w14:textId="7B838C41" w:rsidR="00DC7DBF" w:rsidRPr="00DC7DBF" w:rsidRDefault="00DC7DBF" w:rsidP="00DC7DBF">
            <w:pPr>
              <w:pStyle w:val="Prrafodelista"/>
              <w:numPr>
                <w:ilvl w:val="0"/>
                <w:numId w:val="37"/>
              </w:numPr>
              <w:rPr>
                <w:rFonts w:ascii="Calibri" w:hAnsi="Calibri" w:cs="Calibri"/>
                <w:color w:val="000000"/>
              </w:rPr>
            </w:pPr>
            <w:r>
              <w:rPr>
                <w:rFonts w:ascii="Calibri" w:hAnsi="Calibri" w:cs="Calibri"/>
                <w:color w:val="000000"/>
              </w:rPr>
              <w:t>Id_</w:t>
            </w:r>
            <w:r w:rsidRPr="00DC7DBF">
              <w:rPr>
                <w:rFonts w:ascii="Calibri" w:hAnsi="Calibri" w:cs="Calibri"/>
                <w:color w:val="000000"/>
              </w:rPr>
              <w:t>Cliente</w:t>
            </w:r>
            <w:r>
              <w:rPr>
                <w:rFonts w:ascii="Calibri" w:hAnsi="Calibri" w:cs="Calibri"/>
                <w:color w:val="000000"/>
              </w:rPr>
              <w:t xml:space="preserve"> :</w:t>
            </w:r>
            <w:r w:rsidRPr="00DC7DBF">
              <w:rPr>
                <w:rFonts w:ascii="Calibri" w:hAnsi="Calibri" w:cs="Calibri"/>
                <w:color w:val="000000"/>
              </w:rPr>
              <w:t xml:space="preserve"> 1</w:t>
            </w:r>
          </w:p>
          <w:p w14:paraId="68DF4274" w14:textId="3F5A95B5"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 xml:space="preserve">tipo </w:t>
            </w:r>
            <w:r>
              <w:rPr>
                <w:rFonts w:ascii="Calibri" w:hAnsi="Calibri" w:cs="Calibri"/>
                <w:color w:val="000000"/>
              </w:rPr>
              <w:t xml:space="preserve">: </w:t>
            </w:r>
            <w:r w:rsidRPr="00DC7DBF">
              <w:rPr>
                <w:rFonts w:ascii="Calibri" w:hAnsi="Calibri" w:cs="Calibri"/>
                <w:color w:val="000000"/>
              </w:rPr>
              <w:t>Smartphone</w:t>
            </w:r>
          </w:p>
          <w:p w14:paraId="5805408B" w14:textId="42162F65"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marca</w:t>
            </w:r>
            <w:r>
              <w:rPr>
                <w:rFonts w:ascii="Calibri" w:hAnsi="Calibri" w:cs="Calibri"/>
                <w:color w:val="000000"/>
              </w:rPr>
              <w:t xml:space="preserve">: </w:t>
            </w:r>
            <w:r w:rsidRPr="00DC7DBF">
              <w:rPr>
                <w:rFonts w:ascii="Calibri" w:hAnsi="Calibri" w:cs="Calibri"/>
                <w:color w:val="000000"/>
              </w:rPr>
              <w:t>Samsung</w:t>
            </w:r>
          </w:p>
          <w:p w14:paraId="5C89FD9E" w14:textId="293E1ABE" w:rsidR="00DC7DBF" w:rsidRPr="00DC7DBF" w:rsidRDefault="00DC7DBF" w:rsidP="00DC7DBF">
            <w:pPr>
              <w:pStyle w:val="Prrafodelista"/>
              <w:numPr>
                <w:ilvl w:val="0"/>
                <w:numId w:val="37"/>
              </w:numPr>
              <w:rPr>
                <w:rFonts w:ascii="Calibri" w:hAnsi="Calibri" w:cs="Calibri"/>
                <w:color w:val="000000"/>
              </w:rPr>
            </w:pPr>
            <w:r w:rsidRPr="00DC7DBF">
              <w:rPr>
                <w:rFonts w:ascii="Calibri" w:hAnsi="Calibri" w:cs="Calibri"/>
                <w:color w:val="000000"/>
              </w:rPr>
              <w:t>modelo</w:t>
            </w:r>
            <w:r>
              <w:rPr>
                <w:rFonts w:ascii="Calibri" w:hAnsi="Calibri" w:cs="Calibri"/>
                <w:color w:val="000000"/>
              </w:rPr>
              <w:t>:</w:t>
            </w:r>
            <w:r w:rsidRPr="00DC7DBF">
              <w:rPr>
                <w:rFonts w:ascii="Calibri" w:hAnsi="Calibri" w:cs="Calibri"/>
                <w:color w:val="000000"/>
              </w:rPr>
              <w:t xml:space="preserve"> Galaxy S21</w:t>
            </w:r>
          </w:p>
          <w:p w14:paraId="4D2991FB" w14:textId="41EA5B9B" w:rsidR="00DC7DBF" w:rsidRPr="00DC7DBF" w:rsidRDefault="00DC7DBF" w:rsidP="00DC7DBF">
            <w:pPr>
              <w:pStyle w:val="Prrafodelista"/>
              <w:numPr>
                <w:ilvl w:val="0"/>
                <w:numId w:val="37"/>
              </w:numPr>
              <w:rPr>
                <w:rFonts w:ascii="Calibri" w:hAnsi="Calibri" w:cs="Calibri"/>
                <w:color w:val="000000"/>
              </w:rPr>
            </w:pPr>
            <w:r>
              <w:rPr>
                <w:rFonts w:ascii="Calibri" w:hAnsi="Calibri" w:cs="Calibri"/>
                <w:color w:val="000000"/>
              </w:rPr>
              <w:t>año:</w:t>
            </w:r>
            <w:r w:rsidRPr="00DC7DBF">
              <w:rPr>
                <w:rFonts w:ascii="Calibri" w:hAnsi="Calibri" w:cs="Calibri"/>
                <w:color w:val="000000"/>
              </w:rPr>
              <w:t xml:space="preserve"> 2021</w:t>
            </w:r>
          </w:p>
        </w:tc>
      </w:tr>
      <w:tr w:rsidR="00DC7DBF" w:rsidRPr="00C329B0" w14:paraId="1BEDBE54"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EC2A298"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BE48FAA"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A683CB5" w14:textId="77777777" w:rsidR="00DC7DBF" w:rsidRDefault="00DC7DBF"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DC7DBF" w:rsidRPr="00C329B0" w14:paraId="608E73E6"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AAB5670"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A1FC9D2" w14:textId="4F53AC26" w:rsidR="00DC7DBF" w:rsidRDefault="00DC7DBF" w:rsidP="00BB303C">
            <w:pPr>
              <w:spacing w:line="276" w:lineRule="auto"/>
              <w:jc w:val="both"/>
              <w:rPr>
                <w:rFonts w:ascii="Calibri" w:hAnsi="Calibri" w:cs="Calibri"/>
                <w:iCs/>
              </w:rPr>
            </w:pPr>
            <w:r>
              <w:rPr>
                <w:rFonts w:ascii="Calibri" w:hAnsi="Calibri" w:cs="Calibri"/>
                <w:iCs/>
              </w:rPr>
              <w:t xml:space="preserve">Se espera que </w:t>
            </w:r>
            <w:r w:rsidR="009F1EA8">
              <w:rPr>
                <w:rFonts w:ascii="Calibri" w:hAnsi="Calibri" w:cs="Calibri"/>
                <w:iCs/>
              </w:rPr>
              <w:t xml:space="preserve">datos del </w:t>
            </w:r>
            <w:r w:rsidR="009F1EA8">
              <w:rPr>
                <w:rFonts w:ascii="Calibri" w:hAnsi="Calibri" w:cs="Calibri"/>
                <w:color w:val="000000"/>
              </w:rPr>
              <w:t>Dispositivo</w:t>
            </w:r>
            <w:r w:rsidR="009F1EA8">
              <w:rPr>
                <w:rFonts w:ascii="Calibri" w:hAnsi="Calibri" w:cs="Calibri"/>
                <w:iCs/>
              </w:rPr>
              <w:t xml:space="preserve"> </w:t>
            </w:r>
            <w:r>
              <w:rPr>
                <w:rFonts w:ascii="Calibri" w:hAnsi="Calibri" w:cs="Calibri"/>
                <w:iCs/>
              </w:rPr>
              <w:t>se registre correctamente y se obtenga una tabla de datos con al menos una fila.</w:t>
            </w:r>
          </w:p>
        </w:tc>
      </w:tr>
      <w:tr w:rsidR="00DC7DBF" w:rsidRPr="00C329B0" w14:paraId="7BF136A0"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4012D00"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4C2828CC" w14:textId="77777777" w:rsidR="00DC7DBF" w:rsidRDefault="00DC7DBF" w:rsidP="00BB303C">
            <w:pPr>
              <w:spacing w:line="276" w:lineRule="auto"/>
              <w:jc w:val="both"/>
              <w:rPr>
                <w:rFonts w:ascii="Calibri" w:hAnsi="Calibri" w:cs="Calibri"/>
                <w:b/>
                <w:bCs/>
                <w:color w:val="374151"/>
              </w:rPr>
            </w:pPr>
          </w:p>
          <w:p w14:paraId="3BB2051C"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77AC556" w14:textId="566FBE19"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registrado correctamente </w:t>
            </w:r>
            <w:r w:rsidR="009F1EA8">
              <w:rPr>
                <w:rFonts w:ascii="Calibri" w:hAnsi="Calibri" w:cs="Calibri"/>
                <w:color w:val="000000"/>
              </w:rPr>
              <w:t xml:space="preserve">el Dispositivo </w:t>
            </w:r>
            <w:r>
              <w:rPr>
                <w:rFonts w:ascii="Calibri" w:hAnsi="Calibri" w:cs="Calibri"/>
                <w:color w:val="000000"/>
              </w:rPr>
              <w:t>con los parámetros mencionados además se le ha asignado un ID a dich</w:t>
            </w:r>
            <w:r w:rsidR="009F1EA8">
              <w:rPr>
                <w:rFonts w:ascii="Calibri" w:hAnsi="Calibri" w:cs="Calibri"/>
                <w:color w:val="000000"/>
              </w:rPr>
              <w:t>o Dispositivo</w:t>
            </w:r>
            <w:r>
              <w:rPr>
                <w:rFonts w:ascii="Calibri" w:hAnsi="Calibri" w:cs="Calibri"/>
                <w:color w:val="000000"/>
              </w:rPr>
              <w:t>. Finalmente se obtuvo una tabla de datos con al menos una fila.</w:t>
            </w:r>
          </w:p>
        </w:tc>
      </w:tr>
      <w:tr w:rsidR="00DC7DBF" w:rsidRPr="00C329B0" w14:paraId="15E7FA7E"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FC995C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383E4A9"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rsidRPr="00C329B0" w14:paraId="304BEF99"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F81781B"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E996D3"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w:t>
            </w:r>
          </w:p>
        </w:tc>
      </w:tr>
    </w:tbl>
    <w:p w14:paraId="4162C5F9" w14:textId="77777777" w:rsidR="00090277" w:rsidRDefault="00090277" w:rsidP="0027790F">
      <w:pPr>
        <w:spacing w:line="276" w:lineRule="auto"/>
        <w:jc w:val="both"/>
        <w:rPr>
          <w:i/>
          <w:color w:val="0000FF"/>
        </w:rPr>
      </w:pPr>
    </w:p>
    <w:p w14:paraId="6E6DEC1E" w14:textId="77777777" w:rsidR="009F1EA8" w:rsidRDefault="009F1EA8" w:rsidP="0027790F">
      <w:pPr>
        <w:spacing w:line="276" w:lineRule="auto"/>
        <w:jc w:val="both"/>
        <w:rPr>
          <w:i/>
          <w:color w:val="0000FF"/>
        </w:rPr>
      </w:pPr>
    </w:p>
    <w:p w14:paraId="77B672DD" w14:textId="77777777" w:rsidR="009F1EA8" w:rsidRDefault="009F1EA8" w:rsidP="0027790F">
      <w:pPr>
        <w:spacing w:line="276" w:lineRule="auto"/>
        <w:jc w:val="both"/>
        <w:rPr>
          <w:i/>
          <w:color w:val="0000FF"/>
        </w:rPr>
      </w:pPr>
    </w:p>
    <w:p w14:paraId="3784F53D" w14:textId="77777777" w:rsidR="009F1EA8" w:rsidRDefault="009F1EA8" w:rsidP="0027790F">
      <w:pPr>
        <w:spacing w:line="276" w:lineRule="auto"/>
        <w:jc w:val="both"/>
        <w:rPr>
          <w:noProof/>
        </w:rPr>
      </w:pPr>
    </w:p>
    <w:p w14:paraId="40E0F639" w14:textId="77777777" w:rsidR="009F1EA8" w:rsidRDefault="009F1EA8" w:rsidP="0027790F">
      <w:pPr>
        <w:spacing w:line="276" w:lineRule="auto"/>
        <w:jc w:val="both"/>
        <w:rPr>
          <w:noProof/>
        </w:rPr>
      </w:pPr>
    </w:p>
    <w:p w14:paraId="30968B2C" w14:textId="77777777" w:rsidR="009F1EA8" w:rsidRDefault="009F1EA8" w:rsidP="0027790F">
      <w:pPr>
        <w:spacing w:line="276" w:lineRule="auto"/>
        <w:jc w:val="both"/>
        <w:rPr>
          <w:noProof/>
        </w:rPr>
      </w:pPr>
    </w:p>
    <w:p w14:paraId="50F1E18F" w14:textId="77777777" w:rsidR="009F1EA8" w:rsidRDefault="009F1EA8" w:rsidP="0027790F">
      <w:pPr>
        <w:spacing w:line="276" w:lineRule="auto"/>
        <w:jc w:val="both"/>
        <w:rPr>
          <w:noProof/>
        </w:rPr>
      </w:pPr>
    </w:p>
    <w:p w14:paraId="109C439D" w14:textId="77777777" w:rsidR="009F1EA8" w:rsidRDefault="009F1EA8" w:rsidP="0027790F">
      <w:pPr>
        <w:spacing w:line="276" w:lineRule="auto"/>
        <w:jc w:val="both"/>
        <w:rPr>
          <w:noProof/>
        </w:rPr>
      </w:pPr>
    </w:p>
    <w:p w14:paraId="3E57B164" w14:textId="77777777" w:rsidR="009F1EA8" w:rsidRDefault="009F1EA8" w:rsidP="0027790F">
      <w:pPr>
        <w:spacing w:line="276" w:lineRule="auto"/>
        <w:jc w:val="both"/>
        <w:rPr>
          <w:noProof/>
        </w:rPr>
      </w:pPr>
    </w:p>
    <w:p w14:paraId="5361727A" w14:textId="77777777" w:rsidR="009F1EA8" w:rsidRDefault="009F1EA8" w:rsidP="0027790F">
      <w:pPr>
        <w:spacing w:line="276" w:lineRule="auto"/>
        <w:jc w:val="both"/>
        <w:rPr>
          <w:noProof/>
        </w:rPr>
      </w:pPr>
    </w:p>
    <w:p w14:paraId="0B8AED87" w14:textId="77777777" w:rsidR="009F1EA8" w:rsidRDefault="009F1EA8" w:rsidP="0027790F">
      <w:pPr>
        <w:spacing w:line="276" w:lineRule="auto"/>
        <w:jc w:val="both"/>
        <w:rPr>
          <w:noProof/>
        </w:rPr>
      </w:pPr>
    </w:p>
    <w:p w14:paraId="4C50384F" w14:textId="77777777" w:rsidR="009F1EA8" w:rsidRDefault="009F1EA8" w:rsidP="0027790F">
      <w:pPr>
        <w:spacing w:line="276" w:lineRule="auto"/>
        <w:jc w:val="both"/>
        <w:rPr>
          <w:noProof/>
        </w:rPr>
      </w:pPr>
    </w:p>
    <w:p w14:paraId="09DDE430" w14:textId="77777777" w:rsidR="009F1EA8" w:rsidRDefault="009F1EA8" w:rsidP="0027790F">
      <w:pPr>
        <w:spacing w:line="276" w:lineRule="auto"/>
        <w:jc w:val="both"/>
        <w:rPr>
          <w:noProof/>
        </w:rPr>
      </w:pPr>
    </w:p>
    <w:p w14:paraId="11B0FBFA" w14:textId="77777777" w:rsidR="009F1EA8" w:rsidRDefault="009F1EA8" w:rsidP="0027790F">
      <w:pPr>
        <w:spacing w:line="276" w:lineRule="auto"/>
        <w:jc w:val="both"/>
        <w:rPr>
          <w:noProof/>
        </w:rPr>
      </w:pPr>
    </w:p>
    <w:p w14:paraId="412D8625" w14:textId="77777777" w:rsidR="009F1EA8" w:rsidRDefault="009F1EA8" w:rsidP="0027790F">
      <w:pPr>
        <w:spacing w:line="276" w:lineRule="auto"/>
        <w:jc w:val="both"/>
        <w:rPr>
          <w:noProof/>
        </w:rPr>
      </w:pPr>
    </w:p>
    <w:p w14:paraId="6BDB6092" w14:textId="77777777" w:rsidR="009F1EA8" w:rsidRDefault="009F1EA8" w:rsidP="0027790F">
      <w:pPr>
        <w:spacing w:line="276" w:lineRule="auto"/>
        <w:jc w:val="both"/>
        <w:rPr>
          <w:noProof/>
        </w:rPr>
      </w:pPr>
    </w:p>
    <w:p w14:paraId="6785CD71" w14:textId="77777777" w:rsidR="009F1EA8" w:rsidRDefault="009F1EA8" w:rsidP="0027790F">
      <w:pPr>
        <w:spacing w:line="276" w:lineRule="auto"/>
        <w:jc w:val="both"/>
        <w:rPr>
          <w:noProof/>
        </w:rPr>
      </w:pPr>
    </w:p>
    <w:p w14:paraId="696CFC11" w14:textId="77777777" w:rsidR="009F1EA8" w:rsidRDefault="009F1EA8" w:rsidP="0027790F">
      <w:pPr>
        <w:spacing w:line="276" w:lineRule="auto"/>
        <w:jc w:val="both"/>
        <w:rPr>
          <w:noProof/>
        </w:rPr>
      </w:pPr>
    </w:p>
    <w:p w14:paraId="7EF0755D" w14:textId="77777777" w:rsidR="009F1EA8" w:rsidRDefault="009F1EA8" w:rsidP="0027790F">
      <w:pPr>
        <w:spacing w:line="276" w:lineRule="auto"/>
        <w:jc w:val="both"/>
        <w:rPr>
          <w:noProof/>
        </w:rPr>
      </w:pPr>
    </w:p>
    <w:p w14:paraId="6FCD89CA" w14:textId="77777777" w:rsidR="009F1EA8" w:rsidRDefault="009F1EA8" w:rsidP="0027790F">
      <w:pPr>
        <w:spacing w:line="276" w:lineRule="auto"/>
        <w:jc w:val="both"/>
        <w:rPr>
          <w:noProof/>
        </w:rPr>
      </w:pPr>
    </w:p>
    <w:p w14:paraId="22209F84" w14:textId="77777777" w:rsidR="009F1EA8" w:rsidRDefault="009F1EA8" w:rsidP="0027790F">
      <w:pPr>
        <w:spacing w:line="276" w:lineRule="auto"/>
        <w:jc w:val="both"/>
        <w:rPr>
          <w:noProof/>
        </w:rPr>
      </w:pPr>
    </w:p>
    <w:p w14:paraId="4DD7C958" w14:textId="77777777" w:rsidR="009F1EA8" w:rsidRDefault="009F1EA8" w:rsidP="0027790F">
      <w:pPr>
        <w:spacing w:line="276" w:lineRule="auto"/>
        <w:jc w:val="both"/>
        <w:rPr>
          <w:noProof/>
        </w:rPr>
      </w:pPr>
    </w:p>
    <w:p w14:paraId="34FCD60E" w14:textId="77777777" w:rsidR="009F1EA8" w:rsidRDefault="009F1EA8" w:rsidP="0027790F">
      <w:pPr>
        <w:spacing w:line="276" w:lineRule="auto"/>
        <w:jc w:val="both"/>
        <w:rPr>
          <w:noProof/>
        </w:rPr>
      </w:pPr>
    </w:p>
    <w:p w14:paraId="13D5FF40" w14:textId="77777777" w:rsidR="009F1EA8" w:rsidRDefault="009F1EA8" w:rsidP="0027790F">
      <w:pPr>
        <w:spacing w:line="276" w:lineRule="auto"/>
        <w:jc w:val="both"/>
        <w:rPr>
          <w:noProof/>
        </w:rPr>
      </w:pPr>
    </w:p>
    <w:p w14:paraId="13632049" w14:textId="77777777" w:rsidR="009F1EA8" w:rsidRDefault="009F1EA8" w:rsidP="0027790F">
      <w:pPr>
        <w:spacing w:line="276" w:lineRule="auto"/>
        <w:jc w:val="both"/>
        <w:rPr>
          <w:noProof/>
        </w:rPr>
      </w:pPr>
    </w:p>
    <w:p w14:paraId="408E4FD9" w14:textId="77777777" w:rsidR="009F1EA8" w:rsidRDefault="009F1EA8" w:rsidP="0027790F">
      <w:pPr>
        <w:spacing w:line="276" w:lineRule="auto"/>
        <w:jc w:val="both"/>
        <w:rPr>
          <w:noProof/>
        </w:rPr>
      </w:pPr>
    </w:p>
    <w:p w14:paraId="6523C1FE" w14:textId="77777777" w:rsidR="009F1EA8" w:rsidRDefault="009F1EA8" w:rsidP="0027790F">
      <w:pPr>
        <w:spacing w:line="276" w:lineRule="auto"/>
        <w:jc w:val="both"/>
        <w:rPr>
          <w:noProof/>
        </w:rPr>
      </w:pPr>
    </w:p>
    <w:p w14:paraId="5E4816BE" w14:textId="77777777" w:rsidR="009F1EA8" w:rsidRDefault="009F1EA8" w:rsidP="0027790F">
      <w:pPr>
        <w:spacing w:line="276" w:lineRule="auto"/>
        <w:jc w:val="both"/>
        <w:rPr>
          <w:noProof/>
        </w:rPr>
      </w:pPr>
    </w:p>
    <w:p w14:paraId="44CC591A" w14:textId="77777777" w:rsidR="009F1EA8" w:rsidRDefault="009F1EA8" w:rsidP="0027790F">
      <w:pPr>
        <w:spacing w:line="276" w:lineRule="auto"/>
        <w:jc w:val="both"/>
        <w:rPr>
          <w:noProof/>
        </w:rPr>
      </w:pPr>
    </w:p>
    <w:p w14:paraId="376012AA" w14:textId="77777777" w:rsidR="009F1EA8" w:rsidRDefault="009F1EA8" w:rsidP="0027790F">
      <w:pPr>
        <w:spacing w:line="276" w:lineRule="auto"/>
        <w:jc w:val="both"/>
        <w:rPr>
          <w:noProof/>
        </w:rPr>
      </w:pPr>
    </w:p>
    <w:p w14:paraId="10006921" w14:textId="6E831F99" w:rsidR="009F1EA8" w:rsidRDefault="009F1EA8" w:rsidP="0027790F">
      <w:pPr>
        <w:spacing w:line="276" w:lineRule="auto"/>
        <w:jc w:val="both"/>
        <w:rPr>
          <w:i/>
          <w:color w:val="0000FF"/>
        </w:rPr>
      </w:pPr>
      <w:r>
        <w:rPr>
          <w:noProof/>
        </w:rPr>
        <w:drawing>
          <wp:inline distT="0" distB="0" distL="0" distR="0" wp14:anchorId="6238A6EE" wp14:editId="3171E398">
            <wp:extent cx="6120130" cy="1829435"/>
            <wp:effectExtent l="0" t="0" r="0" b="0"/>
            <wp:docPr id="11199028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02882" name="Imagen 1" descr="Texto&#10;&#10;El contenido generado por IA puede ser incorrecto."/>
                    <pic:cNvPicPr/>
                  </pic:nvPicPr>
                  <pic:blipFill>
                    <a:blip r:embed="rId20"/>
                    <a:stretch>
                      <a:fillRect/>
                    </a:stretch>
                  </pic:blipFill>
                  <pic:spPr>
                    <a:xfrm>
                      <a:off x="0" y="0"/>
                      <a:ext cx="6120130" cy="1829435"/>
                    </a:xfrm>
                    <a:prstGeom prst="rect">
                      <a:avLst/>
                    </a:prstGeom>
                  </pic:spPr>
                </pic:pic>
              </a:graphicData>
            </a:graphic>
          </wp:inline>
        </w:drawing>
      </w:r>
    </w:p>
    <w:p w14:paraId="02734573" w14:textId="77777777" w:rsidR="009F1EA8" w:rsidRDefault="009F1EA8" w:rsidP="0027790F">
      <w:pPr>
        <w:spacing w:line="276" w:lineRule="auto"/>
        <w:jc w:val="both"/>
        <w:rPr>
          <w:i/>
          <w:color w:val="0000FF"/>
        </w:rPr>
      </w:pPr>
    </w:p>
    <w:p w14:paraId="6519AF5C" w14:textId="0DFA55E9" w:rsidR="009F1EA8" w:rsidRDefault="009F1EA8" w:rsidP="0027790F">
      <w:pPr>
        <w:spacing w:line="276" w:lineRule="auto"/>
        <w:jc w:val="both"/>
        <w:rPr>
          <w:i/>
          <w:color w:val="0000FF"/>
        </w:rPr>
      </w:pPr>
      <w:r>
        <w:rPr>
          <w:noProof/>
        </w:rPr>
        <w:drawing>
          <wp:inline distT="0" distB="0" distL="0" distR="0" wp14:anchorId="57BE72E8" wp14:editId="50A51500">
            <wp:extent cx="6120130" cy="1054735"/>
            <wp:effectExtent l="0" t="0" r="0" b="0"/>
            <wp:docPr id="102432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218" name="Imagen 1" descr="Texto&#10;&#10;El contenido generado por IA puede ser incorrecto."/>
                    <pic:cNvPicPr/>
                  </pic:nvPicPr>
                  <pic:blipFill>
                    <a:blip r:embed="rId21"/>
                    <a:stretch>
                      <a:fillRect/>
                    </a:stretch>
                  </pic:blipFill>
                  <pic:spPr>
                    <a:xfrm>
                      <a:off x="0" y="0"/>
                      <a:ext cx="6120130" cy="1054735"/>
                    </a:xfrm>
                    <a:prstGeom prst="rect">
                      <a:avLst/>
                    </a:prstGeom>
                  </pic:spPr>
                </pic:pic>
              </a:graphicData>
            </a:graphic>
          </wp:inline>
        </w:drawing>
      </w:r>
    </w:p>
    <w:p w14:paraId="7CC6D783" w14:textId="77777777" w:rsidR="009F1EA8" w:rsidRDefault="009F1EA8" w:rsidP="0027790F">
      <w:pPr>
        <w:spacing w:line="276" w:lineRule="auto"/>
        <w:jc w:val="both"/>
        <w:rPr>
          <w:i/>
          <w:color w:val="0000FF"/>
        </w:rPr>
      </w:pPr>
    </w:p>
    <w:p w14:paraId="79D71FBC" w14:textId="77777777" w:rsidR="009F1EA8" w:rsidRDefault="009F1EA8" w:rsidP="0027790F">
      <w:pPr>
        <w:spacing w:line="276" w:lineRule="auto"/>
        <w:jc w:val="both"/>
        <w:rPr>
          <w:i/>
          <w:color w:val="0000FF"/>
        </w:rPr>
      </w:pPr>
    </w:p>
    <w:p w14:paraId="3061EA87" w14:textId="77777777" w:rsidR="009F1EA8" w:rsidRDefault="009F1EA8" w:rsidP="0027790F">
      <w:pPr>
        <w:spacing w:line="276" w:lineRule="auto"/>
        <w:jc w:val="both"/>
        <w:rPr>
          <w:i/>
          <w:color w:val="0000FF"/>
        </w:rPr>
      </w:pPr>
    </w:p>
    <w:p w14:paraId="38F66E7E" w14:textId="77777777" w:rsidR="009F1EA8" w:rsidRDefault="009F1EA8" w:rsidP="0027790F">
      <w:pPr>
        <w:spacing w:line="276" w:lineRule="auto"/>
        <w:jc w:val="both"/>
        <w:rPr>
          <w:i/>
          <w:color w:val="0000FF"/>
        </w:rPr>
      </w:pPr>
    </w:p>
    <w:p w14:paraId="6713FAB6" w14:textId="77777777" w:rsidR="009F1EA8" w:rsidRDefault="009F1EA8" w:rsidP="0027790F">
      <w:pPr>
        <w:spacing w:line="276" w:lineRule="auto"/>
        <w:jc w:val="both"/>
        <w:rPr>
          <w:i/>
          <w:color w:val="0000FF"/>
        </w:rPr>
      </w:pPr>
    </w:p>
    <w:p w14:paraId="268DFCE7" w14:textId="77777777" w:rsidR="009F1EA8" w:rsidRDefault="009F1EA8" w:rsidP="0027790F">
      <w:pPr>
        <w:spacing w:line="276" w:lineRule="auto"/>
        <w:jc w:val="both"/>
        <w:rPr>
          <w:i/>
          <w:color w:val="0000FF"/>
        </w:rPr>
      </w:pPr>
    </w:p>
    <w:p w14:paraId="229EE667" w14:textId="77777777" w:rsidR="009F1EA8" w:rsidRDefault="009F1EA8" w:rsidP="0027790F">
      <w:pPr>
        <w:spacing w:line="276" w:lineRule="auto"/>
        <w:jc w:val="both"/>
        <w:rPr>
          <w:i/>
          <w:color w:val="0000FF"/>
        </w:rPr>
      </w:pPr>
    </w:p>
    <w:p w14:paraId="3BEF9CC0" w14:textId="77777777" w:rsidR="009F1EA8" w:rsidRDefault="009F1EA8" w:rsidP="0027790F">
      <w:pPr>
        <w:spacing w:line="276" w:lineRule="auto"/>
        <w:jc w:val="both"/>
        <w:rPr>
          <w:i/>
          <w:color w:val="0000FF"/>
        </w:rPr>
      </w:pPr>
    </w:p>
    <w:p w14:paraId="7DF92ABE" w14:textId="77777777" w:rsidR="009F1EA8" w:rsidRDefault="009F1EA8" w:rsidP="0027790F">
      <w:pPr>
        <w:spacing w:line="276" w:lineRule="auto"/>
        <w:jc w:val="both"/>
        <w:rPr>
          <w:i/>
          <w:color w:val="0000FF"/>
        </w:rPr>
      </w:pPr>
    </w:p>
    <w:p w14:paraId="536475F4" w14:textId="77777777" w:rsidR="009F1EA8" w:rsidRDefault="009F1EA8" w:rsidP="0027790F">
      <w:pPr>
        <w:spacing w:line="276" w:lineRule="auto"/>
        <w:jc w:val="both"/>
        <w:rPr>
          <w:i/>
          <w:color w:val="0000FF"/>
        </w:rPr>
      </w:pPr>
    </w:p>
    <w:p w14:paraId="448D9723" w14:textId="77777777" w:rsidR="009F1EA8" w:rsidRDefault="009F1EA8" w:rsidP="0027790F">
      <w:pPr>
        <w:spacing w:line="276" w:lineRule="auto"/>
        <w:jc w:val="both"/>
        <w:rPr>
          <w:i/>
          <w:color w:val="0000FF"/>
        </w:rPr>
      </w:pPr>
    </w:p>
    <w:p w14:paraId="22815C11" w14:textId="77777777" w:rsidR="009F1EA8" w:rsidRDefault="009F1EA8" w:rsidP="0027790F">
      <w:pPr>
        <w:spacing w:line="276" w:lineRule="auto"/>
        <w:jc w:val="both"/>
        <w:rPr>
          <w:i/>
          <w:color w:val="0000FF"/>
        </w:rPr>
      </w:pPr>
    </w:p>
    <w:p w14:paraId="700291C7" w14:textId="77777777" w:rsidR="009F1EA8" w:rsidRDefault="009F1EA8" w:rsidP="0027790F">
      <w:pPr>
        <w:spacing w:line="276" w:lineRule="auto"/>
        <w:jc w:val="both"/>
        <w:rPr>
          <w:i/>
          <w:color w:val="0000FF"/>
        </w:rPr>
      </w:pPr>
    </w:p>
    <w:p w14:paraId="274C899A" w14:textId="77777777" w:rsidR="009F1EA8" w:rsidRDefault="009F1EA8" w:rsidP="0027790F">
      <w:pPr>
        <w:spacing w:line="276" w:lineRule="auto"/>
        <w:jc w:val="both"/>
        <w:rPr>
          <w:i/>
          <w:color w:val="0000FF"/>
        </w:rPr>
      </w:pPr>
    </w:p>
    <w:p w14:paraId="5EA5A612" w14:textId="77777777" w:rsidR="009F1EA8" w:rsidRDefault="009F1EA8" w:rsidP="0027790F">
      <w:pPr>
        <w:spacing w:line="276" w:lineRule="auto"/>
        <w:jc w:val="both"/>
        <w:rPr>
          <w:i/>
          <w:color w:val="0000FF"/>
        </w:rPr>
      </w:pPr>
    </w:p>
    <w:p w14:paraId="36B02FAF" w14:textId="77777777" w:rsidR="009F1EA8" w:rsidRDefault="009F1EA8" w:rsidP="0027790F">
      <w:pPr>
        <w:spacing w:line="276" w:lineRule="auto"/>
        <w:jc w:val="both"/>
        <w:rPr>
          <w:i/>
          <w:color w:val="0000FF"/>
        </w:rPr>
      </w:pPr>
    </w:p>
    <w:p w14:paraId="49F1D6CC" w14:textId="77777777" w:rsidR="009F1EA8" w:rsidRDefault="009F1EA8" w:rsidP="0027790F">
      <w:pPr>
        <w:spacing w:line="276" w:lineRule="auto"/>
        <w:jc w:val="both"/>
        <w:rPr>
          <w:i/>
          <w:color w:val="0000FF"/>
        </w:rPr>
      </w:pPr>
    </w:p>
    <w:p w14:paraId="3216A5AA" w14:textId="77777777" w:rsidR="009F1EA8" w:rsidRDefault="009F1EA8" w:rsidP="0027790F">
      <w:pPr>
        <w:spacing w:line="276" w:lineRule="auto"/>
        <w:jc w:val="both"/>
        <w:rPr>
          <w:i/>
          <w:color w:val="0000FF"/>
        </w:rPr>
      </w:pPr>
    </w:p>
    <w:p w14:paraId="2E0C2771" w14:textId="77777777" w:rsidR="00090277" w:rsidRDefault="00090277"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14:paraId="68D5030F"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70C16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EB88BB8" w14:textId="77777777" w:rsidR="00DC7DBF" w:rsidRDefault="00DC7DBF" w:rsidP="00BB303C">
            <w:pPr>
              <w:spacing w:line="276" w:lineRule="auto"/>
              <w:jc w:val="both"/>
              <w:rPr>
                <w:rFonts w:ascii="Calibri" w:hAnsi="Calibri" w:cs="Calibri"/>
                <w:i/>
                <w:color w:val="000000"/>
              </w:rPr>
            </w:pPr>
            <w:r>
              <w:rPr>
                <w:rFonts w:ascii="Calibri" w:hAnsi="Calibri" w:cs="Calibri"/>
                <w:b/>
                <w:bCs/>
                <w:color w:val="000000"/>
              </w:rPr>
              <w:t>CP-005</w:t>
            </w:r>
          </w:p>
        </w:tc>
      </w:tr>
      <w:tr w:rsidR="00DC7DBF" w14:paraId="34B54D48"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EE341E5"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F63DA29" w14:textId="1308965F"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Actualizar </w:t>
            </w:r>
            <w:r w:rsidR="009F1EA8">
              <w:rPr>
                <w:rFonts w:ascii="Calibri" w:hAnsi="Calibri" w:cs="Calibri"/>
                <w:color w:val="000000"/>
              </w:rPr>
              <w:t>Dispositivo</w:t>
            </w:r>
          </w:p>
        </w:tc>
      </w:tr>
      <w:tr w:rsidR="00DC7DBF" w14:paraId="4F516C87"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A629CB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2234D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14:paraId="0DABED3F"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1BD43C6" w14:textId="77777777" w:rsidR="00DC7DBF" w:rsidRDefault="00DC7DBF" w:rsidP="00BB303C">
            <w:pPr>
              <w:spacing w:line="276" w:lineRule="auto"/>
              <w:jc w:val="both"/>
              <w:rPr>
                <w:rFonts w:ascii="Calibri" w:hAnsi="Calibri" w:cs="Calibri"/>
                <w:b/>
                <w:bCs/>
                <w:color w:val="374151"/>
              </w:rPr>
            </w:pPr>
          </w:p>
          <w:p w14:paraId="54DDB668"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58AB8574" w14:textId="77777777" w:rsidR="00DC7DBF" w:rsidRDefault="00DC7DBF" w:rsidP="00BB303C">
            <w:pPr>
              <w:spacing w:line="276" w:lineRule="auto"/>
              <w:jc w:val="both"/>
              <w:rPr>
                <w:rFonts w:ascii="Calibri" w:hAnsi="Calibri" w:cs="Calibri"/>
                <w:b/>
                <w:bCs/>
                <w:i/>
                <w:color w:val="374151"/>
              </w:rPr>
            </w:pPr>
          </w:p>
          <w:p w14:paraId="472BA388" w14:textId="77777777" w:rsidR="00DC7DBF" w:rsidRDefault="00DC7DBF" w:rsidP="00BB303C">
            <w:pPr>
              <w:spacing w:line="276" w:lineRule="auto"/>
              <w:jc w:val="both"/>
              <w:rPr>
                <w:rFonts w:ascii="Calibri" w:hAnsi="Calibri" w:cs="Calibri"/>
                <w:b/>
                <w:bCs/>
                <w:i/>
                <w:color w:val="374151"/>
              </w:rPr>
            </w:pPr>
          </w:p>
          <w:p w14:paraId="702D83E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2B0E0A" w14:textId="0B06159D"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realiza el registro de un </w:t>
            </w:r>
            <w:r w:rsidR="009F1EA8">
              <w:rPr>
                <w:rFonts w:ascii="Calibri" w:hAnsi="Calibri" w:cs="Calibri"/>
                <w:color w:val="000000"/>
              </w:rPr>
              <w:t xml:space="preserve">Dispositivo </w:t>
            </w:r>
            <w:r>
              <w:rPr>
                <w:rFonts w:ascii="Calibri" w:hAnsi="Calibri" w:cs="Calibri"/>
                <w:color w:val="000000"/>
              </w:rPr>
              <w:t>en el sistema con los siguientes parámetros:</w:t>
            </w:r>
          </w:p>
          <w:p w14:paraId="72E3F0D7" w14:textId="77777777" w:rsidR="009F1EA8" w:rsidRPr="00DC7DBF" w:rsidRDefault="009F1EA8" w:rsidP="009F1EA8">
            <w:pPr>
              <w:pStyle w:val="Prrafodelista"/>
              <w:numPr>
                <w:ilvl w:val="0"/>
                <w:numId w:val="18"/>
              </w:numPr>
              <w:rPr>
                <w:rFonts w:ascii="Calibri" w:hAnsi="Calibri" w:cs="Calibri"/>
                <w:color w:val="000000"/>
              </w:rPr>
            </w:pPr>
            <w:r>
              <w:rPr>
                <w:rFonts w:ascii="Calibri" w:hAnsi="Calibri" w:cs="Calibri"/>
                <w:color w:val="000000"/>
              </w:rPr>
              <w:t>Id_</w:t>
            </w:r>
            <w:r w:rsidRPr="00DC7DBF">
              <w:rPr>
                <w:rFonts w:ascii="Calibri" w:hAnsi="Calibri" w:cs="Calibri"/>
                <w:color w:val="000000"/>
              </w:rPr>
              <w:t>Cliente</w:t>
            </w:r>
            <w:r>
              <w:rPr>
                <w:rFonts w:ascii="Calibri" w:hAnsi="Calibri" w:cs="Calibri"/>
                <w:color w:val="000000"/>
              </w:rPr>
              <w:t xml:space="preserve"> :</w:t>
            </w:r>
            <w:r w:rsidRPr="00DC7DBF">
              <w:rPr>
                <w:rFonts w:ascii="Calibri" w:hAnsi="Calibri" w:cs="Calibri"/>
                <w:color w:val="000000"/>
              </w:rPr>
              <w:t xml:space="preserve"> 1</w:t>
            </w:r>
          </w:p>
          <w:p w14:paraId="2D9B5C2C" w14:textId="77777777"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 xml:space="preserve">tipo </w:t>
            </w:r>
            <w:r>
              <w:rPr>
                <w:rFonts w:ascii="Calibri" w:hAnsi="Calibri" w:cs="Calibri"/>
                <w:color w:val="000000"/>
              </w:rPr>
              <w:t xml:space="preserve">: </w:t>
            </w:r>
            <w:r w:rsidRPr="00DC7DBF">
              <w:rPr>
                <w:rFonts w:ascii="Calibri" w:hAnsi="Calibri" w:cs="Calibri"/>
                <w:color w:val="000000"/>
              </w:rPr>
              <w:t>Smartphone</w:t>
            </w:r>
          </w:p>
          <w:p w14:paraId="3C2BDC53" w14:textId="4FBF6C48"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marca</w:t>
            </w:r>
            <w:r>
              <w:rPr>
                <w:rFonts w:ascii="Calibri" w:hAnsi="Calibri" w:cs="Calibri"/>
                <w:color w:val="000000"/>
              </w:rPr>
              <w:t>: IPhone</w:t>
            </w:r>
          </w:p>
          <w:p w14:paraId="79B03BE8" w14:textId="06E2A4A9" w:rsidR="009F1EA8" w:rsidRPr="00DC7DBF" w:rsidRDefault="009F1EA8" w:rsidP="009F1EA8">
            <w:pPr>
              <w:pStyle w:val="Prrafodelista"/>
              <w:numPr>
                <w:ilvl w:val="0"/>
                <w:numId w:val="18"/>
              </w:numPr>
              <w:rPr>
                <w:rFonts w:ascii="Calibri" w:hAnsi="Calibri" w:cs="Calibri"/>
                <w:color w:val="000000"/>
              </w:rPr>
            </w:pPr>
            <w:r w:rsidRPr="00DC7DBF">
              <w:rPr>
                <w:rFonts w:ascii="Calibri" w:hAnsi="Calibri" w:cs="Calibri"/>
                <w:color w:val="000000"/>
              </w:rPr>
              <w:t>modelo</w:t>
            </w:r>
            <w:r>
              <w:rPr>
                <w:rFonts w:ascii="Calibri" w:hAnsi="Calibri" w:cs="Calibri"/>
                <w:color w:val="000000"/>
              </w:rPr>
              <w:t>:</w:t>
            </w:r>
            <w:r w:rsidRPr="00DC7DBF">
              <w:rPr>
                <w:rFonts w:ascii="Calibri" w:hAnsi="Calibri" w:cs="Calibri"/>
                <w:color w:val="000000"/>
              </w:rPr>
              <w:t xml:space="preserve"> </w:t>
            </w:r>
            <w:proofErr w:type="spellStart"/>
            <w:r>
              <w:rPr>
                <w:rFonts w:ascii="Calibri" w:hAnsi="Calibri" w:cs="Calibri"/>
                <w:color w:val="000000"/>
              </w:rPr>
              <w:t>Xr</w:t>
            </w:r>
            <w:proofErr w:type="spellEnd"/>
          </w:p>
          <w:p w14:paraId="20343397" w14:textId="35F73705" w:rsidR="00DC7DBF" w:rsidRDefault="009F1EA8" w:rsidP="009F1EA8">
            <w:pPr>
              <w:numPr>
                <w:ilvl w:val="0"/>
                <w:numId w:val="18"/>
              </w:numPr>
              <w:spacing w:line="276" w:lineRule="auto"/>
              <w:jc w:val="both"/>
              <w:rPr>
                <w:rFonts w:ascii="Calibri" w:hAnsi="Calibri" w:cs="Calibri"/>
                <w:i/>
                <w:color w:val="000000"/>
              </w:rPr>
            </w:pPr>
            <w:r>
              <w:rPr>
                <w:rFonts w:ascii="Calibri" w:hAnsi="Calibri" w:cs="Calibri"/>
                <w:color w:val="000000"/>
              </w:rPr>
              <w:t>año:</w:t>
            </w:r>
            <w:r w:rsidRPr="00DC7DBF">
              <w:rPr>
                <w:rFonts w:ascii="Calibri" w:hAnsi="Calibri" w:cs="Calibri"/>
                <w:color w:val="000000"/>
              </w:rPr>
              <w:t xml:space="preserve"> 202</w:t>
            </w:r>
            <w:r>
              <w:rPr>
                <w:rFonts w:ascii="Calibri" w:hAnsi="Calibri" w:cs="Calibri"/>
                <w:color w:val="000000"/>
              </w:rPr>
              <w:t>3</w:t>
            </w:r>
          </w:p>
        </w:tc>
      </w:tr>
      <w:tr w:rsidR="00DC7DBF" w14:paraId="6503B04F"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B935A6"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74BD7C7" w14:textId="77777777" w:rsidR="00DC7DBF" w:rsidRDefault="00DC7DBF" w:rsidP="00BB303C">
            <w:pPr>
              <w:spacing w:line="276" w:lineRule="auto"/>
              <w:jc w:val="both"/>
              <w:rPr>
                <w:rFonts w:ascii="Calibri" w:hAnsi="Calibri" w:cs="Calibri"/>
                <w:b/>
                <w:bCs/>
                <w:color w:val="374151"/>
              </w:rPr>
            </w:pPr>
          </w:p>
          <w:p w14:paraId="73A1C927" w14:textId="77777777" w:rsidR="00DC7DBF" w:rsidRDefault="00DC7DBF" w:rsidP="00BB303C">
            <w:pPr>
              <w:spacing w:line="276" w:lineRule="auto"/>
              <w:jc w:val="both"/>
              <w:rPr>
                <w:rFonts w:ascii="Calibri" w:hAnsi="Calibri" w:cs="Calibri"/>
                <w:b/>
                <w:bCs/>
                <w:color w:val="374151"/>
              </w:rPr>
            </w:pPr>
          </w:p>
          <w:p w14:paraId="20AED189" w14:textId="77777777" w:rsidR="00DC7DBF" w:rsidRDefault="00DC7DBF" w:rsidP="00BB303C">
            <w:pPr>
              <w:spacing w:line="276" w:lineRule="auto"/>
              <w:jc w:val="both"/>
              <w:rPr>
                <w:rFonts w:ascii="Calibri" w:hAnsi="Calibri" w:cs="Calibri"/>
                <w:b/>
                <w:bCs/>
                <w:color w:val="374151"/>
              </w:rPr>
            </w:pPr>
          </w:p>
          <w:p w14:paraId="6DA92BB1"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DFE049D" w14:textId="325D8FEA" w:rsidR="00DC7DBF" w:rsidRDefault="00DC7DBF" w:rsidP="00BB303C">
            <w:pPr>
              <w:spacing w:line="276" w:lineRule="auto"/>
              <w:jc w:val="both"/>
              <w:rPr>
                <w:rFonts w:ascii="Calibri" w:hAnsi="Calibri" w:cs="Calibri"/>
                <w:iCs/>
                <w:color w:val="000000"/>
              </w:rPr>
            </w:pPr>
            <w:r w:rsidRPr="000E4DDC">
              <w:rPr>
                <w:rFonts w:ascii="Calibri" w:hAnsi="Calibri" w:cs="Calibri"/>
                <w:iCs/>
                <w:color w:val="000000"/>
              </w:rPr>
              <w:t>Existe un</w:t>
            </w:r>
            <w:r>
              <w:rPr>
                <w:rFonts w:ascii="Calibri" w:hAnsi="Calibri" w:cs="Calibri"/>
                <w:iCs/>
                <w:color w:val="000000"/>
              </w:rPr>
              <w:t xml:space="preserve"> </w:t>
            </w:r>
            <w:r w:rsidR="009F1EA8">
              <w:rPr>
                <w:rFonts w:ascii="Calibri" w:hAnsi="Calibri" w:cs="Calibri"/>
                <w:color w:val="000000"/>
              </w:rPr>
              <w:t xml:space="preserve">Dispositivo </w:t>
            </w:r>
            <w:r w:rsidRPr="000E4DDC">
              <w:rPr>
                <w:rFonts w:ascii="Calibri" w:hAnsi="Calibri" w:cs="Calibri"/>
                <w:iCs/>
                <w:color w:val="000000"/>
              </w:rPr>
              <w:t xml:space="preserve">con el ID proporcionado en el sistema. El </w:t>
            </w:r>
            <w:r>
              <w:rPr>
                <w:rFonts w:ascii="Calibri" w:hAnsi="Calibri" w:cs="Calibri"/>
                <w:iCs/>
                <w:color w:val="000000"/>
              </w:rPr>
              <w:t>empleado</w:t>
            </w:r>
            <w:r w:rsidRPr="000E4DDC">
              <w:rPr>
                <w:rFonts w:ascii="Calibri" w:hAnsi="Calibri" w:cs="Calibri"/>
                <w:iCs/>
                <w:color w:val="000000"/>
              </w:rPr>
              <w:t xml:space="preserve"> debe seleccionar </w:t>
            </w:r>
            <w:r>
              <w:rPr>
                <w:rFonts w:ascii="Calibri" w:hAnsi="Calibri" w:cs="Calibri"/>
                <w:iCs/>
                <w:color w:val="000000"/>
              </w:rPr>
              <w:t xml:space="preserve">el </w:t>
            </w:r>
            <w:r w:rsidR="009F1EA8">
              <w:rPr>
                <w:rFonts w:ascii="Calibri" w:hAnsi="Calibri" w:cs="Calibri"/>
                <w:color w:val="000000"/>
              </w:rPr>
              <w:t>Dispositivo</w:t>
            </w:r>
            <w:r w:rsidR="009F1EA8" w:rsidRPr="000E4DDC">
              <w:rPr>
                <w:rFonts w:ascii="Calibri" w:hAnsi="Calibri" w:cs="Calibri"/>
                <w:iCs/>
                <w:color w:val="000000"/>
              </w:rPr>
              <w:t xml:space="preserve"> </w:t>
            </w:r>
            <w:r w:rsidRPr="000E4DDC">
              <w:rPr>
                <w:rFonts w:ascii="Calibri" w:hAnsi="Calibri" w:cs="Calibri"/>
                <w:iCs/>
                <w:color w:val="000000"/>
              </w:rPr>
              <w:t>correspondiente en la tabla haciendo clic en el botón asociado, lo cual cargará la información de</w:t>
            </w:r>
            <w:r>
              <w:rPr>
                <w:rFonts w:ascii="Calibri" w:hAnsi="Calibri" w:cs="Calibri"/>
                <w:iCs/>
                <w:color w:val="000000"/>
              </w:rPr>
              <w:t xml:space="preserve">l </w:t>
            </w:r>
            <w:r w:rsidR="009F1EA8">
              <w:rPr>
                <w:rFonts w:ascii="Calibri" w:hAnsi="Calibri" w:cs="Calibri"/>
                <w:color w:val="000000"/>
              </w:rPr>
              <w:t>Dispositivo</w:t>
            </w:r>
            <w:r w:rsidR="009F1EA8" w:rsidRPr="000E4DDC">
              <w:rPr>
                <w:rFonts w:ascii="Calibri" w:hAnsi="Calibri" w:cs="Calibri"/>
                <w:iCs/>
                <w:color w:val="000000"/>
              </w:rPr>
              <w:t xml:space="preserve"> </w:t>
            </w:r>
            <w:r w:rsidRPr="000E4DDC">
              <w:rPr>
                <w:rFonts w:ascii="Calibri" w:hAnsi="Calibri" w:cs="Calibri"/>
                <w:iCs/>
                <w:color w:val="000000"/>
              </w:rPr>
              <w:t>para permitir su a</w:t>
            </w:r>
            <w:r>
              <w:rPr>
                <w:rFonts w:ascii="Calibri" w:hAnsi="Calibri" w:cs="Calibri"/>
                <w:iCs/>
                <w:color w:val="000000"/>
              </w:rPr>
              <w:t>ctualización</w:t>
            </w:r>
            <w:r w:rsidRPr="000E4DDC">
              <w:rPr>
                <w:rFonts w:ascii="Calibri" w:hAnsi="Calibri" w:cs="Calibri"/>
                <w:iCs/>
                <w:color w:val="000000"/>
              </w:rPr>
              <w:t>.</w:t>
            </w:r>
          </w:p>
        </w:tc>
      </w:tr>
      <w:tr w:rsidR="00DC7DBF" w14:paraId="78B68106"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98FA628"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6E6361A" w14:textId="00B09C62" w:rsidR="00DC7DBF" w:rsidRDefault="00DC7DBF"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9F1EA8">
              <w:rPr>
                <w:rFonts w:ascii="Calibri" w:hAnsi="Calibri" w:cs="Calibri"/>
                <w:color w:val="000000"/>
              </w:rPr>
              <w:t xml:space="preserve">Dispositivo </w:t>
            </w:r>
            <w:r>
              <w:rPr>
                <w:rFonts w:ascii="Calibri" w:hAnsi="Calibri" w:cs="Calibri"/>
                <w:color w:val="000000"/>
              </w:rPr>
              <w:t>se actualice correctamente y se obtenga una tabla de datos actualizada.</w:t>
            </w:r>
          </w:p>
        </w:tc>
      </w:tr>
      <w:tr w:rsidR="00DC7DBF" w14:paraId="7A568B32"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C80AD82"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3F8CFE1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EFD669E" w14:textId="57407A10"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actualizado correctamente el </w:t>
            </w:r>
            <w:r w:rsidR="009F1EA8">
              <w:rPr>
                <w:rFonts w:ascii="Calibri" w:hAnsi="Calibri" w:cs="Calibri"/>
                <w:color w:val="000000"/>
              </w:rPr>
              <w:t xml:space="preserve">Dispositivo </w:t>
            </w:r>
            <w:r>
              <w:rPr>
                <w:rFonts w:ascii="Calibri" w:hAnsi="Calibri" w:cs="Calibri"/>
                <w:color w:val="000000"/>
              </w:rPr>
              <w:t>con los parámetros mencionados. Se obtuvo una tabla de datos actualizada.</w:t>
            </w:r>
          </w:p>
        </w:tc>
      </w:tr>
      <w:tr w:rsidR="00DC7DBF" w14:paraId="01CAD2A0"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526E829"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0A5556C"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14:paraId="2F5DAD82"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CFEF50D"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C0BE504"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w:t>
            </w:r>
          </w:p>
        </w:tc>
      </w:tr>
    </w:tbl>
    <w:p w14:paraId="1A37214E" w14:textId="77777777" w:rsidR="00090277" w:rsidRDefault="00090277" w:rsidP="0027790F">
      <w:pPr>
        <w:spacing w:line="276" w:lineRule="auto"/>
        <w:jc w:val="both"/>
        <w:rPr>
          <w:i/>
          <w:color w:val="0000FF"/>
        </w:rPr>
      </w:pPr>
    </w:p>
    <w:p w14:paraId="54AD25FC" w14:textId="77777777" w:rsidR="009F1EA8" w:rsidRDefault="009F1EA8" w:rsidP="0027790F">
      <w:pPr>
        <w:spacing w:line="276" w:lineRule="auto"/>
        <w:jc w:val="both"/>
        <w:rPr>
          <w:i/>
          <w:color w:val="0000FF"/>
        </w:rPr>
      </w:pPr>
    </w:p>
    <w:p w14:paraId="6E14FAD8" w14:textId="77777777" w:rsidR="009F1EA8" w:rsidRDefault="009F1EA8" w:rsidP="0027790F">
      <w:pPr>
        <w:spacing w:line="276" w:lineRule="auto"/>
        <w:jc w:val="both"/>
        <w:rPr>
          <w:i/>
          <w:color w:val="0000FF"/>
        </w:rPr>
      </w:pPr>
    </w:p>
    <w:p w14:paraId="3BD03C3C" w14:textId="77777777" w:rsidR="00764204" w:rsidRDefault="00764204" w:rsidP="0027790F">
      <w:pPr>
        <w:spacing w:line="276" w:lineRule="auto"/>
        <w:jc w:val="both"/>
        <w:rPr>
          <w:noProof/>
        </w:rPr>
      </w:pPr>
    </w:p>
    <w:p w14:paraId="260E9E4B" w14:textId="77777777" w:rsidR="00764204" w:rsidRDefault="00764204" w:rsidP="0027790F">
      <w:pPr>
        <w:spacing w:line="276" w:lineRule="auto"/>
        <w:jc w:val="both"/>
        <w:rPr>
          <w:noProof/>
        </w:rPr>
      </w:pPr>
    </w:p>
    <w:p w14:paraId="142F689B" w14:textId="77777777" w:rsidR="00764204" w:rsidRDefault="00764204" w:rsidP="0027790F">
      <w:pPr>
        <w:spacing w:line="276" w:lineRule="auto"/>
        <w:jc w:val="both"/>
        <w:rPr>
          <w:noProof/>
        </w:rPr>
      </w:pPr>
    </w:p>
    <w:p w14:paraId="40D929FD" w14:textId="77777777" w:rsidR="00764204" w:rsidRDefault="00764204" w:rsidP="0027790F">
      <w:pPr>
        <w:spacing w:line="276" w:lineRule="auto"/>
        <w:jc w:val="both"/>
        <w:rPr>
          <w:noProof/>
        </w:rPr>
      </w:pPr>
    </w:p>
    <w:p w14:paraId="5A63DEA5" w14:textId="77777777" w:rsidR="00764204" w:rsidRDefault="00764204" w:rsidP="0027790F">
      <w:pPr>
        <w:spacing w:line="276" w:lineRule="auto"/>
        <w:jc w:val="both"/>
        <w:rPr>
          <w:noProof/>
        </w:rPr>
      </w:pPr>
    </w:p>
    <w:p w14:paraId="62EC6891" w14:textId="77777777" w:rsidR="00764204" w:rsidRDefault="00764204" w:rsidP="0027790F">
      <w:pPr>
        <w:spacing w:line="276" w:lineRule="auto"/>
        <w:jc w:val="both"/>
        <w:rPr>
          <w:noProof/>
        </w:rPr>
      </w:pPr>
    </w:p>
    <w:p w14:paraId="6586C031" w14:textId="77777777" w:rsidR="00764204" w:rsidRDefault="00764204" w:rsidP="0027790F">
      <w:pPr>
        <w:spacing w:line="276" w:lineRule="auto"/>
        <w:jc w:val="both"/>
        <w:rPr>
          <w:noProof/>
        </w:rPr>
      </w:pPr>
    </w:p>
    <w:p w14:paraId="660B52B1" w14:textId="77777777" w:rsidR="00764204" w:rsidRDefault="00764204" w:rsidP="0027790F">
      <w:pPr>
        <w:spacing w:line="276" w:lineRule="auto"/>
        <w:jc w:val="both"/>
        <w:rPr>
          <w:noProof/>
        </w:rPr>
      </w:pPr>
    </w:p>
    <w:p w14:paraId="7D8B4504" w14:textId="77777777" w:rsidR="00764204" w:rsidRDefault="00764204" w:rsidP="0027790F">
      <w:pPr>
        <w:spacing w:line="276" w:lineRule="auto"/>
        <w:jc w:val="both"/>
        <w:rPr>
          <w:noProof/>
        </w:rPr>
      </w:pPr>
    </w:p>
    <w:p w14:paraId="53337F7C" w14:textId="77777777" w:rsidR="00764204" w:rsidRDefault="00764204" w:rsidP="0027790F">
      <w:pPr>
        <w:spacing w:line="276" w:lineRule="auto"/>
        <w:jc w:val="both"/>
        <w:rPr>
          <w:noProof/>
        </w:rPr>
      </w:pPr>
    </w:p>
    <w:p w14:paraId="39AC5CCD" w14:textId="77777777" w:rsidR="00764204" w:rsidRDefault="00764204" w:rsidP="0027790F">
      <w:pPr>
        <w:spacing w:line="276" w:lineRule="auto"/>
        <w:jc w:val="both"/>
        <w:rPr>
          <w:noProof/>
        </w:rPr>
      </w:pPr>
    </w:p>
    <w:p w14:paraId="1C46A6D8" w14:textId="77777777" w:rsidR="00764204" w:rsidRDefault="00764204" w:rsidP="0027790F">
      <w:pPr>
        <w:spacing w:line="276" w:lineRule="auto"/>
        <w:jc w:val="both"/>
        <w:rPr>
          <w:noProof/>
        </w:rPr>
      </w:pPr>
    </w:p>
    <w:p w14:paraId="6144D6C6" w14:textId="77777777" w:rsidR="00764204" w:rsidRDefault="00764204" w:rsidP="0027790F">
      <w:pPr>
        <w:spacing w:line="276" w:lineRule="auto"/>
        <w:jc w:val="both"/>
        <w:rPr>
          <w:noProof/>
        </w:rPr>
      </w:pPr>
    </w:p>
    <w:p w14:paraId="272D8E2B" w14:textId="77777777" w:rsidR="00764204" w:rsidRDefault="00764204" w:rsidP="0027790F">
      <w:pPr>
        <w:spacing w:line="276" w:lineRule="auto"/>
        <w:jc w:val="both"/>
        <w:rPr>
          <w:noProof/>
        </w:rPr>
      </w:pPr>
    </w:p>
    <w:p w14:paraId="211D28BC" w14:textId="6024B2AB" w:rsidR="00764204" w:rsidRDefault="00764204" w:rsidP="00764204">
      <w:pPr>
        <w:spacing w:line="276" w:lineRule="auto"/>
        <w:jc w:val="center"/>
        <w:rPr>
          <w:noProof/>
        </w:rPr>
      </w:pPr>
      <w:r>
        <w:rPr>
          <w:noProof/>
        </w:rPr>
        <w:drawing>
          <wp:inline distT="0" distB="0" distL="0" distR="0" wp14:anchorId="1BF8D2A1" wp14:editId="0005339C">
            <wp:extent cx="5629275" cy="1905000"/>
            <wp:effectExtent l="0" t="0" r="9525" b="0"/>
            <wp:docPr id="78755492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554922" name="Imagen 1" descr="Texto&#10;&#10;El contenido generado por IA puede ser incorrecto."/>
                    <pic:cNvPicPr/>
                  </pic:nvPicPr>
                  <pic:blipFill>
                    <a:blip r:embed="rId22"/>
                    <a:stretch>
                      <a:fillRect/>
                    </a:stretch>
                  </pic:blipFill>
                  <pic:spPr>
                    <a:xfrm>
                      <a:off x="0" y="0"/>
                      <a:ext cx="5629275" cy="1905000"/>
                    </a:xfrm>
                    <a:prstGeom prst="rect">
                      <a:avLst/>
                    </a:prstGeom>
                  </pic:spPr>
                </pic:pic>
              </a:graphicData>
            </a:graphic>
          </wp:inline>
        </w:drawing>
      </w:r>
    </w:p>
    <w:p w14:paraId="6D862F2E" w14:textId="77777777" w:rsidR="00764204" w:rsidRDefault="00764204" w:rsidP="0027790F">
      <w:pPr>
        <w:spacing w:line="276" w:lineRule="auto"/>
        <w:jc w:val="both"/>
        <w:rPr>
          <w:noProof/>
        </w:rPr>
      </w:pPr>
    </w:p>
    <w:p w14:paraId="0144CC51" w14:textId="77777777" w:rsidR="00764204" w:rsidRDefault="00764204" w:rsidP="0027790F">
      <w:pPr>
        <w:spacing w:line="276" w:lineRule="auto"/>
        <w:jc w:val="both"/>
        <w:rPr>
          <w:noProof/>
        </w:rPr>
      </w:pPr>
    </w:p>
    <w:p w14:paraId="1FB08412" w14:textId="77777777" w:rsidR="00764204" w:rsidRDefault="00764204" w:rsidP="0027790F">
      <w:pPr>
        <w:spacing w:line="276" w:lineRule="auto"/>
        <w:jc w:val="both"/>
        <w:rPr>
          <w:noProof/>
        </w:rPr>
      </w:pPr>
    </w:p>
    <w:p w14:paraId="67C3DDE6" w14:textId="77777777" w:rsidR="00764204" w:rsidRDefault="00764204" w:rsidP="0027790F">
      <w:pPr>
        <w:spacing w:line="276" w:lineRule="auto"/>
        <w:jc w:val="both"/>
        <w:rPr>
          <w:noProof/>
        </w:rPr>
      </w:pPr>
    </w:p>
    <w:p w14:paraId="2827223B" w14:textId="51C75991" w:rsidR="009F1EA8" w:rsidRDefault="00764204" w:rsidP="0027790F">
      <w:pPr>
        <w:spacing w:line="276" w:lineRule="auto"/>
        <w:jc w:val="both"/>
        <w:rPr>
          <w:i/>
          <w:color w:val="0000FF"/>
        </w:rPr>
      </w:pPr>
      <w:r>
        <w:rPr>
          <w:noProof/>
        </w:rPr>
        <w:drawing>
          <wp:inline distT="0" distB="0" distL="0" distR="0" wp14:anchorId="7D6144B9" wp14:editId="0352E212">
            <wp:extent cx="6120130" cy="1061720"/>
            <wp:effectExtent l="0" t="0" r="0" b="5080"/>
            <wp:docPr id="153271115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711158" name="Imagen 1" descr="Texto&#10;&#10;El contenido generado por IA puede ser incorrecto."/>
                    <pic:cNvPicPr/>
                  </pic:nvPicPr>
                  <pic:blipFill>
                    <a:blip r:embed="rId23"/>
                    <a:stretch>
                      <a:fillRect/>
                    </a:stretch>
                  </pic:blipFill>
                  <pic:spPr>
                    <a:xfrm>
                      <a:off x="0" y="0"/>
                      <a:ext cx="6120130" cy="1061720"/>
                    </a:xfrm>
                    <a:prstGeom prst="rect">
                      <a:avLst/>
                    </a:prstGeom>
                  </pic:spPr>
                </pic:pic>
              </a:graphicData>
            </a:graphic>
          </wp:inline>
        </w:drawing>
      </w:r>
    </w:p>
    <w:p w14:paraId="6F101C45" w14:textId="77777777" w:rsidR="009F1EA8" w:rsidRDefault="009F1EA8" w:rsidP="0027790F">
      <w:pPr>
        <w:spacing w:line="276" w:lineRule="auto"/>
        <w:jc w:val="both"/>
        <w:rPr>
          <w:i/>
          <w:color w:val="0000FF"/>
        </w:rPr>
      </w:pPr>
    </w:p>
    <w:p w14:paraId="61FF59F7" w14:textId="77777777" w:rsidR="009F1EA8" w:rsidRDefault="009F1EA8" w:rsidP="0027790F">
      <w:pPr>
        <w:spacing w:line="276" w:lineRule="auto"/>
        <w:jc w:val="both"/>
        <w:rPr>
          <w:i/>
          <w:color w:val="0000FF"/>
        </w:rPr>
      </w:pPr>
    </w:p>
    <w:p w14:paraId="41DAEA38" w14:textId="77777777" w:rsidR="009F1EA8" w:rsidRDefault="009F1EA8" w:rsidP="0027790F">
      <w:pPr>
        <w:spacing w:line="276" w:lineRule="auto"/>
        <w:jc w:val="both"/>
        <w:rPr>
          <w:i/>
          <w:color w:val="0000FF"/>
        </w:rPr>
      </w:pPr>
    </w:p>
    <w:p w14:paraId="007E1574" w14:textId="77777777" w:rsidR="009F1EA8" w:rsidRDefault="009F1EA8" w:rsidP="0027790F">
      <w:pPr>
        <w:spacing w:line="276" w:lineRule="auto"/>
        <w:jc w:val="both"/>
        <w:rPr>
          <w:i/>
          <w:color w:val="0000FF"/>
        </w:rPr>
      </w:pPr>
    </w:p>
    <w:p w14:paraId="0CD85DCB" w14:textId="77777777" w:rsidR="009F1EA8" w:rsidRDefault="009F1EA8" w:rsidP="0027790F">
      <w:pPr>
        <w:spacing w:line="276" w:lineRule="auto"/>
        <w:jc w:val="both"/>
        <w:rPr>
          <w:i/>
          <w:color w:val="0000FF"/>
        </w:rPr>
      </w:pPr>
    </w:p>
    <w:p w14:paraId="189120B3" w14:textId="77777777" w:rsidR="009F1EA8" w:rsidRDefault="009F1EA8" w:rsidP="0027790F">
      <w:pPr>
        <w:spacing w:line="276" w:lineRule="auto"/>
        <w:jc w:val="both"/>
        <w:rPr>
          <w:i/>
          <w:color w:val="0000FF"/>
        </w:rPr>
      </w:pPr>
    </w:p>
    <w:p w14:paraId="24CC9638" w14:textId="77777777" w:rsidR="009F1EA8" w:rsidRDefault="009F1EA8" w:rsidP="0027790F">
      <w:pPr>
        <w:spacing w:line="276" w:lineRule="auto"/>
        <w:jc w:val="both"/>
        <w:rPr>
          <w:i/>
          <w:color w:val="0000FF"/>
        </w:rPr>
      </w:pPr>
    </w:p>
    <w:p w14:paraId="6ED5B17B" w14:textId="77777777" w:rsidR="009F1EA8" w:rsidRDefault="009F1EA8" w:rsidP="0027790F">
      <w:pPr>
        <w:spacing w:line="276" w:lineRule="auto"/>
        <w:jc w:val="both"/>
        <w:rPr>
          <w:i/>
          <w:color w:val="0000FF"/>
        </w:rPr>
      </w:pPr>
    </w:p>
    <w:p w14:paraId="7762F0CB" w14:textId="77777777" w:rsidR="009F1EA8" w:rsidRDefault="009F1EA8" w:rsidP="0027790F">
      <w:pPr>
        <w:spacing w:line="276" w:lineRule="auto"/>
        <w:jc w:val="both"/>
        <w:rPr>
          <w:i/>
          <w:color w:val="0000FF"/>
        </w:rPr>
      </w:pPr>
    </w:p>
    <w:p w14:paraId="433630EB" w14:textId="77777777" w:rsidR="009F1EA8" w:rsidRDefault="009F1EA8" w:rsidP="0027790F">
      <w:pPr>
        <w:spacing w:line="276" w:lineRule="auto"/>
        <w:jc w:val="both"/>
        <w:rPr>
          <w:i/>
          <w:color w:val="0000FF"/>
        </w:rPr>
      </w:pPr>
    </w:p>
    <w:p w14:paraId="361DDA01" w14:textId="77777777" w:rsidR="009F1EA8" w:rsidRDefault="009F1EA8" w:rsidP="0027790F">
      <w:pPr>
        <w:spacing w:line="276" w:lineRule="auto"/>
        <w:jc w:val="both"/>
        <w:rPr>
          <w:i/>
          <w:color w:val="0000FF"/>
        </w:rPr>
      </w:pPr>
    </w:p>
    <w:p w14:paraId="08F0B4EC" w14:textId="77777777" w:rsidR="009F1EA8" w:rsidRDefault="009F1EA8" w:rsidP="0027790F">
      <w:pPr>
        <w:spacing w:line="276" w:lineRule="auto"/>
        <w:jc w:val="both"/>
        <w:rPr>
          <w:i/>
          <w:color w:val="0000FF"/>
        </w:rPr>
      </w:pPr>
    </w:p>
    <w:p w14:paraId="14075BC1" w14:textId="77777777" w:rsidR="00764204" w:rsidRDefault="00764204" w:rsidP="0027790F">
      <w:pPr>
        <w:spacing w:line="276" w:lineRule="auto"/>
        <w:jc w:val="both"/>
        <w:rPr>
          <w:i/>
          <w:color w:val="0000FF"/>
        </w:rPr>
      </w:pPr>
    </w:p>
    <w:p w14:paraId="33087195" w14:textId="77777777" w:rsidR="00764204" w:rsidRDefault="00764204" w:rsidP="0027790F">
      <w:pPr>
        <w:spacing w:line="276" w:lineRule="auto"/>
        <w:jc w:val="both"/>
        <w:rPr>
          <w:i/>
          <w:color w:val="0000FF"/>
        </w:rPr>
      </w:pPr>
    </w:p>
    <w:p w14:paraId="48E0AE5B" w14:textId="77777777" w:rsidR="00764204" w:rsidRDefault="00764204" w:rsidP="0027790F">
      <w:pPr>
        <w:spacing w:line="276" w:lineRule="auto"/>
        <w:jc w:val="both"/>
        <w:rPr>
          <w:i/>
          <w:color w:val="0000FF"/>
        </w:rPr>
      </w:pPr>
    </w:p>
    <w:p w14:paraId="4D6B2F59" w14:textId="77777777" w:rsidR="00764204" w:rsidRDefault="00764204" w:rsidP="0027790F">
      <w:pPr>
        <w:spacing w:line="276" w:lineRule="auto"/>
        <w:jc w:val="both"/>
        <w:rPr>
          <w:i/>
          <w:color w:val="0000FF"/>
        </w:rPr>
      </w:pPr>
    </w:p>
    <w:p w14:paraId="5138D02D" w14:textId="77777777" w:rsidR="00764204" w:rsidRDefault="00764204" w:rsidP="0027790F">
      <w:pPr>
        <w:spacing w:line="276" w:lineRule="auto"/>
        <w:jc w:val="both"/>
        <w:rPr>
          <w:i/>
          <w:color w:val="0000FF"/>
        </w:rPr>
      </w:pPr>
    </w:p>
    <w:p w14:paraId="403B5321" w14:textId="77777777" w:rsidR="00764204" w:rsidRDefault="00764204" w:rsidP="0027790F">
      <w:pPr>
        <w:spacing w:line="276" w:lineRule="auto"/>
        <w:jc w:val="both"/>
        <w:rPr>
          <w:i/>
          <w:color w:val="0000FF"/>
        </w:rPr>
      </w:pPr>
    </w:p>
    <w:p w14:paraId="3A9B17F7" w14:textId="77777777" w:rsidR="00764204" w:rsidRDefault="00764204" w:rsidP="0027790F">
      <w:pPr>
        <w:spacing w:line="276" w:lineRule="auto"/>
        <w:jc w:val="both"/>
        <w:rPr>
          <w:i/>
          <w:color w:val="0000FF"/>
        </w:rPr>
      </w:pPr>
    </w:p>
    <w:p w14:paraId="2371101C" w14:textId="77777777" w:rsidR="009F1EA8" w:rsidRDefault="009F1EA8" w:rsidP="0027790F">
      <w:pPr>
        <w:spacing w:line="276" w:lineRule="auto"/>
        <w:jc w:val="both"/>
        <w:rPr>
          <w:i/>
          <w:color w:val="0000FF"/>
        </w:rPr>
      </w:pPr>
    </w:p>
    <w:p w14:paraId="33969C88" w14:textId="77777777" w:rsidR="009F1EA8" w:rsidRDefault="009F1EA8" w:rsidP="0027790F">
      <w:pPr>
        <w:spacing w:line="276" w:lineRule="auto"/>
        <w:jc w:val="both"/>
        <w:rPr>
          <w:i/>
          <w:color w:val="0000FF"/>
        </w:rPr>
      </w:pPr>
    </w:p>
    <w:p w14:paraId="79FB5D34" w14:textId="77777777" w:rsidR="009F1EA8" w:rsidRDefault="009F1EA8" w:rsidP="0027790F">
      <w:pPr>
        <w:spacing w:line="276" w:lineRule="auto"/>
        <w:jc w:val="both"/>
        <w:rPr>
          <w:i/>
          <w:color w:val="0000FF"/>
        </w:rPr>
      </w:pPr>
    </w:p>
    <w:p w14:paraId="354490A3" w14:textId="77777777" w:rsidR="005B6F49" w:rsidRDefault="005B6F49" w:rsidP="0027790F">
      <w:pPr>
        <w:spacing w:line="276" w:lineRule="auto"/>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DC7DBF" w:rsidRPr="00C329B0" w14:paraId="21402766"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8A41D73"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lastRenderedPageBreak/>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0A9D45" w14:textId="77777777" w:rsidR="00DC7DBF" w:rsidRDefault="00DC7DBF" w:rsidP="00BB303C">
            <w:pPr>
              <w:spacing w:line="276" w:lineRule="auto"/>
              <w:jc w:val="both"/>
              <w:rPr>
                <w:rFonts w:ascii="Calibri" w:hAnsi="Calibri" w:cs="Calibri"/>
                <w:i/>
                <w:color w:val="000000"/>
              </w:rPr>
            </w:pPr>
            <w:r>
              <w:rPr>
                <w:rFonts w:ascii="Calibri" w:hAnsi="Calibri" w:cs="Calibri"/>
                <w:b/>
                <w:bCs/>
                <w:color w:val="000000"/>
              </w:rPr>
              <w:t>CP-003</w:t>
            </w:r>
          </w:p>
        </w:tc>
      </w:tr>
      <w:tr w:rsidR="00DC7DBF" w:rsidRPr="00C329B0" w14:paraId="15423B0D"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5344AE6"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22A210A" w14:textId="0CF1681D"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Eliminar </w:t>
            </w:r>
            <w:r w:rsidR="00764204">
              <w:rPr>
                <w:rFonts w:ascii="Calibri" w:hAnsi="Calibri" w:cs="Calibri"/>
                <w:color w:val="000000"/>
              </w:rPr>
              <w:t>Dispositivo</w:t>
            </w:r>
          </w:p>
        </w:tc>
      </w:tr>
      <w:tr w:rsidR="00DC7DBF" w:rsidRPr="00C329B0" w14:paraId="4EA7C9C0"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8E020F7"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95D62E5"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Desarrolladores</w:t>
            </w:r>
          </w:p>
        </w:tc>
      </w:tr>
      <w:tr w:rsidR="00DC7DBF" w:rsidRPr="00C329B0" w14:paraId="585C5D37"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5F3AD6F" w14:textId="77777777" w:rsidR="00DC7DBF" w:rsidRDefault="00DC7DBF"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40513744" w14:textId="77777777" w:rsidR="00DC7DBF" w:rsidRPr="001863FC" w:rsidRDefault="00DC7DBF" w:rsidP="00BB303C">
            <w:pPr>
              <w:spacing w:line="276" w:lineRule="auto"/>
              <w:jc w:val="both"/>
              <w:rPr>
                <w:rFonts w:ascii="Calibri" w:hAnsi="Calibri" w:cs="Calibri"/>
                <w:b/>
                <w:bCs/>
                <w:color w:val="374151"/>
              </w:rPr>
            </w:pPr>
          </w:p>
          <w:p w14:paraId="06C21189" w14:textId="77777777" w:rsidR="00DC7DBF" w:rsidRPr="001863FC" w:rsidRDefault="00DC7DBF"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E276279" w14:textId="23659BED" w:rsidR="00DC7DBF" w:rsidRDefault="00DC7DBF"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 xml:space="preserve">realiza la eliminación de un </w:t>
            </w:r>
            <w:r w:rsidR="00764204">
              <w:rPr>
                <w:rFonts w:ascii="Calibri" w:hAnsi="Calibri" w:cs="Calibri"/>
                <w:color w:val="000000"/>
              </w:rPr>
              <w:t xml:space="preserve">Dispositivo </w:t>
            </w:r>
            <w:r>
              <w:rPr>
                <w:rFonts w:ascii="Calibri" w:hAnsi="Calibri" w:cs="Calibri"/>
                <w:color w:val="000000"/>
              </w:rPr>
              <w:t>existente en el sistema con el siguiente parámetro:</w:t>
            </w:r>
          </w:p>
          <w:p w14:paraId="27F9B485" w14:textId="77777777" w:rsidR="00DC7DBF" w:rsidRPr="00BA074B" w:rsidRDefault="00DC7DBF" w:rsidP="00BB303C">
            <w:pPr>
              <w:numPr>
                <w:ilvl w:val="0"/>
                <w:numId w:val="20"/>
              </w:numPr>
              <w:spacing w:line="276" w:lineRule="auto"/>
              <w:jc w:val="both"/>
              <w:rPr>
                <w:rFonts w:ascii="Calibri" w:hAnsi="Calibri" w:cs="Calibri"/>
                <w:color w:val="000000"/>
              </w:rPr>
            </w:pPr>
            <w:r>
              <w:rPr>
                <w:rFonts w:ascii="Calibri" w:hAnsi="Calibri" w:cs="Calibri"/>
                <w:color w:val="000000"/>
              </w:rPr>
              <w:t>Id_Cliente: 1</w:t>
            </w:r>
          </w:p>
          <w:p w14:paraId="318F0FC2" w14:textId="77777777" w:rsidR="00DC7DBF" w:rsidRDefault="00DC7DBF" w:rsidP="00BB303C">
            <w:pPr>
              <w:spacing w:line="276" w:lineRule="auto"/>
              <w:ind w:left="720"/>
              <w:jc w:val="both"/>
              <w:rPr>
                <w:rFonts w:ascii="Calibri" w:hAnsi="Calibri" w:cs="Calibri"/>
                <w:color w:val="000000"/>
              </w:rPr>
            </w:pPr>
          </w:p>
        </w:tc>
      </w:tr>
      <w:tr w:rsidR="00DC7DBF" w:rsidRPr="00C329B0" w14:paraId="06B71448"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A70FBB7"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0B759B89" w14:textId="77777777" w:rsidR="00DC7DBF" w:rsidRDefault="00DC7DBF" w:rsidP="00BB303C">
            <w:pPr>
              <w:spacing w:line="276" w:lineRule="auto"/>
              <w:jc w:val="both"/>
              <w:rPr>
                <w:rFonts w:ascii="Calibri" w:hAnsi="Calibri" w:cs="Calibri"/>
                <w:b/>
                <w:bCs/>
                <w:color w:val="374151"/>
              </w:rPr>
            </w:pPr>
          </w:p>
          <w:p w14:paraId="39DC9A81" w14:textId="77777777" w:rsidR="00DC7DBF" w:rsidRDefault="00DC7DBF" w:rsidP="00BB303C">
            <w:pPr>
              <w:spacing w:line="276" w:lineRule="auto"/>
              <w:jc w:val="both"/>
              <w:rPr>
                <w:rFonts w:ascii="Calibri" w:hAnsi="Calibri" w:cs="Calibri"/>
                <w:b/>
                <w:bCs/>
                <w:color w:val="374151"/>
              </w:rPr>
            </w:pPr>
          </w:p>
          <w:p w14:paraId="5F20287E" w14:textId="77777777" w:rsidR="00DC7DBF" w:rsidRDefault="00DC7DBF" w:rsidP="00BB303C">
            <w:pPr>
              <w:spacing w:line="276" w:lineRule="auto"/>
              <w:jc w:val="both"/>
              <w:rPr>
                <w:rFonts w:ascii="Calibri" w:hAnsi="Calibri" w:cs="Calibri"/>
                <w:b/>
                <w:bCs/>
                <w:color w:val="374151"/>
              </w:rPr>
            </w:pPr>
          </w:p>
          <w:p w14:paraId="6FBE5D9C"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51A22D4" w14:textId="4FC9C5DF" w:rsidR="00DC7DBF" w:rsidRDefault="00DC7DBF" w:rsidP="00BB303C">
            <w:pPr>
              <w:spacing w:line="276" w:lineRule="auto"/>
              <w:jc w:val="both"/>
              <w:rPr>
                <w:rFonts w:ascii="Calibri" w:hAnsi="Calibri" w:cs="Calibri"/>
                <w:iCs/>
                <w:color w:val="000000"/>
              </w:rPr>
            </w:pPr>
            <w:r>
              <w:rPr>
                <w:rFonts w:ascii="Calibri" w:hAnsi="Calibri" w:cs="Calibri"/>
                <w:iCs/>
                <w:color w:val="000000"/>
              </w:rPr>
              <w:t xml:space="preserve">Existe un </w:t>
            </w:r>
            <w:r w:rsidR="00764204">
              <w:rPr>
                <w:rFonts w:ascii="Calibri" w:hAnsi="Calibri" w:cs="Calibri"/>
                <w:color w:val="000000"/>
              </w:rPr>
              <w:t>Dispositivo</w:t>
            </w:r>
            <w:r w:rsidR="00764204">
              <w:rPr>
                <w:rFonts w:ascii="Calibri" w:hAnsi="Calibri" w:cs="Calibri"/>
                <w:iCs/>
                <w:color w:val="000000"/>
              </w:rPr>
              <w:t xml:space="preserve"> </w:t>
            </w:r>
            <w:r>
              <w:rPr>
                <w:rFonts w:ascii="Calibri" w:hAnsi="Calibri" w:cs="Calibri"/>
                <w:iCs/>
                <w:color w:val="000000"/>
              </w:rPr>
              <w:t xml:space="preserve">con el ID proporcionado en el sistema. El </w:t>
            </w:r>
            <w:r w:rsidR="00764204">
              <w:rPr>
                <w:rFonts w:ascii="Calibri" w:hAnsi="Calibri" w:cs="Calibri"/>
                <w:iCs/>
                <w:color w:val="000000"/>
              </w:rPr>
              <w:t>empleado</w:t>
            </w:r>
            <w:r>
              <w:rPr>
                <w:rFonts w:ascii="Calibri" w:hAnsi="Calibri" w:cs="Calibri"/>
                <w:iCs/>
                <w:color w:val="000000"/>
              </w:rPr>
              <w:t xml:space="preserve"> debe dar clic en el botón con el icono de papelera del </w:t>
            </w:r>
            <w:r w:rsidR="00764204">
              <w:rPr>
                <w:rFonts w:ascii="Calibri" w:hAnsi="Calibri" w:cs="Calibri"/>
                <w:color w:val="000000"/>
              </w:rPr>
              <w:t>Dispositivo</w:t>
            </w:r>
            <w:r w:rsidR="00764204">
              <w:rPr>
                <w:rFonts w:ascii="Calibri" w:hAnsi="Calibri" w:cs="Calibri"/>
                <w:iCs/>
                <w:color w:val="000000"/>
              </w:rPr>
              <w:t xml:space="preserve"> </w:t>
            </w:r>
            <w:r>
              <w:rPr>
                <w:rFonts w:ascii="Calibri" w:hAnsi="Calibri" w:cs="Calibri"/>
                <w:iCs/>
                <w:color w:val="000000"/>
              </w:rPr>
              <w:t>correspondiente en la tabla, lo cual mostrara un mensaje de confirmación para aceptar o no la eliminación.</w:t>
            </w:r>
          </w:p>
        </w:tc>
      </w:tr>
      <w:tr w:rsidR="00DC7DBF" w:rsidRPr="00C329B0" w14:paraId="47F5CFBF"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91CBF9"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4C4AE3AD"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00D43FA" w14:textId="4221F3A7" w:rsidR="00DC7DBF" w:rsidRDefault="00DC7DBF" w:rsidP="00BB303C">
            <w:pPr>
              <w:spacing w:line="276" w:lineRule="auto"/>
              <w:jc w:val="both"/>
              <w:rPr>
                <w:rFonts w:ascii="Calibri" w:hAnsi="Calibri" w:cs="Calibri"/>
                <w:iCs/>
                <w:color w:val="000000"/>
              </w:rPr>
            </w:pPr>
            <w:r>
              <w:rPr>
                <w:rFonts w:ascii="Calibri" w:hAnsi="Calibri" w:cs="Calibri"/>
                <w:color w:val="000000"/>
              </w:rPr>
              <w:t xml:space="preserve">Se espera que el </w:t>
            </w:r>
            <w:r w:rsidR="00764204">
              <w:rPr>
                <w:rFonts w:ascii="Calibri" w:hAnsi="Calibri" w:cs="Calibri"/>
                <w:color w:val="000000"/>
              </w:rPr>
              <w:t xml:space="preserve">Dispositivo </w:t>
            </w:r>
            <w:r>
              <w:rPr>
                <w:rFonts w:ascii="Calibri" w:hAnsi="Calibri" w:cs="Calibri"/>
                <w:color w:val="000000"/>
              </w:rPr>
              <w:t xml:space="preserve">se elimine correctamente y se obtenga una tabla de datos actualizada sin la fila del </w:t>
            </w:r>
            <w:r w:rsidR="00764204">
              <w:rPr>
                <w:rFonts w:ascii="Calibri" w:hAnsi="Calibri" w:cs="Calibri"/>
                <w:color w:val="000000"/>
              </w:rPr>
              <w:t xml:space="preserve">Dispositivo </w:t>
            </w:r>
            <w:r>
              <w:rPr>
                <w:rFonts w:ascii="Calibri" w:hAnsi="Calibri" w:cs="Calibri"/>
                <w:color w:val="000000"/>
              </w:rPr>
              <w:t>eliminado.</w:t>
            </w:r>
          </w:p>
        </w:tc>
      </w:tr>
      <w:tr w:rsidR="00DC7DBF" w:rsidRPr="00C329B0" w14:paraId="1BBDCA26"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C2FAB07" w14:textId="77777777" w:rsidR="00DC7DBF" w:rsidRDefault="00DC7DB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0BC100D1" w14:textId="77777777" w:rsidR="00DC7DBF" w:rsidRDefault="00DC7DBF" w:rsidP="00BB303C">
            <w:pPr>
              <w:spacing w:line="276" w:lineRule="auto"/>
              <w:jc w:val="both"/>
              <w:rPr>
                <w:rFonts w:ascii="Calibri" w:hAnsi="Calibri" w:cs="Calibri"/>
                <w:b/>
                <w:bCs/>
                <w:color w:val="374151"/>
              </w:rPr>
            </w:pPr>
          </w:p>
          <w:p w14:paraId="0648FA2B" w14:textId="77777777" w:rsidR="00DC7DBF" w:rsidRDefault="00DC7DB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8B1E57D" w14:textId="2FD12681" w:rsidR="00DC7DBF" w:rsidRDefault="00DC7DBF" w:rsidP="00BB303C">
            <w:pPr>
              <w:spacing w:line="276" w:lineRule="auto"/>
              <w:jc w:val="both"/>
              <w:rPr>
                <w:rFonts w:ascii="Calibri" w:hAnsi="Calibri" w:cs="Calibri"/>
                <w:i/>
                <w:color w:val="000000"/>
              </w:rPr>
            </w:pPr>
            <w:r>
              <w:rPr>
                <w:rFonts w:ascii="Calibri" w:hAnsi="Calibri" w:cs="Calibri"/>
                <w:color w:val="000000"/>
              </w:rPr>
              <w:t xml:space="preserve">Se ha eliminado correctamente el </w:t>
            </w:r>
            <w:r w:rsidR="00764204">
              <w:rPr>
                <w:rFonts w:ascii="Calibri" w:hAnsi="Calibri" w:cs="Calibri"/>
                <w:color w:val="000000"/>
              </w:rPr>
              <w:t xml:space="preserve">Dispositivo </w:t>
            </w:r>
            <w:r>
              <w:rPr>
                <w:rFonts w:ascii="Calibri" w:hAnsi="Calibri" w:cs="Calibri"/>
                <w:color w:val="000000"/>
              </w:rPr>
              <w:t xml:space="preserve">con el ID proporcionado. Se obtuvo una tabla de datos actualizada sin la fila del </w:t>
            </w:r>
            <w:r w:rsidR="00764204">
              <w:rPr>
                <w:rFonts w:ascii="Calibri" w:hAnsi="Calibri" w:cs="Calibri"/>
                <w:color w:val="000000"/>
              </w:rPr>
              <w:t xml:space="preserve">Dispositivo </w:t>
            </w:r>
            <w:r>
              <w:rPr>
                <w:rFonts w:ascii="Calibri" w:hAnsi="Calibri" w:cs="Calibri"/>
                <w:color w:val="000000"/>
              </w:rPr>
              <w:t>eliminado.</w:t>
            </w:r>
          </w:p>
        </w:tc>
      </w:tr>
      <w:tr w:rsidR="00DC7DBF" w:rsidRPr="00C329B0" w14:paraId="36046565"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B00D03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93FF770" w14:textId="77777777" w:rsidR="00DC7DBF" w:rsidRDefault="00DC7DBF" w:rsidP="00BB303C">
            <w:pPr>
              <w:spacing w:line="276" w:lineRule="auto"/>
              <w:jc w:val="both"/>
              <w:rPr>
                <w:rFonts w:ascii="Calibri" w:hAnsi="Calibri" w:cs="Calibri"/>
                <w:i/>
                <w:color w:val="000000"/>
              </w:rPr>
            </w:pPr>
            <w:r>
              <w:rPr>
                <w:rFonts w:ascii="Calibri" w:hAnsi="Calibri" w:cs="Calibri"/>
                <w:color w:val="000000"/>
              </w:rPr>
              <w:t>Exitoso</w:t>
            </w:r>
          </w:p>
        </w:tc>
      </w:tr>
      <w:tr w:rsidR="00DC7DBF" w:rsidRPr="00C329B0" w14:paraId="11E66C88"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1B2A822" w14:textId="77777777" w:rsidR="00DC7DBF" w:rsidRDefault="00DC7DB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DE91564" w14:textId="6F9EC1C7" w:rsidR="00DC7DBF" w:rsidRDefault="00DC7DBF"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sidR="00764204">
              <w:rPr>
                <w:rFonts w:ascii="Calibri" w:hAnsi="Calibri" w:cs="Calibri"/>
                <w:color w:val="000000"/>
              </w:rPr>
              <w:t>Dispositivo</w:t>
            </w:r>
            <w:r w:rsidR="00764204" w:rsidRPr="006A4FA4">
              <w:rPr>
                <w:rFonts w:ascii="Calibri" w:hAnsi="Calibri" w:cs="Calibri"/>
                <w:color w:val="000000"/>
              </w:rPr>
              <w:t xml:space="preserve"> </w:t>
            </w:r>
            <w:r w:rsidRPr="006A4FA4">
              <w:rPr>
                <w:rFonts w:ascii="Calibri" w:hAnsi="Calibri" w:cs="Calibri"/>
                <w:color w:val="000000"/>
              </w:rPr>
              <w:t>es lógica es campo activo pasa a ser 0.</w:t>
            </w:r>
          </w:p>
        </w:tc>
      </w:tr>
    </w:tbl>
    <w:p w14:paraId="610C6879" w14:textId="77777777" w:rsidR="005B6F49" w:rsidRDefault="005B6F49" w:rsidP="0027790F">
      <w:pPr>
        <w:spacing w:line="276" w:lineRule="auto"/>
        <w:jc w:val="both"/>
        <w:rPr>
          <w:i/>
          <w:color w:val="0000FF"/>
        </w:rPr>
      </w:pPr>
    </w:p>
    <w:p w14:paraId="039B8A9F" w14:textId="77777777" w:rsidR="005B6F49" w:rsidRDefault="005B6F49" w:rsidP="0027790F">
      <w:pPr>
        <w:spacing w:line="276" w:lineRule="auto"/>
        <w:jc w:val="both"/>
        <w:rPr>
          <w:i/>
          <w:color w:val="0000FF"/>
        </w:rPr>
      </w:pPr>
    </w:p>
    <w:p w14:paraId="00DF97EF" w14:textId="77777777" w:rsidR="005B6F49" w:rsidRDefault="005B6F49" w:rsidP="0027790F">
      <w:pPr>
        <w:spacing w:line="276" w:lineRule="auto"/>
        <w:jc w:val="both"/>
        <w:rPr>
          <w:i/>
          <w:color w:val="0000FF"/>
        </w:rPr>
      </w:pPr>
    </w:p>
    <w:p w14:paraId="0BB50FDE" w14:textId="77777777" w:rsidR="00764204" w:rsidRDefault="00764204" w:rsidP="0027790F">
      <w:pPr>
        <w:spacing w:line="276" w:lineRule="auto"/>
        <w:jc w:val="both"/>
        <w:rPr>
          <w:noProof/>
        </w:rPr>
      </w:pPr>
    </w:p>
    <w:p w14:paraId="5B0FE4F6" w14:textId="77777777" w:rsidR="00764204" w:rsidRDefault="00764204" w:rsidP="0027790F">
      <w:pPr>
        <w:spacing w:line="276" w:lineRule="auto"/>
        <w:jc w:val="both"/>
        <w:rPr>
          <w:noProof/>
        </w:rPr>
      </w:pPr>
    </w:p>
    <w:p w14:paraId="352D55A4" w14:textId="77777777" w:rsidR="00764204" w:rsidRDefault="00764204" w:rsidP="0027790F">
      <w:pPr>
        <w:spacing w:line="276" w:lineRule="auto"/>
        <w:jc w:val="both"/>
        <w:rPr>
          <w:noProof/>
        </w:rPr>
      </w:pPr>
    </w:p>
    <w:p w14:paraId="27FD1EE6" w14:textId="77777777" w:rsidR="00764204" w:rsidRDefault="00764204" w:rsidP="0027790F">
      <w:pPr>
        <w:spacing w:line="276" w:lineRule="auto"/>
        <w:jc w:val="both"/>
        <w:rPr>
          <w:noProof/>
        </w:rPr>
      </w:pPr>
    </w:p>
    <w:p w14:paraId="27B3952F" w14:textId="77777777" w:rsidR="00764204" w:rsidRDefault="00764204" w:rsidP="0027790F">
      <w:pPr>
        <w:spacing w:line="276" w:lineRule="auto"/>
        <w:jc w:val="both"/>
        <w:rPr>
          <w:noProof/>
        </w:rPr>
      </w:pPr>
    </w:p>
    <w:p w14:paraId="503D1F73" w14:textId="77777777" w:rsidR="00764204" w:rsidRDefault="00764204" w:rsidP="0027790F">
      <w:pPr>
        <w:spacing w:line="276" w:lineRule="auto"/>
        <w:jc w:val="both"/>
        <w:rPr>
          <w:noProof/>
        </w:rPr>
      </w:pPr>
    </w:p>
    <w:p w14:paraId="2BB4A6B8" w14:textId="77777777" w:rsidR="00764204" w:rsidRDefault="00764204" w:rsidP="0027790F">
      <w:pPr>
        <w:spacing w:line="276" w:lineRule="auto"/>
        <w:jc w:val="both"/>
        <w:rPr>
          <w:noProof/>
        </w:rPr>
      </w:pPr>
    </w:p>
    <w:p w14:paraId="022E7E28" w14:textId="77777777" w:rsidR="00764204" w:rsidRDefault="00764204" w:rsidP="0027790F">
      <w:pPr>
        <w:spacing w:line="276" w:lineRule="auto"/>
        <w:jc w:val="both"/>
        <w:rPr>
          <w:noProof/>
        </w:rPr>
      </w:pPr>
    </w:p>
    <w:p w14:paraId="414C679A" w14:textId="77777777" w:rsidR="00764204" w:rsidRDefault="00764204" w:rsidP="0027790F">
      <w:pPr>
        <w:spacing w:line="276" w:lineRule="auto"/>
        <w:jc w:val="both"/>
        <w:rPr>
          <w:noProof/>
        </w:rPr>
      </w:pPr>
    </w:p>
    <w:p w14:paraId="51B5F0F8" w14:textId="77777777" w:rsidR="00764204" w:rsidRDefault="00764204" w:rsidP="0027790F">
      <w:pPr>
        <w:spacing w:line="276" w:lineRule="auto"/>
        <w:jc w:val="both"/>
        <w:rPr>
          <w:noProof/>
        </w:rPr>
      </w:pPr>
    </w:p>
    <w:p w14:paraId="720DF28C" w14:textId="77777777" w:rsidR="00764204" w:rsidRDefault="00764204" w:rsidP="0027790F">
      <w:pPr>
        <w:spacing w:line="276" w:lineRule="auto"/>
        <w:jc w:val="both"/>
        <w:rPr>
          <w:noProof/>
        </w:rPr>
      </w:pPr>
    </w:p>
    <w:p w14:paraId="65720926" w14:textId="77777777" w:rsidR="00764204" w:rsidRDefault="00764204" w:rsidP="0027790F">
      <w:pPr>
        <w:spacing w:line="276" w:lineRule="auto"/>
        <w:jc w:val="both"/>
        <w:rPr>
          <w:noProof/>
        </w:rPr>
      </w:pPr>
    </w:p>
    <w:p w14:paraId="4113ABB5" w14:textId="77777777" w:rsidR="00764204" w:rsidRDefault="00764204" w:rsidP="0027790F">
      <w:pPr>
        <w:spacing w:line="276" w:lineRule="auto"/>
        <w:jc w:val="both"/>
        <w:rPr>
          <w:noProof/>
        </w:rPr>
      </w:pPr>
    </w:p>
    <w:p w14:paraId="1904BFC4" w14:textId="77777777" w:rsidR="00764204" w:rsidRDefault="00764204" w:rsidP="0027790F">
      <w:pPr>
        <w:spacing w:line="276" w:lineRule="auto"/>
        <w:jc w:val="both"/>
        <w:rPr>
          <w:noProof/>
        </w:rPr>
      </w:pPr>
    </w:p>
    <w:p w14:paraId="60CF6F40" w14:textId="77777777" w:rsidR="00764204" w:rsidRDefault="00764204" w:rsidP="0027790F">
      <w:pPr>
        <w:spacing w:line="276" w:lineRule="auto"/>
        <w:jc w:val="both"/>
        <w:rPr>
          <w:noProof/>
        </w:rPr>
      </w:pPr>
    </w:p>
    <w:p w14:paraId="40E54B7C" w14:textId="77777777" w:rsidR="00764204" w:rsidRDefault="00764204" w:rsidP="0027790F">
      <w:pPr>
        <w:spacing w:line="276" w:lineRule="auto"/>
        <w:jc w:val="both"/>
        <w:rPr>
          <w:noProof/>
        </w:rPr>
      </w:pPr>
    </w:p>
    <w:p w14:paraId="4ED96BB8" w14:textId="77777777" w:rsidR="00764204" w:rsidRDefault="00764204" w:rsidP="0027790F">
      <w:pPr>
        <w:spacing w:line="276" w:lineRule="auto"/>
        <w:jc w:val="both"/>
        <w:rPr>
          <w:noProof/>
        </w:rPr>
      </w:pPr>
    </w:p>
    <w:p w14:paraId="3902BC39" w14:textId="77777777" w:rsidR="00764204" w:rsidRDefault="00764204" w:rsidP="0027790F">
      <w:pPr>
        <w:spacing w:line="276" w:lineRule="auto"/>
        <w:jc w:val="both"/>
        <w:rPr>
          <w:noProof/>
        </w:rPr>
      </w:pPr>
    </w:p>
    <w:p w14:paraId="2A3AE1D6" w14:textId="77777777" w:rsidR="00764204" w:rsidRDefault="00764204" w:rsidP="0027790F">
      <w:pPr>
        <w:spacing w:line="276" w:lineRule="auto"/>
        <w:jc w:val="both"/>
        <w:rPr>
          <w:noProof/>
        </w:rPr>
      </w:pPr>
    </w:p>
    <w:p w14:paraId="21303606" w14:textId="77777777" w:rsidR="00764204" w:rsidRDefault="00764204" w:rsidP="0027790F">
      <w:pPr>
        <w:spacing w:line="276" w:lineRule="auto"/>
        <w:jc w:val="both"/>
        <w:rPr>
          <w:noProof/>
        </w:rPr>
      </w:pPr>
      <w:r>
        <w:rPr>
          <w:noProof/>
        </w:rPr>
        <w:lastRenderedPageBreak/>
        <w:drawing>
          <wp:inline distT="0" distB="0" distL="0" distR="0" wp14:anchorId="2C4CF157" wp14:editId="7B3A44B0">
            <wp:extent cx="6120130" cy="2077085"/>
            <wp:effectExtent l="0" t="0" r="0" b="0"/>
            <wp:docPr id="165145266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452669" name="Imagen 1" descr="Texto&#10;&#10;El contenido generado por IA puede ser incorrecto."/>
                    <pic:cNvPicPr/>
                  </pic:nvPicPr>
                  <pic:blipFill>
                    <a:blip r:embed="rId24"/>
                    <a:stretch>
                      <a:fillRect/>
                    </a:stretch>
                  </pic:blipFill>
                  <pic:spPr>
                    <a:xfrm>
                      <a:off x="0" y="0"/>
                      <a:ext cx="6120130" cy="2077085"/>
                    </a:xfrm>
                    <a:prstGeom prst="rect">
                      <a:avLst/>
                    </a:prstGeom>
                  </pic:spPr>
                </pic:pic>
              </a:graphicData>
            </a:graphic>
          </wp:inline>
        </w:drawing>
      </w:r>
      <w:r w:rsidRPr="00764204">
        <w:rPr>
          <w:noProof/>
        </w:rPr>
        <w:t xml:space="preserve"> </w:t>
      </w:r>
    </w:p>
    <w:p w14:paraId="66CC7F73" w14:textId="77777777" w:rsidR="00764204" w:rsidRDefault="00764204" w:rsidP="0027790F">
      <w:pPr>
        <w:spacing w:line="276" w:lineRule="auto"/>
        <w:jc w:val="both"/>
        <w:rPr>
          <w:noProof/>
        </w:rPr>
      </w:pPr>
    </w:p>
    <w:p w14:paraId="5E8E2B0B" w14:textId="77777777" w:rsidR="00764204" w:rsidRDefault="00764204" w:rsidP="0027790F">
      <w:pPr>
        <w:spacing w:line="276" w:lineRule="auto"/>
        <w:jc w:val="both"/>
        <w:rPr>
          <w:noProof/>
        </w:rPr>
      </w:pPr>
    </w:p>
    <w:p w14:paraId="5EA6E98B" w14:textId="77777777" w:rsidR="00764204" w:rsidRDefault="00764204" w:rsidP="0027790F">
      <w:pPr>
        <w:spacing w:line="276" w:lineRule="auto"/>
        <w:jc w:val="both"/>
        <w:rPr>
          <w:noProof/>
        </w:rPr>
      </w:pPr>
    </w:p>
    <w:p w14:paraId="1B41BFAC" w14:textId="0F161EC3" w:rsidR="005B6F49" w:rsidRDefault="00764204" w:rsidP="0027790F">
      <w:pPr>
        <w:spacing w:line="276" w:lineRule="auto"/>
        <w:jc w:val="both"/>
        <w:rPr>
          <w:i/>
          <w:color w:val="0000FF"/>
        </w:rPr>
      </w:pPr>
      <w:r>
        <w:rPr>
          <w:noProof/>
        </w:rPr>
        <w:drawing>
          <wp:inline distT="0" distB="0" distL="0" distR="0" wp14:anchorId="2D09D368" wp14:editId="7C53E6B3">
            <wp:extent cx="6120130" cy="1091565"/>
            <wp:effectExtent l="0" t="0" r="0" b="0"/>
            <wp:docPr id="110556645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66450" name="Imagen 1" descr="Texto&#10;&#10;El contenido generado por IA puede ser incorrecto."/>
                    <pic:cNvPicPr/>
                  </pic:nvPicPr>
                  <pic:blipFill>
                    <a:blip r:embed="rId25"/>
                    <a:stretch>
                      <a:fillRect/>
                    </a:stretch>
                  </pic:blipFill>
                  <pic:spPr>
                    <a:xfrm>
                      <a:off x="0" y="0"/>
                      <a:ext cx="6120130" cy="1091565"/>
                    </a:xfrm>
                    <a:prstGeom prst="rect">
                      <a:avLst/>
                    </a:prstGeom>
                  </pic:spPr>
                </pic:pic>
              </a:graphicData>
            </a:graphic>
          </wp:inline>
        </w:drawing>
      </w:r>
    </w:p>
    <w:p w14:paraId="2029A673" w14:textId="77777777" w:rsidR="005B6F49" w:rsidRDefault="005B6F49" w:rsidP="0027790F">
      <w:pPr>
        <w:spacing w:line="276" w:lineRule="auto"/>
        <w:jc w:val="both"/>
        <w:rPr>
          <w:i/>
          <w:color w:val="0000FF"/>
        </w:rPr>
      </w:pPr>
    </w:p>
    <w:p w14:paraId="4BAE4467" w14:textId="77777777" w:rsidR="00392E25" w:rsidRDefault="00392E25" w:rsidP="003477E8">
      <w:pPr>
        <w:spacing w:line="276" w:lineRule="auto"/>
        <w:ind w:left="709"/>
        <w:jc w:val="both"/>
        <w:rPr>
          <w:i/>
          <w:color w:val="0000FF"/>
        </w:rPr>
      </w:pPr>
    </w:p>
    <w:p w14:paraId="239DD3F7" w14:textId="77777777" w:rsidR="00764204" w:rsidRDefault="00764204" w:rsidP="003477E8">
      <w:pPr>
        <w:spacing w:line="276" w:lineRule="auto"/>
        <w:ind w:left="709"/>
        <w:jc w:val="both"/>
        <w:rPr>
          <w:i/>
          <w:color w:val="0000FF"/>
        </w:rPr>
      </w:pPr>
    </w:p>
    <w:p w14:paraId="4AC591F6" w14:textId="77777777" w:rsidR="00764204" w:rsidRDefault="00764204" w:rsidP="003477E8">
      <w:pPr>
        <w:spacing w:line="276" w:lineRule="auto"/>
        <w:ind w:left="709"/>
        <w:jc w:val="both"/>
        <w:rPr>
          <w:i/>
          <w:color w:val="0000FF"/>
        </w:rPr>
      </w:pPr>
    </w:p>
    <w:p w14:paraId="54C399FA" w14:textId="77777777" w:rsidR="00764204" w:rsidRDefault="00764204" w:rsidP="003477E8">
      <w:pPr>
        <w:spacing w:line="276" w:lineRule="auto"/>
        <w:ind w:left="709"/>
        <w:jc w:val="both"/>
        <w:rPr>
          <w:i/>
          <w:color w:val="0000FF"/>
        </w:rPr>
      </w:pPr>
    </w:p>
    <w:p w14:paraId="317E90A8" w14:textId="77777777" w:rsidR="00764204" w:rsidRDefault="00764204" w:rsidP="003477E8">
      <w:pPr>
        <w:spacing w:line="276" w:lineRule="auto"/>
        <w:ind w:left="709"/>
        <w:jc w:val="both"/>
        <w:rPr>
          <w:i/>
          <w:color w:val="0000FF"/>
        </w:rPr>
      </w:pPr>
    </w:p>
    <w:p w14:paraId="085CE87B" w14:textId="77777777" w:rsidR="00764204" w:rsidRDefault="00764204" w:rsidP="003477E8">
      <w:pPr>
        <w:spacing w:line="276" w:lineRule="auto"/>
        <w:ind w:left="709"/>
        <w:jc w:val="both"/>
        <w:rPr>
          <w:i/>
          <w:color w:val="0000FF"/>
        </w:rPr>
      </w:pPr>
    </w:p>
    <w:p w14:paraId="792EE623" w14:textId="77777777" w:rsidR="00764204" w:rsidRDefault="00764204" w:rsidP="003477E8">
      <w:pPr>
        <w:spacing w:line="276" w:lineRule="auto"/>
        <w:ind w:left="709"/>
        <w:jc w:val="both"/>
        <w:rPr>
          <w:i/>
          <w:color w:val="0000FF"/>
        </w:rPr>
      </w:pPr>
    </w:p>
    <w:p w14:paraId="6E69B2C3" w14:textId="77777777" w:rsidR="00764204" w:rsidRDefault="00764204" w:rsidP="003477E8">
      <w:pPr>
        <w:spacing w:line="276" w:lineRule="auto"/>
        <w:ind w:left="709"/>
        <w:jc w:val="both"/>
        <w:rPr>
          <w:i/>
          <w:color w:val="0000FF"/>
        </w:rPr>
      </w:pPr>
    </w:p>
    <w:p w14:paraId="3B8C46D7" w14:textId="77777777" w:rsidR="00764204" w:rsidRDefault="00764204" w:rsidP="003477E8">
      <w:pPr>
        <w:spacing w:line="276" w:lineRule="auto"/>
        <w:ind w:left="709"/>
        <w:jc w:val="both"/>
        <w:rPr>
          <w:i/>
          <w:color w:val="0000FF"/>
        </w:rPr>
      </w:pPr>
    </w:p>
    <w:p w14:paraId="24900040" w14:textId="77777777" w:rsidR="00764204" w:rsidRDefault="00764204" w:rsidP="003477E8">
      <w:pPr>
        <w:spacing w:line="276" w:lineRule="auto"/>
        <w:ind w:left="709"/>
        <w:jc w:val="both"/>
        <w:rPr>
          <w:i/>
          <w:color w:val="0000FF"/>
        </w:rPr>
      </w:pPr>
    </w:p>
    <w:p w14:paraId="450A71E6" w14:textId="77777777" w:rsidR="00764204" w:rsidRDefault="00764204" w:rsidP="003477E8">
      <w:pPr>
        <w:spacing w:line="276" w:lineRule="auto"/>
        <w:ind w:left="709"/>
        <w:jc w:val="both"/>
        <w:rPr>
          <w:i/>
          <w:color w:val="0000FF"/>
        </w:rPr>
      </w:pPr>
    </w:p>
    <w:p w14:paraId="3947FC15" w14:textId="77777777" w:rsidR="00764204" w:rsidRDefault="00764204" w:rsidP="003477E8">
      <w:pPr>
        <w:spacing w:line="276" w:lineRule="auto"/>
        <w:ind w:left="709"/>
        <w:jc w:val="both"/>
        <w:rPr>
          <w:i/>
          <w:color w:val="0000FF"/>
        </w:rPr>
      </w:pPr>
    </w:p>
    <w:p w14:paraId="475D55E1" w14:textId="77777777" w:rsidR="00764204" w:rsidRDefault="00764204" w:rsidP="003477E8">
      <w:pPr>
        <w:spacing w:line="276" w:lineRule="auto"/>
        <w:ind w:left="709"/>
        <w:jc w:val="both"/>
        <w:rPr>
          <w:i/>
          <w:color w:val="0000FF"/>
        </w:rPr>
      </w:pPr>
    </w:p>
    <w:p w14:paraId="01311E0B" w14:textId="77777777" w:rsidR="00764204" w:rsidRDefault="00764204" w:rsidP="003477E8">
      <w:pPr>
        <w:spacing w:line="276" w:lineRule="auto"/>
        <w:ind w:left="709"/>
        <w:jc w:val="both"/>
        <w:rPr>
          <w:i/>
          <w:color w:val="0000FF"/>
        </w:rPr>
      </w:pPr>
    </w:p>
    <w:p w14:paraId="47817AF8" w14:textId="77777777" w:rsidR="00764204" w:rsidRDefault="00764204" w:rsidP="003477E8">
      <w:pPr>
        <w:spacing w:line="276" w:lineRule="auto"/>
        <w:ind w:left="709"/>
        <w:jc w:val="both"/>
        <w:rPr>
          <w:i/>
          <w:color w:val="0000FF"/>
        </w:rPr>
      </w:pPr>
    </w:p>
    <w:p w14:paraId="25B78CD9" w14:textId="77777777" w:rsidR="00764204" w:rsidRDefault="00764204" w:rsidP="003477E8">
      <w:pPr>
        <w:spacing w:line="276" w:lineRule="auto"/>
        <w:ind w:left="709"/>
        <w:jc w:val="both"/>
        <w:rPr>
          <w:i/>
          <w:color w:val="0000FF"/>
        </w:rPr>
      </w:pPr>
    </w:p>
    <w:p w14:paraId="532F2272" w14:textId="77777777" w:rsidR="00764204" w:rsidRDefault="00764204" w:rsidP="003477E8">
      <w:pPr>
        <w:spacing w:line="276" w:lineRule="auto"/>
        <w:ind w:left="709"/>
        <w:jc w:val="both"/>
        <w:rPr>
          <w:i/>
          <w:color w:val="0000FF"/>
        </w:rPr>
      </w:pPr>
    </w:p>
    <w:p w14:paraId="72CC1F74" w14:textId="77777777" w:rsidR="00B73241" w:rsidRDefault="00B73241" w:rsidP="003477E8">
      <w:pPr>
        <w:spacing w:line="276" w:lineRule="auto"/>
        <w:ind w:left="709"/>
        <w:jc w:val="both"/>
        <w:rPr>
          <w:i/>
          <w:color w:val="0000FF"/>
        </w:rPr>
      </w:pPr>
    </w:p>
    <w:p w14:paraId="69FFF5DF" w14:textId="77777777" w:rsidR="00B73241" w:rsidRDefault="00B73241" w:rsidP="003477E8">
      <w:pPr>
        <w:spacing w:line="276" w:lineRule="auto"/>
        <w:ind w:left="709"/>
        <w:jc w:val="both"/>
        <w:rPr>
          <w:i/>
          <w:color w:val="0000FF"/>
        </w:rPr>
      </w:pPr>
    </w:p>
    <w:p w14:paraId="58BE0D68" w14:textId="77777777" w:rsidR="00B73241" w:rsidRDefault="00B73241" w:rsidP="003477E8">
      <w:pPr>
        <w:spacing w:line="276" w:lineRule="auto"/>
        <w:ind w:left="709"/>
        <w:jc w:val="both"/>
        <w:rPr>
          <w:i/>
          <w:color w:val="0000FF"/>
        </w:rPr>
      </w:pPr>
    </w:p>
    <w:p w14:paraId="5CE98BC0" w14:textId="77777777" w:rsidR="00B73241" w:rsidRDefault="00B73241" w:rsidP="003477E8">
      <w:pPr>
        <w:spacing w:line="276" w:lineRule="auto"/>
        <w:ind w:left="709"/>
        <w:jc w:val="both"/>
        <w:rPr>
          <w:i/>
          <w:color w:val="0000FF"/>
        </w:rPr>
      </w:pPr>
    </w:p>
    <w:p w14:paraId="5A67B5AE" w14:textId="77777777" w:rsidR="00764204" w:rsidRDefault="00764204" w:rsidP="003477E8">
      <w:pPr>
        <w:spacing w:line="276" w:lineRule="auto"/>
        <w:ind w:left="709"/>
        <w:jc w:val="both"/>
        <w:rPr>
          <w:i/>
          <w:color w:val="0000FF"/>
        </w:rPr>
      </w:pPr>
    </w:p>
    <w:p w14:paraId="57473A2C" w14:textId="77777777" w:rsidR="00764204" w:rsidRDefault="00764204" w:rsidP="003477E8">
      <w:pPr>
        <w:spacing w:line="276" w:lineRule="auto"/>
        <w:ind w:left="709"/>
        <w:jc w:val="both"/>
        <w:rPr>
          <w:i/>
          <w:color w:val="0000FF"/>
        </w:rPr>
      </w:pPr>
    </w:p>
    <w:p w14:paraId="71359D15" w14:textId="24D8657E" w:rsidR="007469B7" w:rsidRDefault="007469B7" w:rsidP="007469B7">
      <w:pPr>
        <w:pStyle w:val="Ttulo3"/>
        <w:numPr>
          <w:ilvl w:val="2"/>
          <w:numId w:val="43"/>
        </w:numPr>
        <w:jc w:val="center"/>
        <w:rPr>
          <w:rFonts w:ascii="Calibri" w:hAnsi="Calibri" w:cs="Calibri"/>
          <w:sz w:val="24"/>
          <w:szCs w:val="24"/>
        </w:rPr>
      </w:pPr>
      <w:bookmarkStart w:id="30" w:name="_Toc197090117"/>
      <w:r w:rsidRPr="00CE56A3">
        <w:rPr>
          <w:rFonts w:ascii="Calibri" w:hAnsi="Calibri" w:cs="Calibri"/>
          <w:sz w:val="24"/>
          <w:szCs w:val="24"/>
        </w:rPr>
        <w:lastRenderedPageBreak/>
        <w:t>M</w:t>
      </w:r>
      <w:r>
        <w:rPr>
          <w:rFonts w:ascii="Calibri" w:hAnsi="Calibri" w:cs="Calibri"/>
          <w:sz w:val="24"/>
          <w:szCs w:val="24"/>
        </w:rPr>
        <w:t>ó</w:t>
      </w:r>
      <w:r w:rsidRPr="00CE56A3">
        <w:rPr>
          <w:rFonts w:ascii="Calibri" w:hAnsi="Calibri" w:cs="Calibri"/>
          <w:sz w:val="24"/>
          <w:szCs w:val="24"/>
        </w:rPr>
        <w:t xml:space="preserve">dulo </w:t>
      </w:r>
      <w:r>
        <w:rPr>
          <w:rFonts w:ascii="Calibri" w:hAnsi="Calibri" w:cs="Calibri"/>
          <w:sz w:val="24"/>
          <w:szCs w:val="24"/>
        </w:rPr>
        <w:t>Reparaciones</w:t>
      </w:r>
      <w:bookmarkEnd w:id="30"/>
    </w:p>
    <w:p w14:paraId="513EA6BA" w14:textId="77777777" w:rsidR="00764204" w:rsidRDefault="00764204" w:rsidP="003477E8">
      <w:pPr>
        <w:spacing w:line="276" w:lineRule="auto"/>
        <w:ind w:left="709"/>
        <w:jc w:val="both"/>
        <w:rPr>
          <w:i/>
          <w:color w:val="0000FF"/>
        </w:rPr>
      </w:pPr>
    </w:p>
    <w:p w14:paraId="077D50F6" w14:textId="77777777" w:rsidR="00764204" w:rsidRDefault="00764204" w:rsidP="007469B7">
      <w:pPr>
        <w:spacing w:line="276" w:lineRule="auto"/>
        <w:jc w:val="both"/>
        <w:rPr>
          <w:i/>
          <w:color w:val="0000FF"/>
        </w:rPr>
      </w:pPr>
    </w:p>
    <w:p w14:paraId="386CA746" w14:textId="77777777" w:rsidR="00764204" w:rsidRDefault="00764204" w:rsidP="003477E8">
      <w:pPr>
        <w:spacing w:line="276" w:lineRule="auto"/>
        <w:ind w:left="709"/>
        <w:jc w:val="both"/>
        <w:rPr>
          <w:i/>
          <w:color w:val="0000FF"/>
        </w:rPr>
      </w:pPr>
    </w:p>
    <w:p w14:paraId="3E8DF561" w14:textId="77777777" w:rsidR="00764204" w:rsidRDefault="00764204"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764204" w:rsidRPr="00C329B0" w14:paraId="3B97C5D6"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8286ACC" w14:textId="77777777" w:rsidR="00764204" w:rsidRDefault="00764204"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195D1A1" w14:textId="77777777" w:rsidR="00764204" w:rsidRDefault="00764204"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764204" w:rsidRPr="00C329B0" w14:paraId="04DA559C"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88D6CFF"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9B4CB3" w14:textId="75C17674" w:rsidR="00764204" w:rsidRDefault="00764204" w:rsidP="00BB303C">
            <w:pPr>
              <w:spacing w:line="276" w:lineRule="auto"/>
              <w:jc w:val="both"/>
              <w:rPr>
                <w:rFonts w:ascii="Calibri" w:hAnsi="Calibri" w:cs="Calibri"/>
                <w:i/>
                <w:color w:val="000000"/>
              </w:rPr>
            </w:pPr>
            <w:r>
              <w:rPr>
                <w:rFonts w:ascii="Calibri" w:hAnsi="Calibri" w:cs="Calibri"/>
                <w:color w:val="000000"/>
              </w:rPr>
              <w:t>Registrar Reparación</w:t>
            </w:r>
          </w:p>
        </w:tc>
      </w:tr>
      <w:tr w:rsidR="00764204" w:rsidRPr="00C329B0" w14:paraId="0D4BC44D"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712E869"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B6ADA76"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Desarrolladores</w:t>
            </w:r>
          </w:p>
        </w:tc>
      </w:tr>
      <w:tr w:rsidR="00764204" w:rsidRPr="00C329B0" w14:paraId="71C1BB2D"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B672E0" w14:textId="77777777" w:rsidR="00764204" w:rsidRDefault="00764204" w:rsidP="00BB303C">
            <w:pPr>
              <w:spacing w:line="276" w:lineRule="auto"/>
              <w:jc w:val="both"/>
              <w:rPr>
                <w:rFonts w:ascii="Calibri" w:hAnsi="Calibri" w:cs="Calibri"/>
                <w:b/>
                <w:bCs/>
                <w:color w:val="374151"/>
              </w:rPr>
            </w:pPr>
          </w:p>
          <w:p w14:paraId="2861B7FE"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47DC6317" w14:textId="77777777" w:rsidR="00764204" w:rsidRPr="00D22CBD" w:rsidRDefault="00764204" w:rsidP="00BB303C">
            <w:pPr>
              <w:spacing w:line="276" w:lineRule="auto"/>
              <w:jc w:val="both"/>
              <w:rPr>
                <w:rFonts w:ascii="Calibri" w:hAnsi="Calibri" w:cs="Calibri"/>
                <w:b/>
                <w:bCs/>
                <w:color w:val="374151"/>
              </w:rPr>
            </w:pPr>
          </w:p>
          <w:p w14:paraId="6CD23EB2" w14:textId="77777777" w:rsidR="00764204" w:rsidRDefault="00764204" w:rsidP="00BB303C">
            <w:pPr>
              <w:spacing w:line="276" w:lineRule="auto"/>
              <w:jc w:val="both"/>
              <w:rPr>
                <w:rFonts w:ascii="Calibri" w:hAnsi="Calibri" w:cs="Calibri"/>
                <w:b/>
                <w:bCs/>
                <w:i/>
                <w:color w:val="374151"/>
              </w:rPr>
            </w:pPr>
          </w:p>
          <w:p w14:paraId="58BC2E98"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65467D7" w14:textId="045FEA5B" w:rsidR="00764204" w:rsidRDefault="00764204" w:rsidP="00BB303C">
            <w:pPr>
              <w:spacing w:line="276" w:lineRule="auto"/>
              <w:jc w:val="both"/>
              <w:rPr>
                <w:rFonts w:ascii="Calibri" w:hAnsi="Calibri" w:cs="Calibri"/>
                <w:color w:val="000000"/>
              </w:rPr>
            </w:pPr>
            <w:r>
              <w:rPr>
                <w:rFonts w:ascii="Calibri" w:hAnsi="Calibri" w:cs="Calibri"/>
                <w:color w:val="000000"/>
              </w:rPr>
              <w:t>Se realiza el registro de una Reparación en el sistema con los siguientes parámetros:</w:t>
            </w:r>
          </w:p>
          <w:p w14:paraId="1A9B2483" w14:textId="4794A534" w:rsidR="00764204" w:rsidRPr="00764204" w:rsidRDefault="00764204" w:rsidP="00764204">
            <w:pPr>
              <w:pStyle w:val="Prrafodelista"/>
              <w:numPr>
                <w:ilvl w:val="0"/>
                <w:numId w:val="39"/>
              </w:numPr>
            </w:pPr>
            <w:r>
              <w:t>Id_Dispositivo:</w:t>
            </w:r>
            <w:r w:rsidRPr="00764204">
              <w:t xml:space="preserve"> 1</w:t>
            </w:r>
          </w:p>
          <w:p w14:paraId="4CD47341" w14:textId="6690442F" w:rsidR="00764204" w:rsidRPr="00764204" w:rsidRDefault="00764204" w:rsidP="00764204">
            <w:pPr>
              <w:pStyle w:val="Prrafodelista"/>
              <w:numPr>
                <w:ilvl w:val="0"/>
                <w:numId w:val="39"/>
              </w:numPr>
            </w:pPr>
            <w:r>
              <w:t>Id_T</w:t>
            </w:r>
            <w:r w:rsidRPr="00764204">
              <w:t>écnic</w:t>
            </w:r>
            <w:r>
              <w:t>o:</w:t>
            </w:r>
            <w:r w:rsidRPr="00764204">
              <w:t>2</w:t>
            </w:r>
          </w:p>
          <w:p w14:paraId="0D567143" w14:textId="40232389" w:rsidR="00764204" w:rsidRPr="00764204" w:rsidRDefault="00764204" w:rsidP="00764204">
            <w:pPr>
              <w:pStyle w:val="Prrafodelista"/>
              <w:numPr>
                <w:ilvl w:val="0"/>
                <w:numId w:val="39"/>
              </w:numPr>
            </w:pPr>
            <w:r w:rsidRPr="00764204">
              <w:t>Repuestos</w:t>
            </w:r>
            <w:r>
              <w:t xml:space="preserve">: </w:t>
            </w:r>
            <w:r w:rsidRPr="00764204">
              <w:t>Pantalla</w:t>
            </w:r>
          </w:p>
          <w:p w14:paraId="4843D95A" w14:textId="09F1337F" w:rsidR="00764204" w:rsidRPr="00764204" w:rsidRDefault="00764204" w:rsidP="00764204">
            <w:pPr>
              <w:pStyle w:val="Prrafodelista"/>
              <w:numPr>
                <w:ilvl w:val="0"/>
                <w:numId w:val="39"/>
              </w:numPr>
            </w:pPr>
            <w:r w:rsidRPr="00764204">
              <w:t>total repuestos</w:t>
            </w:r>
            <w:r>
              <w:t xml:space="preserve">: </w:t>
            </w:r>
            <w:r w:rsidRPr="00764204">
              <w:t>100</w:t>
            </w:r>
          </w:p>
          <w:p w14:paraId="357B5313" w14:textId="3A654449" w:rsidR="00764204" w:rsidRDefault="00764204" w:rsidP="00CE6587">
            <w:pPr>
              <w:pStyle w:val="Prrafodelista"/>
              <w:numPr>
                <w:ilvl w:val="0"/>
                <w:numId w:val="39"/>
              </w:numPr>
            </w:pPr>
            <w:r w:rsidRPr="00764204">
              <w:t>servicio</w:t>
            </w:r>
            <w:r>
              <w:t xml:space="preserve">: </w:t>
            </w:r>
            <w:r w:rsidRPr="00764204">
              <w:t>Cambio de pantalla</w:t>
            </w:r>
          </w:p>
          <w:p w14:paraId="181656C3" w14:textId="0551410B" w:rsidR="00764204" w:rsidRPr="00764204" w:rsidRDefault="00764204" w:rsidP="00CE6587">
            <w:pPr>
              <w:pStyle w:val="Prrafodelista"/>
              <w:numPr>
                <w:ilvl w:val="0"/>
                <w:numId w:val="39"/>
              </w:numPr>
            </w:pPr>
            <w:r w:rsidRPr="00764204">
              <w:t>total servicio</w:t>
            </w:r>
            <w:r>
              <w:t>:</w:t>
            </w:r>
            <w:r w:rsidRPr="00764204">
              <w:t xml:space="preserve"> 50</w:t>
            </w:r>
          </w:p>
          <w:p w14:paraId="2C0B4118" w14:textId="05571EAC" w:rsidR="00764204" w:rsidRPr="00764204" w:rsidRDefault="00764204" w:rsidP="00764204">
            <w:pPr>
              <w:pStyle w:val="Prrafodelista"/>
              <w:numPr>
                <w:ilvl w:val="0"/>
                <w:numId w:val="39"/>
              </w:numPr>
            </w:pPr>
            <w:r w:rsidRPr="00764204">
              <w:t>Fecha Reparación</w:t>
            </w:r>
            <w:r>
              <w:t>: 30</w:t>
            </w:r>
            <w:r w:rsidRPr="00764204">
              <w:t>-0</w:t>
            </w:r>
            <w:r>
              <w:t>4</w:t>
            </w:r>
            <w:r w:rsidRPr="00764204">
              <w:t>-</w:t>
            </w:r>
            <w:r>
              <w:t>2025</w:t>
            </w:r>
          </w:p>
          <w:p w14:paraId="3E0C1D02" w14:textId="0AE14383" w:rsidR="00764204" w:rsidRPr="00764204" w:rsidRDefault="00764204" w:rsidP="00764204">
            <w:pPr>
              <w:rPr>
                <w:rFonts w:ascii="Calibri" w:hAnsi="Calibri" w:cs="Calibri"/>
                <w:color w:val="000000"/>
              </w:rPr>
            </w:pPr>
          </w:p>
        </w:tc>
      </w:tr>
      <w:tr w:rsidR="00764204" w:rsidRPr="00C329B0" w14:paraId="3160CB2A"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036AB4E"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Requisito previo</w:t>
            </w:r>
          </w:p>
          <w:p w14:paraId="3C568FDA"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FD960BB" w14:textId="77777777" w:rsidR="00764204" w:rsidRDefault="00764204"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764204" w:rsidRPr="00C329B0" w14:paraId="3065494A"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5ECCF1"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E92CB6" w14:textId="77777777" w:rsidR="00764204" w:rsidRDefault="00764204" w:rsidP="00BB303C">
            <w:pPr>
              <w:spacing w:line="276" w:lineRule="auto"/>
              <w:jc w:val="both"/>
              <w:rPr>
                <w:rFonts w:ascii="Calibri" w:hAnsi="Calibri" w:cs="Calibri"/>
                <w:iCs/>
              </w:rPr>
            </w:pPr>
            <w:r>
              <w:rPr>
                <w:rFonts w:ascii="Calibri" w:hAnsi="Calibri" w:cs="Calibri"/>
                <w:iCs/>
              </w:rPr>
              <w:t xml:space="preserve">Se espera que datos del </w:t>
            </w:r>
            <w:r>
              <w:rPr>
                <w:rFonts w:ascii="Calibri" w:hAnsi="Calibri" w:cs="Calibri"/>
                <w:color w:val="000000"/>
              </w:rPr>
              <w:t>Dispositivo</w:t>
            </w:r>
            <w:r>
              <w:rPr>
                <w:rFonts w:ascii="Calibri" w:hAnsi="Calibri" w:cs="Calibri"/>
                <w:iCs/>
              </w:rPr>
              <w:t xml:space="preserve"> se registre correctamente y se obtenga una tabla de datos con al menos una fila.</w:t>
            </w:r>
          </w:p>
        </w:tc>
      </w:tr>
      <w:tr w:rsidR="00764204" w:rsidRPr="00C329B0" w14:paraId="3AB0E138"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8B9696F" w14:textId="77777777" w:rsidR="00764204" w:rsidRDefault="00764204"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3C0EA117" w14:textId="77777777" w:rsidR="00764204" w:rsidRDefault="00764204" w:rsidP="00BB303C">
            <w:pPr>
              <w:spacing w:line="276" w:lineRule="auto"/>
              <w:jc w:val="both"/>
              <w:rPr>
                <w:rFonts w:ascii="Calibri" w:hAnsi="Calibri" w:cs="Calibri"/>
                <w:b/>
                <w:bCs/>
                <w:color w:val="374151"/>
              </w:rPr>
            </w:pPr>
          </w:p>
          <w:p w14:paraId="1846BA10" w14:textId="77777777" w:rsidR="00764204" w:rsidRDefault="00764204"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C5CAEF5"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Se ha registrado correctamente el Dispositivo con los parámetros mencionados además se le ha asignado un ID a dicho Dispositivo. Finalmente se obtuvo una tabla de datos con al menos una fila.</w:t>
            </w:r>
          </w:p>
        </w:tc>
      </w:tr>
      <w:tr w:rsidR="00764204" w:rsidRPr="00C329B0" w14:paraId="12368F16"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EBCF0B2"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16A9DDB"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Exitoso</w:t>
            </w:r>
          </w:p>
        </w:tc>
      </w:tr>
      <w:tr w:rsidR="00764204" w:rsidRPr="00C329B0" w14:paraId="7BCC6C9C"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21BFF21" w14:textId="77777777" w:rsidR="00764204" w:rsidRDefault="00764204"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1717816A" w14:textId="77777777" w:rsidR="00764204" w:rsidRDefault="00764204" w:rsidP="00BB303C">
            <w:pPr>
              <w:spacing w:line="276" w:lineRule="auto"/>
              <w:jc w:val="both"/>
              <w:rPr>
                <w:rFonts w:ascii="Calibri" w:hAnsi="Calibri" w:cs="Calibri"/>
                <w:i/>
                <w:color w:val="000000"/>
              </w:rPr>
            </w:pPr>
            <w:r>
              <w:rPr>
                <w:rFonts w:ascii="Calibri" w:hAnsi="Calibri" w:cs="Calibri"/>
                <w:color w:val="000000"/>
              </w:rPr>
              <w:t>-</w:t>
            </w:r>
          </w:p>
        </w:tc>
      </w:tr>
    </w:tbl>
    <w:p w14:paraId="6A03D743" w14:textId="77777777" w:rsidR="00764204" w:rsidRDefault="00764204" w:rsidP="003477E8">
      <w:pPr>
        <w:spacing w:line="276" w:lineRule="auto"/>
        <w:ind w:left="709"/>
        <w:jc w:val="both"/>
        <w:rPr>
          <w:i/>
          <w:color w:val="0000FF"/>
        </w:rPr>
      </w:pPr>
    </w:p>
    <w:p w14:paraId="12E1B81B" w14:textId="77777777" w:rsidR="00764204" w:rsidRDefault="00764204" w:rsidP="003477E8">
      <w:pPr>
        <w:spacing w:line="276" w:lineRule="auto"/>
        <w:ind w:left="709"/>
        <w:jc w:val="both"/>
        <w:rPr>
          <w:i/>
          <w:color w:val="0000FF"/>
        </w:rPr>
      </w:pPr>
    </w:p>
    <w:p w14:paraId="079BBCD5" w14:textId="77777777" w:rsidR="0089274F" w:rsidRDefault="0089274F" w:rsidP="003477E8">
      <w:pPr>
        <w:spacing w:line="276" w:lineRule="auto"/>
        <w:ind w:left="709"/>
        <w:jc w:val="both"/>
        <w:rPr>
          <w:i/>
          <w:color w:val="0000FF"/>
        </w:rPr>
      </w:pPr>
    </w:p>
    <w:p w14:paraId="4FFB0FF7" w14:textId="77777777" w:rsidR="0089274F" w:rsidRDefault="0089274F" w:rsidP="003477E8">
      <w:pPr>
        <w:spacing w:line="276" w:lineRule="auto"/>
        <w:ind w:left="709"/>
        <w:jc w:val="both"/>
        <w:rPr>
          <w:i/>
          <w:color w:val="0000FF"/>
        </w:rPr>
      </w:pPr>
    </w:p>
    <w:p w14:paraId="39B5C8EB" w14:textId="77777777" w:rsidR="0089274F" w:rsidRDefault="0089274F" w:rsidP="003477E8">
      <w:pPr>
        <w:spacing w:line="276" w:lineRule="auto"/>
        <w:ind w:left="709"/>
        <w:jc w:val="both"/>
        <w:rPr>
          <w:i/>
          <w:color w:val="0000FF"/>
        </w:rPr>
      </w:pPr>
    </w:p>
    <w:p w14:paraId="5B4D9475" w14:textId="77777777" w:rsidR="0089274F" w:rsidRDefault="0089274F" w:rsidP="003477E8">
      <w:pPr>
        <w:spacing w:line="276" w:lineRule="auto"/>
        <w:ind w:left="709"/>
        <w:jc w:val="both"/>
        <w:rPr>
          <w:i/>
          <w:color w:val="0000FF"/>
        </w:rPr>
      </w:pPr>
    </w:p>
    <w:p w14:paraId="5E99D910" w14:textId="77777777" w:rsidR="0089274F" w:rsidRDefault="0089274F" w:rsidP="003477E8">
      <w:pPr>
        <w:spacing w:line="276" w:lineRule="auto"/>
        <w:ind w:left="709"/>
        <w:jc w:val="both"/>
        <w:rPr>
          <w:i/>
          <w:color w:val="0000FF"/>
        </w:rPr>
      </w:pPr>
    </w:p>
    <w:p w14:paraId="79CFF0E2" w14:textId="77777777" w:rsidR="0089274F" w:rsidRDefault="0089274F" w:rsidP="003477E8">
      <w:pPr>
        <w:spacing w:line="276" w:lineRule="auto"/>
        <w:ind w:left="709"/>
        <w:jc w:val="both"/>
        <w:rPr>
          <w:i/>
          <w:color w:val="0000FF"/>
        </w:rPr>
      </w:pPr>
    </w:p>
    <w:p w14:paraId="27EB5F11" w14:textId="77777777" w:rsidR="0089274F" w:rsidRDefault="0089274F" w:rsidP="003477E8">
      <w:pPr>
        <w:spacing w:line="276" w:lineRule="auto"/>
        <w:ind w:left="709"/>
        <w:jc w:val="both"/>
        <w:rPr>
          <w:i/>
          <w:color w:val="0000FF"/>
        </w:rPr>
      </w:pPr>
    </w:p>
    <w:p w14:paraId="368EF211" w14:textId="77777777" w:rsidR="0089274F" w:rsidRDefault="0089274F" w:rsidP="003477E8">
      <w:pPr>
        <w:spacing w:line="276" w:lineRule="auto"/>
        <w:ind w:left="709"/>
        <w:jc w:val="both"/>
        <w:rPr>
          <w:i/>
          <w:color w:val="0000FF"/>
        </w:rPr>
      </w:pPr>
    </w:p>
    <w:p w14:paraId="236235A4" w14:textId="77777777" w:rsidR="0089274F" w:rsidRDefault="0089274F" w:rsidP="003477E8">
      <w:pPr>
        <w:spacing w:line="276" w:lineRule="auto"/>
        <w:ind w:left="709"/>
        <w:jc w:val="both"/>
        <w:rPr>
          <w:i/>
          <w:color w:val="0000FF"/>
        </w:rPr>
      </w:pPr>
    </w:p>
    <w:p w14:paraId="546EB21C" w14:textId="77777777" w:rsidR="0089274F" w:rsidRDefault="0089274F" w:rsidP="003477E8">
      <w:pPr>
        <w:spacing w:line="276" w:lineRule="auto"/>
        <w:ind w:left="709"/>
        <w:jc w:val="both"/>
        <w:rPr>
          <w:i/>
          <w:color w:val="0000FF"/>
        </w:rPr>
      </w:pPr>
    </w:p>
    <w:p w14:paraId="4CF264E3" w14:textId="77777777" w:rsidR="0089274F" w:rsidRDefault="0089274F" w:rsidP="003477E8">
      <w:pPr>
        <w:spacing w:line="276" w:lineRule="auto"/>
        <w:ind w:left="709"/>
        <w:jc w:val="both"/>
        <w:rPr>
          <w:i/>
          <w:color w:val="0000FF"/>
        </w:rPr>
      </w:pPr>
    </w:p>
    <w:p w14:paraId="6B37807F" w14:textId="77777777" w:rsidR="0089274F" w:rsidRDefault="0089274F" w:rsidP="003477E8">
      <w:pPr>
        <w:spacing w:line="276" w:lineRule="auto"/>
        <w:ind w:left="709"/>
        <w:jc w:val="both"/>
        <w:rPr>
          <w:i/>
          <w:color w:val="0000FF"/>
        </w:rPr>
      </w:pPr>
    </w:p>
    <w:p w14:paraId="5BB60951" w14:textId="77777777" w:rsidR="0089274F" w:rsidRDefault="0089274F" w:rsidP="003477E8">
      <w:pPr>
        <w:spacing w:line="276" w:lineRule="auto"/>
        <w:ind w:left="709"/>
        <w:jc w:val="both"/>
        <w:rPr>
          <w:i/>
          <w:color w:val="0000FF"/>
        </w:rPr>
      </w:pPr>
    </w:p>
    <w:p w14:paraId="4B0AE5AB" w14:textId="77777777" w:rsidR="0089274F" w:rsidRDefault="0089274F" w:rsidP="003477E8">
      <w:pPr>
        <w:spacing w:line="276" w:lineRule="auto"/>
        <w:ind w:left="709"/>
        <w:jc w:val="both"/>
        <w:rPr>
          <w:i/>
          <w:color w:val="0000FF"/>
        </w:rPr>
      </w:pPr>
    </w:p>
    <w:p w14:paraId="02EB0C93" w14:textId="77777777" w:rsidR="0089274F" w:rsidRDefault="0089274F" w:rsidP="003477E8">
      <w:pPr>
        <w:spacing w:line="276" w:lineRule="auto"/>
        <w:ind w:left="709"/>
        <w:jc w:val="both"/>
        <w:rPr>
          <w:i/>
          <w:color w:val="0000FF"/>
        </w:rPr>
      </w:pPr>
    </w:p>
    <w:p w14:paraId="224A46FD" w14:textId="77777777" w:rsidR="0089274F" w:rsidRDefault="0089274F" w:rsidP="003477E8">
      <w:pPr>
        <w:spacing w:line="276" w:lineRule="auto"/>
        <w:ind w:left="709"/>
        <w:jc w:val="both"/>
        <w:rPr>
          <w:noProof/>
        </w:rPr>
      </w:pPr>
    </w:p>
    <w:p w14:paraId="7D1637C3" w14:textId="77777777" w:rsidR="0089274F" w:rsidRDefault="0089274F" w:rsidP="003477E8">
      <w:pPr>
        <w:spacing w:line="276" w:lineRule="auto"/>
        <w:ind w:left="709"/>
        <w:jc w:val="both"/>
        <w:rPr>
          <w:noProof/>
        </w:rPr>
      </w:pPr>
    </w:p>
    <w:p w14:paraId="61CDD3DA" w14:textId="77777777" w:rsidR="0089274F" w:rsidRDefault="0089274F" w:rsidP="003477E8">
      <w:pPr>
        <w:spacing w:line="276" w:lineRule="auto"/>
        <w:ind w:left="709"/>
        <w:jc w:val="both"/>
        <w:rPr>
          <w:noProof/>
        </w:rPr>
      </w:pPr>
    </w:p>
    <w:p w14:paraId="692741E5" w14:textId="77777777" w:rsidR="0089274F" w:rsidRDefault="0089274F" w:rsidP="003477E8">
      <w:pPr>
        <w:spacing w:line="276" w:lineRule="auto"/>
        <w:ind w:left="709"/>
        <w:jc w:val="both"/>
        <w:rPr>
          <w:noProof/>
        </w:rPr>
      </w:pPr>
    </w:p>
    <w:p w14:paraId="09F957B0" w14:textId="77777777" w:rsidR="0089274F" w:rsidRDefault="0089274F" w:rsidP="003477E8">
      <w:pPr>
        <w:spacing w:line="276" w:lineRule="auto"/>
        <w:ind w:left="709"/>
        <w:jc w:val="both"/>
        <w:rPr>
          <w:noProof/>
        </w:rPr>
      </w:pPr>
    </w:p>
    <w:p w14:paraId="186E86B1" w14:textId="77777777" w:rsidR="0089274F" w:rsidRDefault="0089274F" w:rsidP="003477E8">
      <w:pPr>
        <w:spacing w:line="276" w:lineRule="auto"/>
        <w:ind w:left="709"/>
        <w:jc w:val="both"/>
        <w:rPr>
          <w:noProof/>
        </w:rPr>
      </w:pPr>
    </w:p>
    <w:p w14:paraId="0D16E926" w14:textId="77777777" w:rsidR="0089274F" w:rsidRDefault="0089274F" w:rsidP="003477E8">
      <w:pPr>
        <w:spacing w:line="276" w:lineRule="auto"/>
        <w:ind w:left="709"/>
        <w:jc w:val="both"/>
        <w:rPr>
          <w:noProof/>
        </w:rPr>
      </w:pPr>
    </w:p>
    <w:p w14:paraId="34A9539D" w14:textId="77777777" w:rsidR="0089274F" w:rsidRDefault="0089274F" w:rsidP="003477E8">
      <w:pPr>
        <w:spacing w:line="276" w:lineRule="auto"/>
        <w:ind w:left="709"/>
        <w:jc w:val="both"/>
        <w:rPr>
          <w:noProof/>
        </w:rPr>
      </w:pPr>
    </w:p>
    <w:p w14:paraId="71315F78" w14:textId="42FB1033" w:rsidR="0089274F" w:rsidRDefault="0089274F" w:rsidP="003477E8">
      <w:pPr>
        <w:spacing w:line="276" w:lineRule="auto"/>
        <w:ind w:left="709"/>
        <w:jc w:val="both"/>
        <w:rPr>
          <w:noProof/>
        </w:rPr>
      </w:pPr>
      <w:r>
        <w:rPr>
          <w:noProof/>
        </w:rPr>
        <w:drawing>
          <wp:inline distT="0" distB="0" distL="0" distR="0" wp14:anchorId="56B80E65" wp14:editId="15D4BB01">
            <wp:extent cx="5572125" cy="2047875"/>
            <wp:effectExtent l="0" t="0" r="9525" b="9525"/>
            <wp:docPr id="210357529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75297" name="Imagen 1" descr="Texto&#10;&#10;El contenido generado por IA puede ser incorrecto."/>
                    <pic:cNvPicPr/>
                  </pic:nvPicPr>
                  <pic:blipFill>
                    <a:blip r:embed="rId26"/>
                    <a:stretch>
                      <a:fillRect/>
                    </a:stretch>
                  </pic:blipFill>
                  <pic:spPr>
                    <a:xfrm>
                      <a:off x="0" y="0"/>
                      <a:ext cx="5572125" cy="2047875"/>
                    </a:xfrm>
                    <a:prstGeom prst="rect">
                      <a:avLst/>
                    </a:prstGeom>
                  </pic:spPr>
                </pic:pic>
              </a:graphicData>
            </a:graphic>
          </wp:inline>
        </w:drawing>
      </w:r>
    </w:p>
    <w:p w14:paraId="6BE40900" w14:textId="77777777" w:rsidR="0089274F" w:rsidRDefault="0089274F" w:rsidP="003477E8">
      <w:pPr>
        <w:spacing w:line="276" w:lineRule="auto"/>
        <w:ind w:left="709"/>
        <w:jc w:val="both"/>
        <w:rPr>
          <w:noProof/>
        </w:rPr>
      </w:pPr>
    </w:p>
    <w:p w14:paraId="63101B96" w14:textId="405083FB" w:rsidR="0089274F" w:rsidRDefault="0089274F" w:rsidP="003477E8">
      <w:pPr>
        <w:spacing w:line="276" w:lineRule="auto"/>
        <w:ind w:left="709"/>
        <w:jc w:val="both"/>
        <w:rPr>
          <w:i/>
          <w:color w:val="0000FF"/>
        </w:rPr>
      </w:pPr>
      <w:r>
        <w:rPr>
          <w:noProof/>
        </w:rPr>
        <w:drawing>
          <wp:inline distT="0" distB="0" distL="0" distR="0" wp14:anchorId="654361A4" wp14:editId="0E286FAA">
            <wp:extent cx="6120130" cy="1061720"/>
            <wp:effectExtent l="0" t="0" r="0" b="5080"/>
            <wp:docPr id="15292833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83307" name="Imagen 1" descr="Texto&#10;&#10;El contenido generado por IA puede ser incorrecto."/>
                    <pic:cNvPicPr/>
                  </pic:nvPicPr>
                  <pic:blipFill>
                    <a:blip r:embed="rId27"/>
                    <a:stretch>
                      <a:fillRect/>
                    </a:stretch>
                  </pic:blipFill>
                  <pic:spPr>
                    <a:xfrm>
                      <a:off x="0" y="0"/>
                      <a:ext cx="6120130" cy="1061720"/>
                    </a:xfrm>
                    <a:prstGeom prst="rect">
                      <a:avLst/>
                    </a:prstGeom>
                  </pic:spPr>
                </pic:pic>
              </a:graphicData>
            </a:graphic>
          </wp:inline>
        </w:drawing>
      </w:r>
    </w:p>
    <w:p w14:paraId="07F80EAA" w14:textId="77777777" w:rsidR="0089274F" w:rsidRDefault="0089274F" w:rsidP="003477E8">
      <w:pPr>
        <w:spacing w:line="276" w:lineRule="auto"/>
        <w:ind w:left="709"/>
        <w:jc w:val="both"/>
        <w:rPr>
          <w:i/>
          <w:color w:val="0000FF"/>
        </w:rPr>
      </w:pPr>
    </w:p>
    <w:p w14:paraId="7898A804" w14:textId="77777777" w:rsidR="0089274F" w:rsidRDefault="0089274F" w:rsidP="003477E8">
      <w:pPr>
        <w:spacing w:line="276" w:lineRule="auto"/>
        <w:ind w:left="709"/>
        <w:jc w:val="both"/>
        <w:rPr>
          <w:i/>
          <w:color w:val="0000FF"/>
        </w:rPr>
      </w:pPr>
    </w:p>
    <w:p w14:paraId="3148A96A" w14:textId="77777777" w:rsidR="0089274F" w:rsidRDefault="0089274F" w:rsidP="003477E8">
      <w:pPr>
        <w:spacing w:line="276" w:lineRule="auto"/>
        <w:ind w:left="709"/>
        <w:jc w:val="both"/>
        <w:rPr>
          <w:i/>
          <w:color w:val="0000FF"/>
        </w:rPr>
      </w:pPr>
    </w:p>
    <w:p w14:paraId="25C88A91" w14:textId="77777777" w:rsidR="0089274F" w:rsidRDefault="0089274F" w:rsidP="003477E8">
      <w:pPr>
        <w:spacing w:line="276" w:lineRule="auto"/>
        <w:ind w:left="709"/>
        <w:jc w:val="both"/>
        <w:rPr>
          <w:i/>
          <w:color w:val="0000FF"/>
        </w:rPr>
      </w:pPr>
    </w:p>
    <w:p w14:paraId="43DA9A86" w14:textId="77777777" w:rsidR="0089274F" w:rsidRDefault="0089274F" w:rsidP="003477E8">
      <w:pPr>
        <w:spacing w:line="276" w:lineRule="auto"/>
        <w:ind w:left="709"/>
        <w:jc w:val="both"/>
        <w:rPr>
          <w:i/>
          <w:color w:val="0000FF"/>
        </w:rPr>
      </w:pPr>
    </w:p>
    <w:p w14:paraId="6C0A859A" w14:textId="77777777" w:rsidR="0089274F" w:rsidRDefault="0089274F" w:rsidP="003477E8">
      <w:pPr>
        <w:spacing w:line="276" w:lineRule="auto"/>
        <w:ind w:left="709"/>
        <w:jc w:val="both"/>
        <w:rPr>
          <w:i/>
          <w:color w:val="0000FF"/>
        </w:rPr>
      </w:pPr>
    </w:p>
    <w:p w14:paraId="26066FA4" w14:textId="77777777" w:rsidR="0089274F" w:rsidRDefault="0089274F" w:rsidP="003477E8">
      <w:pPr>
        <w:spacing w:line="276" w:lineRule="auto"/>
        <w:ind w:left="709"/>
        <w:jc w:val="both"/>
        <w:rPr>
          <w:i/>
          <w:color w:val="0000FF"/>
        </w:rPr>
      </w:pPr>
    </w:p>
    <w:p w14:paraId="6CA536F0" w14:textId="77777777" w:rsidR="0089274F" w:rsidRDefault="0089274F" w:rsidP="003477E8">
      <w:pPr>
        <w:spacing w:line="276" w:lineRule="auto"/>
        <w:ind w:left="709"/>
        <w:jc w:val="both"/>
        <w:rPr>
          <w:i/>
          <w:color w:val="0000FF"/>
        </w:rPr>
      </w:pPr>
    </w:p>
    <w:p w14:paraId="4C484726" w14:textId="77777777" w:rsidR="0089274F" w:rsidRDefault="0089274F" w:rsidP="003477E8">
      <w:pPr>
        <w:spacing w:line="276" w:lineRule="auto"/>
        <w:ind w:left="709"/>
        <w:jc w:val="both"/>
        <w:rPr>
          <w:i/>
          <w:color w:val="0000FF"/>
        </w:rPr>
      </w:pPr>
    </w:p>
    <w:p w14:paraId="6AE87289" w14:textId="77777777" w:rsidR="0089274F" w:rsidRDefault="0089274F" w:rsidP="003477E8">
      <w:pPr>
        <w:spacing w:line="276" w:lineRule="auto"/>
        <w:ind w:left="709"/>
        <w:jc w:val="both"/>
        <w:rPr>
          <w:i/>
          <w:color w:val="0000FF"/>
        </w:rPr>
      </w:pPr>
    </w:p>
    <w:p w14:paraId="07A336D6" w14:textId="77777777" w:rsidR="0089274F" w:rsidRDefault="0089274F" w:rsidP="003477E8">
      <w:pPr>
        <w:spacing w:line="276" w:lineRule="auto"/>
        <w:ind w:left="709"/>
        <w:jc w:val="both"/>
        <w:rPr>
          <w:i/>
          <w:color w:val="0000FF"/>
        </w:rPr>
      </w:pPr>
    </w:p>
    <w:p w14:paraId="676C2F15" w14:textId="77777777" w:rsidR="0089274F" w:rsidRDefault="0089274F" w:rsidP="003477E8">
      <w:pPr>
        <w:spacing w:line="276" w:lineRule="auto"/>
        <w:ind w:left="709"/>
        <w:jc w:val="both"/>
        <w:rPr>
          <w:i/>
          <w:color w:val="0000FF"/>
        </w:rPr>
      </w:pPr>
    </w:p>
    <w:p w14:paraId="777CE872" w14:textId="77777777" w:rsidR="0089274F" w:rsidRDefault="0089274F" w:rsidP="003477E8">
      <w:pPr>
        <w:spacing w:line="276" w:lineRule="auto"/>
        <w:ind w:left="709"/>
        <w:jc w:val="both"/>
        <w:rPr>
          <w:i/>
          <w:color w:val="0000FF"/>
        </w:rPr>
      </w:pPr>
    </w:p>
    <w:p w14:paraId="0D1FC16C" w14:textId="77777777" w:rsidR="0089274F" w:rsidRDefault="0089274F" w:rsidP="003477E8">
      <w:pPr>
        <w:spacing w:line="276" w:lineRule="auto"/>
        <w:ind w:left="709"/>
        <w:jc w:val="both"/>
        <w:rPr>
          <w:i/>
          <w:color w:val="0000FF"/>
        </w:rPr>
      </w:pPr>
    </w:p>
    <w:p w14:paraId="4B2FC10F" w14:textId="77777777" w:rsidR="00C5037C" w:rsidRDefault="00C5037C" w:rsidP="003477E8">
      <w:pPr>
        <w:spacing w:line="276" w:lineRule="auto"/>
        <w:ind w:left="709"/>
        <w:jc w:val="both"/>
        <w:rPr>
          <w:i/>
          <w:color w:val="0000FF"/>
        </w:rPr>
      </w:pPr>
    </w:p>
    <w:p w14:paraId="743A5E17" w14:textId="77777777" w:rsidR="00C5037C" w:rsidRDefault="00C5037C" w:rsidP="003477E8">
      <w:pPr>
        <w:spacing w:line="276" w:lineRule="auto"/>
        <w:ind w:left="709"/>
        <w:jc w:val="both"/>
        <w:rPr>
          <w:i/>
          <w:color w:val="0000FF"/>
        </w:rPr>
      </w:pPr>
    </w:p>
    <w:p w14:paraId="599B2D25" w14:textId="77777777" w:rsidR="00C5037C" w:rsidRDefault="00C5037C" w:rsidP="003477E8">
      <w:pPr>
        <w:spacing w:line="276" w:lineRule="auto"/>
        <w:ind w:left="709"/>
        <w:jc w:val="both"/>
        <w:rPr>
          <w:i/>
          <w:color w:val="0000FF"/>
        </w:rPr>
      </w:pPr>
    </w:p>
    <w:p w14:paraId="2A6EDAD9" w14:textId="77777777" w:rsidR="00C5037C" w:rsidRDefault="00C5037C" w:rsidP="003477E8">
      <w:pPr>
        <w:spacing w:line="276" w:lineRule="auto"/>
        <w:ind w:left="709"/>
        <w:jc w:val="both"/>
        <w:rPr>
          <w:i/>
          <w:color w:val="0000FF"/>
        </w:rPr>
      </w:pPr>
    </w:p>
    <w:p w14:paraId="7FE51DF4" w14:textId="77777777" w:rsidR="00C5037C" w:rsidRDefault="00C5037C" w:rsidP="003477E8">
      <w:pPr>
        <w:spacing w:line="276" w:lineRule="auto"/>
        <w:ind w:left="709"/>
        <w:jc w:val="both"/>
        <w:rPr>
          <w:i/>
          <w:color w:val="0000FF"/>
        </w:rPr>
      </w:pPr>
    </w:p>
    <w:p w14:paraId="7FF9341E" w14:textId="77777777" w:rsidR="0089274F" w:rsidRDefault="0089274F" w:rsidP="003477E8">
      <w:pPr>
        <w:spacing w:line="276" w:lineRule="auto"/>
        <w:ind w:left="709"/>
        <w:jc w:val="both"/>
        <w:rPr>
          <w:i/>
          <w:color w:val="0000FF"/>
        </w:rPr>
      </w:pPr>
    </w:p>
    <w:p w14:paraId="4A9316C8" w14:textId="77777777" w:rsidR="0089274F" w:rsidRDefault="0089274F" w:rsidP="003477E8">
      <w:pPr>
        <w:spacing w:line="276" w:lineRule="auto"/>
        <w:ind w:left="709"/>
        <w:jc w:val="both"/>
        <w:rPr>
          <w:i/>
          <w:color w:val="0000FF"/>
        </w:rPr>
      </w:pPr>
    </w:p>
    <w:p w14:paraId="64A57D85" w14:textId="77777777" w:rsidR="0089274F" w:rsidRDefault="0089274F" w:rsidP="003477E8">
      <w:pPr>
        <w:spacing w:line="276" w:lineRule="auto"/>
        <w:ind w:left="709"/>
        <w:jc w:val="both"/>
        <w:rPr>
          <w:i/>
          <w:color w:val="0000FF"/>
        </w:rPr>
      </w:pPr>
    </w:p>
    <w:p w14:paraId="4E644958" w14:textId="77777777" w:rsidR="0089274F" w:rsidRDefault="0089274F"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89274F" w:rsidRPr="00C329B0" w14:paraId="5E5CBCFA"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C91E365" w14:textId="77777777" w:rsidR="0089274F" w:rsidRDefault="0089274F" w:rsidP="00BB303C">
            <w:pPr>
              <w:spacing w:line="276" w:lineRule="auto"/>
              <w:jc w:val="both"/>
              <w:rPr>
                <w:rFonts w:ascii="Calibri" w:hAnsi="Calibri" w:cs="Calibri"/>
                <w:b/>
                <w:bCs/>
                <w:i/>
              </w:rPr>
            </w:pPr>
            <w:r>
              <w:rPr>
                <w:rFonts w:ascii="Calibri" w:hAnsi="Calibri" w:cs="Calibri"/>
                <w:b/>
                <w:bCs/>
                <w:color w:val="374151"/>
                <w:sz w:val="21"/>
                <w:szCs w:val="2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3CD8463" w14:textId="77777777" w:rsidR="0089274F" w:rsidRDefault="0089274F" w:rsidP="00BB303C">
            <w:pPr>
              <w:spacing w:line="276" w:lineRule="auto"/>
              <w:jc w:val="both"/>
              <w:rPr>
                <w:rFonts w:ascii="Calibri" w:hAnsi="Calibri" w:cs="Calibri"/>
                <w:i/>
                <w:color w:val="0000FF"/>
              </w:rPr>
            </w:pPr>
            <w:r w:rsidRPr="00D22CBD">
              <w:rPr>
                <w:rFonts w:ascii="Calibri" w:hAnsi="Calibri" w:cs="Calibri"/>
                <w:b/>
                <w:bCs/>
                <w:color w:val="000000" w:themeColor="text1"/>
              </w:rPr>
              <w:t>CP-004</w:t>
            </w:r>
          </w:p>
        </w:tc>
      </w:tr>
      <w:tr w:rsidR="0089274F" w:rsidRPr="00C329B0" w14:paraId="0CE8A2C2"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6CABC0E"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A9D3AE1" w14:textId="0F915E06" w:rsidR="0089274F" w:rsidRDefault="0089274F" w:rsidP="00BB303C">
            <w:pPr>
              <w:spacing w:line="276" w:lineRule="auto"/>
              <w:jc w:val="both"/>
              <w:rPr>
                <w:rFonts w:ascii="Calibri" w:hAnsi="Calibri" w:cs="Calibri"/>
                <w:i/>
                <w:color w:val="000000"/>
              </w:rPr>
            </w:pPr>
            <w:r>
              <w:rPr>
                <w:rFonts w:ascii="Calibri" w:hAnsi="Calibri" w:cs="Calibri"/>
                <w:color w:val="000000"/>
              </w:rPr>
              <w:t>Actualizar Reparación</w:t>
            </w:r>
          </w:p>
        </w:tc>
      </w:tr>
      <w:tr w:rsidR="0089274F" w:rsidRPr="00C329B0" w14:paraId="75389B42"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53B897DC"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BA6B347"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Desarrolladores</w:t>
            </w:r>
          </w:p>
        </w:tc>
      </w:tr>
      <w:tr w:rsidR="0089274F" w:rsidRPr="00C329B0" w14:paraId="6212EB11" w14:textId="77777777" w:rsidTr="00BB303C">
        <w:trPr>
          <w:trHeight w:val="1436"/>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7A9258B" w14:textId="77777777" w:rsidR="0089274F" w:rsidRDefault="0089274F" w:rsidP="00BB303C">
            <w:pPr>
              <w:spacing w:line="276" w:lineRule="auto"/>
              <w:jc w:val="both"/>
              <w:rPr>
                <w:rFonts w:ascii="Calibri" w:hAnsi="Calibri" w:cs="Calibri"/>
                <w:b/>
                <w:bCs/>
                <w:color w:val="374151"/>
              </w:rPr>
            </w:pPr>
          </w:p>
          <w:p w14:paraId="4F1214FF"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Descripción de la prueba</w:t>
            </w:r>
          </w:p>
          <w:p w14:paraId="03BC49C4" w14:textId="77777777" w:rsidR="0089274F" w:rsidRPr="00D22CBD" w:rsidRDefault="0089274F" w:rsidP="00BB303C">
            <w:pPr>
              <w:spacing w:line="276" w:lineRule="auto"/>
              <w:jc w:val="both"/>
              <w:rPr>
                <w:rFonts w:ascii="Calibri" w:hAnsi="Calibri" w:cs="Calibri"/>
                <w:b/>
                <w:bCs/>
                <w:color w:val="374151"/>
              </w:rPr>
            </w:pPr>
          </w:p>
          <w:p w14:paraId="6966907C" w14:textId="77777777" w:rsidR="0089274F" w:rsidRDefault="0089274F" w:rsidP="00BB303C">
            <w:pPr>
              <w:spacing w:line="276" w:lineRule="auto"/>
              <w:jc w:val="both"/>
              <w:rPr>
                <w:rFonts w:ascii="Calibri" w:hAnsi="Calibri" w:cs="Calibri"/>
                <w:b/>
                <w:bCs/>
                <w:i/>
                <w:color w:val="374151"/>
              </w:rPr>
            </w:pPr>
          </w:p>
          <w:p w14:paraId="1EC1CC4D"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BC764FE" w14:textId="77777777" w:rsidR="0089274F" w:rsidRDefault="0089274F" w:rsidP="00BB303C">
            <w:pPr>
              <w:spacing w:line="276" w:lineRule="auto"/>
              <w:jc w:val="both"/>
              <w:rPr>
                <w:rFonts w:ascii="Calibri" w:hAnsi="Calibri" w:cs="Calibri"/>
                <w:color w:val="000000"/>
              </w:rPr>
            </w:pPr>
            <w:r>
              <w:rPr>
                <w:rFonts w:ascii="Calibri" w:hAnsi="Calibri" w:cs="Calibri"/>
                <w:color w:val="000000"/>
              </w:rPr>
              <w:t>Se realiza el registro de una Reparación en el sistema con los siguientes parámetros:</w:t>
            </w:r>
          </w:p>
          <w:p w14:paraId="7CDAA5B9" w14:textId="4E6E5E6A" w:rsidR="0089274F" w:rsidRDefault="0089274F" w:rsidP="0089274F">
            <w:pPr>
              <w:pStyle w:val="Prrafodelista"/>
              <w:numPr>
                <w:ilvl w:val="0"/>
                <w:numId w:val="39"/>
              </w:numPr>
            </w:pPr>
            <w:r>
              <w:t>Id_Reparacion:1</w:t>
            </w:r>
          </w:p>
          <w:p w14:paraId="5B25A618" w14:textId="2F892F78" w:rsidR="0089274F" w:rsidRPr="00764204" w:rsidRDefault="0089274F" w:rsidP="0089274F">
            <w:pPr>
              <w:pStyle w:val="Prrafodelista"/>
              <w:numPr>
                <w:ilvl w:val="0"/>
                <w:numId w:val="39"/>
              </w:numPr>
            </w:pPr>
            <w:r>
              <w:t>Id_Dispositivo:</w:t>
            </w:r>
            <w:r w:rsidRPr="00764204">
              <w:t xml:space="preserve"> 1</w:t>
            </w:r>
          </w:p>
          <w:p w14:paraId="148C6255" w14:textId="77777777" w:rsidR="0089274F" w:rsidRPr="00764204" w:rsidRDefault="0089274F" w:rsidP="00BB303C">
            <w:pPr>
              <w:pStyle w:val="Prrafodelista"/>
              <w:numPr>
                <w:ilvl w:val="0"/>
                <w:numId w:val="39"/>
              </w:numPr>
            </w:pPr>
            <w:r>
              <w:t>Id_T</w:t>
            </w:r>
            <w:r w:rsidRPr="00764204">
              <w:t>écnic</w:t>
            </w:r>
            <w:r>
              <w:t>o:</w:t>
            </w:r>
            <w:r w:rsidRPr="00764204">
              <w:t>2</w:t>
            </w:r>
          </w:p>
          <w:p w14:paraId="68A51225" w14:textId="77777777" w:rsidR="0089274F" w:rsidRPr="00764204" w:rsidRDefault="0089274F" w:rsidP="00BB303C">
            <w:pPr>
              <w:pStyle w:val="Prrafodelista"/>
              <w:numPr>
                <w:ilvl w:val="0"/>
                <w:numId w:val="39"/>
              </w:numPr>
            </w:pPr>
            <w:r w:rsidRPr="00764204">
              <w:t>Repuestos</w:t>
            </w:r>
            <w:r>
              <w:t xml:space="preserve">: </w:t>
            </w:r>
            <w:r w:rsidRPr="00764204">
              <w:t>Pantalla</w:t>
            </w:r>
          </w:p>
          <w:p w14:paraId="1FB60948" w14:textId="4920C9F9" w:rsidR="0089274F" w:rsidRPr="00764204" w:rsidRDefault="0089274F" w:rsidP="00BB303C">
            <w:pPr>
              <w:pStyle w:val="Prrafodelista"/>
              <w:numPr>
                <w:ilvl w:val="0"/>
                <w:numId w:val="39"/>
              </w:numPr>
            </w:pPr>
            <w:r w:rsidRPr="00764204">
              <w:t>total repuestos</w:t>
            </w:r>
            <w:r>
              <w:t>: 80</w:t>
            </w:r>
          </w:p>
          <w:p w14:paraId="0D548EDA" w14:textId="77777777" w:rsidR="0089274F" w:rsidRPr="0089274F" w:rsidRDefault="0089274F" w:rsidP="0089274F">
            <w:pPr>
              <w:pStyle w:val="Prrafodelista"/>
              <w:numPr>
                <w:ilvl w:val="0"/>
                <w:numId w:val="39"/>
              </w:numPr>
            </w:pPr>
            <w:r w:rsidRPr="00764204">
              <w:t>servicio</w:t>
            </w:r>
            <w:r>
              <w:t xml:space="preserve">: </w:t>
            </w:r>
            <w:r w:rsidRPr="0089274F">
              <w:t>Revisión general</w:t>
            </w:r>
          </w:p>
          <w:p w14:paraId="757F1C76" w14:textId="1938F56D" w:rsidR="0089274F" w:rsidRPr="00764204" w:rsidRDefault="0089274F" w:rsidP="00BB303C">
            <w:pPr>
              <w:pStyle w:val="Prrafodelista"/>
              <w:numPr>
                <w:ilvl w:val="0"/>
                <w:numId w:val="39"/>
              </w:numPr>
            </w:pPr>
            <w:r w:rsidRPr="00764204">
              <w:t>total servicio</w:t>
            </w:r>
            <w:r>
              <w:t>:</w:t>
            </w:r>
            <w:r w:rsidRPr="00764204">
              <w:t xml:space="preserve"> </w:t>
            </w:r>
            <w:r>
              <w:t>40</w:t>
            </w:r>
          </w:p>
          <w:p w14:paraId="2873DE5E" w14:textId="29D46F78" w:rsidR="0089274F" w:rsidRPr="00764204" w:rsidRDefault="0089274F" w:rsidP="00BB303C">
            <w:pPr>
              <w:pStyle w:val="Prrafodelista"/>
              <w:numPr>
                <w:ilvl w:val="0"/>
                <w:numId w:val="39"/>
              </w:numPr>
            </w:pPr>
            <w:r w:rsidRPr="00764204">
              <w:t>Fecha Reparación</w:t>
            </w:r>
            <w:r>
              <w:t>: 29</w:t>
            </w:r>
            <w:r w:rsidRPr="00764204">
              <w:t>-0</w:t>
            </w:r>
            <w:r>
              <w:t>4</w:t>
            </w:r>
            <w:r w:rsidRPr="00764204">
              <w:t>-</w:t>
            </w:r>
            <w:r>
              <w:t>2025</w:t>
            </w:r>
          </w:p>
          <w:p w14:paraId="00268D9A" w14:textId="77777777" w:rsidR="0089274F" w:rsidRPr="00764204" w:rsidRDefault="0089274F" w:rsidP="00BB303C">
            <w:pPr>
              <w:rPr>
                <w:rFonts w:ascii="Calibri" w:hAnsi="Calibri" w:cs="Calibri"/>
                <w:color w:val="000000"/>
              </w:rPr>
            </w:pPr>
          </w:p>
        </w:tc>
      </w:tr>
      <w:tr w:rsidR="0089274F" w:rsidRPr="00C329B0" w14:paraId="0E42C1B7"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AD0C5C5"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063FC939"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58173B17" w14:textId="77777777" w:rsidR="0089274F" w:rsidRDefault="0089274F" w:rsidP="00BB303C">
            <w:pPr>
              <w:spacing w:line="276" w:lineRule="auto"/>
              <w:jc w:val="both"/>
              <w:rPr>
                <w:rFonts w:ascii="Calibri" w:hAnsi="Calibri" w:cs="Calibri"/>
                <w:iCs/>
              </w:rPr>
            </w:pPr>
            <w:r>
              <w:rPr>
                <w:rFonts w:ascii="Calibri" w:hAnsi="Calibri" w:cs="Calibri"/>
                <w:iCs/>
              </w:rPr>
              <w:t>Entrar al módulo y llenar todos los campos correspondientes.</w:t>
            </w:r>
          </w:p>
        </w:tc>
      </w:tr>
      <w:tr w:rsidR="0089274F" w:rsidRPr="00C329B0" w14:paraId="00DF3539"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20E5396"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Resultado esperado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AA96D9E" w14:textId="77777777" w:rsidR="0089274F" w:rsidRDefault="0089274F" w:rsidP="00BB303C">
            <w:pPr>
              <w:spacing w:line="276" w:lineRule="auto"/>
              <w:jc w:val="both"/>
              <w:rPr>
                <w:rFonts w:ascii="Calibri" w:hAnsi="Calibri" w:cs="Calibri"/>
                <w:iCs/>
              </w:rPr>
            </w:pPr>
            <w:r>
              <w:rPr>
                <w:rFonts w:ascii="Calibri" w:hAnsi="Calibri" w:cs="Calibri"/>
                <w:iCs/>
              </w:rPr>
              <w:t xml:space="preserve">Se espera que datos del </w:t>
            </w:r>
            <w:r>
              <w:rPr>
                <w:rFonts w:ascii="Calibri" w:hAnsi="Calibri" w:cs="Calibri"/>
                <w:color w:val="000000"/>
              </w:rPr>
              <w:t>Dispositivo</w:t>
            </w:r>
            <w:r>
              <w:rPr>
                <w:rFonts w:ascii="Calibri" w:hAnsi="Calibri" w:cs="Calibri"/>
                <w:iCs/>
              </w:rPr>
              <w:t xml:space="preserve"> se registre correctamente y se obtenga una tabla de datos con al menos una fila.</w:t>
            </w:r>
          </w:p>
        </w:tc>
      </w:tr>
      <w:tr w:rsidR="0089274F" w:rsidRPr="00C329B0" w14:paraId="3D214589"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E0971A0"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1B58B728" w14:textId="77777777" w:rsidR="0089274F" w:rsidRDefault="0089274F" w:rsidP="00BB303C">
            <w:pPr>
              <w:spacing w:line="276" w:lineRule="auto"/>
              <w:jc w:val="both"/>
              <w:rPr>
                <w:rFonts w:ascii="Calibri" w:hAnsi="Calibri" w:cs="Calibri"/>
                <w:b/>
                <w:bCs/>
                <w:color w:val="374151"/>
              </w:rPr>
            </w:pPr>
          </w:p>
          <w:p w14:paraId="35774912"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C3AF6F7"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Se ha registrado correctamente el Dispositivo con los parámetros mencionados además se le ha asignado un ID a dicho Dispositivo. Finalmente se obtuvo una tabla de datos con al menos una fila.</w:t>
            </w:r>
          </w:p>
        </w:tc>
      </w:tr>
      <w:tr w:rsidR="0089274F" w:rsidRPr="00C329B0" w14:paraId="2659206C"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0757083"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46A1FF6"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Exitoso</w:t>
            </w:r>
          </w:p>
        </w:tc>
      </w:tr>
      <w:tr w:rsidR="0089274F" w:rsidRPr="00C329B0" w14:paraId="4F60B7F0"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443D930B"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093EF59A"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w:t>
            </w:r>
          </w:p>
        </w:tc>
      </w:tr>
    </w:tbl>
    <w:p w14:paraId="5E1812B0" w14:textId="77777777" w:rsidR="0089274F" w:rsidRDefault="0089274F" w:rsidP="003477E8">
      <w:pPr>
        <w:spacing w:line="276" w:lineRule="auto"/>
        <w:ind w:left="709"/>
        <w:jc w:val="both"/>
        <w:rPr>
          <w:i/>
          <w:color w:val="0000FF"/>
        </w:rPr>
      </w:pPr>
    </w:p>
    <w:p w14:paraId="44BCF19F" w14:textId="77777777" w:rsidR="0089274F" w:rsidRDefault="0089274F" w:rsidP="003477E8">
      <w:pPr>
        <w:spacing w:line="276" w:lineRule="auto"/>
        <w:ind w:left="709"/>
        <w:jc w:val="both"/>
        <w:rPr>
          <w:i/>
          <w:color w:val="0000FF"/>
        </w:rPr>
      </w:pPr>
    </w:p>
    <w:p w14:paraId="35B1A0CA" w14:textId="073EBFE2" w:rsidR="0089274F" w:rsidRDefault="0089274F" w:rsidP="003477E8">
      <w:pPr>
        <w:spacing w:line="276" w:lineRule="auto"/>
        <w:ind w:left="709"/>
        <w:jc w:val="both"/>
        <w:rPr>
          <w:noProof/>
        </w:rPr>
      </w:pPr>
    </w:p>
    <w:p w14:paraId="07E28E12" w14:textId="77777777" w:rsidR="0089274F" w:rsidRDefault="0089274F" w:rsidP="003477E8">
      <w:pPr>
        <w:spacing w:line="276" w:lineRule="auto"/>
        <w:ind w:left="709"/>
        <w:jc w:val="both"/>
        <w:rPr>
          <w:noProof/>
        </w:rPr>
      </w:pPr>
    </w:p>
    <w:p w14:paraId="1D2DC663" w14:textId="77777777" w:rsidR="0089274F" w:rsidRDefault="0089274F" w:rsidP="003477E8">
      <w:pPr>
        <w:spacing w:line="276" w:lineRule="auto"/>
        <w:ind w:left="709"/>
        <w:jc w:val="both"/>
        <w:rPr>
          <w:noProof/>
        </w:rPr>
      </w:pPr>
    </w:p>
    <w:p w14:paraId="7C644FC0" w14:textId="77777777" w:rsidR="0089274F" w:rsidRDefault="0089274F" w:rsidP="003477E8">
      <w:pPr>
        <w:spacing w:line="276" w:lineRule="auto"/>
        <w:ind w:left="709"/>
        <w:jc w:val="both"/>
        <w:rPr>
          <w:noProof/>
        </w:rPr>
      </w:pPr>
    </w:p>
    <w:p w14:paraId="539D6C35" w14:textId="77777777" w:rsidR="0089274F" w:rsidRDefault="0089274F" w:rsidP="003477E8">
      <w:pPr>
        <w:spacing w:line="276" w:lineRule="auto"/>
        <w:ind w:left="709"/>
        <w:jc w:val="both"/>
        <w:rPr>
          <w:noProof/>
        </w:rPr>
      </w:pPr>
    </w:p>
    <w:p w14:paraId="7DD635B4" w14:textId="77777777" w:rsidR="0089274F" w:rsidRDefault="0089274F" w:rsidP="003477E8">
      <w:pPr>
        <w:spacing w:line="276" w:lineRule="auto"/>
        <w:ind w:left="709"/>
        <w:jc w:val="both"/>
        <w:rPr>
          <w:noProof/>
        </w:rPr>
      </w:pPr>
    </w:p>
    <w:p w14:paraId="6309E0E5" w14:textId="77777777" w:rsidR="0089274F" w:rsidRDefault="0089274F" w:rsidP="003477E8">
      <w:pPr>
        <w:spacing w:line="276" w:lineRule="auto"/>
        <w:ind w:left="709"/>
        <w:jc w:val="both"/>
        <w:rPr>
          <w:noProof/>
        </w:rPr>
      </w:pPr>
    </w:p>
    <w:p w14:paraId="2B9C0216" w14:textId="77777777" w:rsidR="0089274F" w:rsidRDefault="0089274F" w:rsidP="003477E8">
      <w:pPr>
        <w:spacing w:line="276" w:lineRule="auto"/>
        <w:ind w:left="709"/>
        <w:jc w:val="both"/>
        <w:rPr>
          <w:noProof/>
        </w:rPr>
      </w:pPr>
    </w:p>
    <w:p w14:paraId="39B45746" w14:textId="77777777" w:rsidR="0089274F" w:rsidRDefault="0089274F" w:rsidP="003477E8">
      <w:pPr>
        <w:spacing w:line="276" w:lineRule="auto"/>
        <w:ind w:left="709"/>
        <w:jc w:val="both"/>
        <w:rPr>
          <w:noProof/>
        </w:rPr>
      </w:pPr>
    </w:p>
    <w:p w14:paraId="447D3C2E" w14:textId="77777777" w:rsidR="0089274F" w:rsidRDefault="0089274F" w:rsidP="003477E8">
      <w:pPr>
        <w:spacing w:line="276" w:lineRule="auto"/>
        <w:ind w:left="709"/>
        <w:jc w:val="both"/>
        <w:rPr>
          <w:noProof/>
        </w:rPr>
      </w:pPr>
    </w:p>
    <w:p w14:paraId="5E280025" w14:textId="77777777" w:rsidR="0089274F" w:rsidRDefault="0089274F" w:rsidP="003477E8">
      <w:pPr>
        <w:spacing w:line="276" w:lineRule="auto"/>
        <w:ind w:left="709"/>
        <w:jc w:val="both"/>
        <w:rPr>
          <w:noProof/>
        </w:rPr>
      </w:pPr>
    </w:p>
    <w:p w14:paraId="2317D6B7" w14:textId="77777777" w:rsidR="0089274F" w:rsidRDefault="0089274F" w:rsidP="003477E8">
      <w:pPr>
        <w:spacing w:line="276" w:lineRule="auto"/>
        <w:ind w:left="709"/>
        <w:jc w:val="both"/>
        <w:rPr>
          <w:noProof/>
        </w:rPr>
      </w:pPr>
    </w:p>
    <w:p w14:paraId="41A308AE" w14:textId="77777777" w:rsidR="0089274F" w:rsidRDefault="0089274F" w:rsidP="003477E8">
      <w:pPr>
        <w:spacing w:line="276" w:lineRule="auto"/>
        <w:ind w:left="709"/>
        <w:jc w:val="both"/>
        <w:rPr>
          <w:noProof/>
        </w:rPr>
      </w:pPr>
    </w:p>
    <w:p w14:paraId="1CEB49AA" w14:textId="77777777" w:rsidR="0089274F" w:rsidRDefault="0089274F" w:rsidP="003477E8">
      <w:pPr>
        <w:spacing w:line="276" w:lineRule="auto"/>
        <w:ind w:left="709"/>
        <w:jc w:val="both"/>
        <w:rPr>
          <w:noProof/>
        </w:rPr>
      </w:pPr>
    </w:p>
    <w:p w14:paraId="0654362B" w14:textId="77777777" w:rsidR="0089274F" w:rsidRDefault="0089274F" w:rsidP="003477E8">
      <w:pPr>
        <w:spacing w:line="276" w:lineRule="auto"/>
        <w:ind w:left="709"/>
        <w:jc w:val="both"/>
        <w:rPr>
          <w:noProof/>
        </w:rPr>
      </w:pPr>
    </w:p>
    <w:p w14:paraId="348E1E21" w14:textId="77777777" w:rsidR="0089274F" w:rsidRDefault="0089274F" w:rsidP="003477E8">
      <w:pPr>
        <w:spacing w:line="276" w:lineRule="auto"/>
        <w:ind w:left="709"/>
        <w:jc w:val="both"/>
        <w:rPr>
          <w:noProof/>
        </w:rPr>
      </w:pPr>
    </w:p>
    <w:p w14:paraId="240B6003" w14:textId="77777777" w:rsidR="0089274F" w:rsidRDefault="0089274F" w:rsidP="003477E8">
      <w:pPr>
        <w:spacing w:line="276" w:lineRule="auto"/>
        <w:ind w:left="709"/>
        <w:jc w:val="both"/>
        <w:rPr>
          <w:noProof/>
        </w:rPr>
      </w:pPr>
    </w:p>
    <w:p w14:paraId="384FB856" w14:textId="77777777" w:rsidR="0089274F" w:rsidRDefault="0089274F" w:rsidP="003477E8">
      <w:pPr>
        <w:spacing w:line="276" w:lineRule="auto"/>
        <w:ind w:left="709"/>
        <w:jc w:val="both"/>
        <w:rPr>
          <w:noProof/>
        </w:rPr>
      </w:pPr>
    </w:p>
    <w:p w14:paraId="1D6309C3" w14:textId="77777777" w:rsidR="0089274F" w:rsidRDefault="0089274F" w:rsidP="003477E8">
      <w:pPr>
        <w:spacing w:line="276" w:lineRule="auto"/>
        <w:ind w:left="709"/>
        <w:jc w:val="both"/>
        <w:rPr>
          <w:noProof/>
        </w:rPr>
      </w:pPr>
    </w:p>
    <w:p w14:paraId="1C9441A4" w14:textId="77777777" w:rsidR="0089274F" w:rsidRDefault="0089274F" w:rsidP="003477E8">
      <w:pPr>
        <w:spacing w:line="276" w:lineRule="auto"/>
        <w:ind w:left="709"/>
        <w:jc w:val="both"/>
        <w:rPr>
          <w:noProof/>
        </w:rPr>
      </w:pPr>
    </w:p>
    <w:p w14:paraId="63AFFCF2" w14:textId="77777777" w:rsidR="0089274F" w:rsidRDefault="0089274F" w:rsidP="003477E8">
      <w:pPr>
        <w:spacing w:line="276" w:lineRule="auto"/>
        <w:ind w:left="709"/>
        <w:jc w:val="both"/>
        <w:rPr>
          <w:noProof/>
        </w:rPr>
      </w:pPr>
    </w:p>
    <w:p w14:paraId="7F5102B5" w14:textId="77777777" w:rsidR="0089274F" w:rsidRDefault="0089274F" w:rsidP="003477E8">
      <w:pPr>
        <w:spacing w:line="276" w:lineRule="auto"/>
        <w:ind w:left="709"/>
        <w:jc w:val="both"/>
        <w:rPr>
          <w:noProof/>
        </w:rPr>
      </w:pPr>
    </w:p>
    <w:p w14:paraId="3278C679" w14:textId="77777777" w:rsidR="0089274F" w:rsidRDefault="0089274F" w:rsidP="003477E8">
      <w:pPr>
        <w:spacing w:line="276" w:lineRule="auto"/>
        <w:ind w:left="709"/>
        <w:jc w:val="both"/>
        <w:rPr>
          <w:noProof/>
        </w:rPr>
      </w:pPr>
    </w:p>
    <w:p w14:paraId="12BBB3C7" w14:textId="77777777" w:rsidR="0089274F" w:rsidRDefault="0089274F" w:rsidP="003477E8">
      <w:pPr>
        <w:spacing w:line="276" w:lineRule="auto"/>
        <w:ind w:left="709"/>
        <w:jc w:val="both"/>
        <w:rPr>
          <w:noProof/>
        </w:rPr>
      </w:pPr>
    </w:p>
    <w:p w14:paraId="1F908B5A" w14:textId="77777777" w:rsidR="0089274F" w:rsidRDefault="0089274F" w:rsidP="003477E8">
      <w:pPr>
        <w:spacing w:line="276" w:lineRule="auto"/>
        <w:ind w:left="709"/>
        <w:jc w:val="both"/>
        <w:rPr>
          <w:noProof/>
        </w:rPr>
      </w:pPr>
    </w:p>
    <w:p w14:paraId="2C00F36C" w14:textId="002090EC" w:rsidR="0089274F" w:rsidRDefault="0089274F" w:rsidP="0089274F">
      <w:pPr>
        <w:spacing w:line="276" w:lineRule="auto"/>
        <w:ind w:left="709"/>
        <w:jc w:val="center"/>
        <w:rPr>
          <w:i/>
          <w:color w:val="0000FF"/>
        </w:rPr>
      </w:pPr>
      <w:r>
        <w:rPr>
          <w:noProof/>
        </w:rPr>
        <w:drawing>
          <wp:inline distT="0" distB="0" distL="0" distR="0" wp14:anchorId="0697B5D2" wp14:editId="3566CA8C">
            <wp:extent cx="5486400" cy="2085975"/>
            <wp:effectExtent l="0" t="0" r="0" b="9525"/>
            <wp:docPr id="24981567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815670" name="Imagen 1" descr="Texto&#10;&#10;El contenido generado por IA puede ser incorrecto."/>
                    <pic:cNvPicPr/>
                  </pic:nvPicPr>
                  <pic:blipFill>
                    <a:blip r:embed="rId28"/>
                    <a:stretch>
                      <a:fillRect/>
                    </a:stretch>
                  </pic:blipFill>
                  <pic:spPr>
                    <a:xfrm>
                      <a:off x="0" y="0"/>
                      <a:ext cx="5486400" cy="2085975"/>
                    </a:xfrm>
                    <a:prstGeom prst="rect">
                      <a:avLst/>
                    </a:prstGeom>
                  </pic:spPr>
                </pic:pic>
              </a:graphicData>
            </a:graphic>
          </wp:inline>
        </w:drawing>
      </w:r>
      <w:r>
        <w:rPr>
          <w:noProof/>
        </w:rPr>
        <w:drawing>
          <wp:inline distT="0" distB="0" distL="0" distR="0" wp14:anchorId="1B8B08D9" wp14:editId="69824C75">
            <wp:extent cx="6120130" cy="1010285"/>
            <wp:effectExtent l="0" t="0" r="0" b="0"/>
            <wp:docPr id="20006984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98445" name="Imagen 1" descr="Texto&#10;&#10;El contenido generado por IA puede ser incorrecto."/>
                    <pic:cNvPicPr/>
                  </pic:nvPicPr>
                  <pic:blipFill>
                    <a:blip r:embed="rId29"/>
                    <a:stretch>
                      <a:fillRect/>
                    </a:stretch>
                  </pic:blipFill>
                  <pic:spPr>
                    <a:xfrm>
                      <a:off x="0" y="0"/>
                      <a:ext cx="6120130" cy="1010285"/>
                    </a:xfrm>
                    <a:prstGeom prst="rect">
                      <a:avLst/>
                    </a:prstGeom>
                  </pic:spPr>
                </pic:pic>
              </a:graphicData>
            </a:graphic>
          </wp:inline>
        </w:drawing>
      </w:r>
    </w:p>
    <w:p w14:paraId="51935503" w14:textId="77777777" w:rsidR="0089274F" w:rsidRDefault="0089274F" w:rsidP="003477E8">
      <w:pPr>
        <w:spacing w:line="276" w:lineRule="auto"/>
        <w:ind w:left="709"/>
        <w:jc w:val="both"/>
        <w:rPr>
          <w:i/>
          <w:color w:val="0000FF"/>
        </w:rPr>
      </w:pPr>
    </w:p>
    <w:p w14:paraId="74E26B27" w14:textId="77777777" w:rsidR="00764204" w:rsidRDefault="00764204" w:rsidP="003477E8">
      <w:pPr>
        <w:spacing w:line="276" w:lineRule="auto"/>
        <w:ind w:left="709"/>
        <w:jc w:val="both"/>
        <w:rPr>
          <w:i/>
          <w:color w:val="0000FF"/>
        </w:rPr>
      </w:pPr>
    </w:p>
    <w:p w14:paraId="3D747944" w14:textId="77777777" w:rsidR="0089274F" w:rsidRDefault="0089274F" w:rsidP="003477E8">
      <w:pPr>
        <w:spacing w:line="276" w:lineRule="auto"/>
        <w:ind w:left="709"/>
        <w:jc w:val="both"/>
        <w:rPr>
          <w:i/>
          <w:color w:val="0000FF"/>
        </w:rPr>
      </w:pPr>
    </w:p>
    <w:p w14:paraId="6439F85B" w14:textId="77777777" w:rsidR="0089274F" w:rsidRDefault="0089274F" w:rsidP="003477E8">
      <w:pPr>
        <w:spacing w:line="276" w:lineRule="auto"/>
        <w:ind w:left="709"/>
        <w:jc w:val="both"/>
        <w:rPr>
          <w:i/>
          <w:color w:val="0000FF"/>
        </w:rPr>
      </w:pPr>
    </w:p>
    <w:p w14:paraId="67F48BAC" w14:textId="77777777" w:rsidR="0089274F" w:rsidRDefault="0089274F" w:rsidP="003477E8">
      <w:pPr>
        <w:spacing w:line="276" w:lineRule="auto"/>
        <w:ind w:left="709"/>
        <w:jc w:val="both"/>
        <w:rPr>
          <w:i/>
          <w:color w:val="0000FF"/>
        </w:rPr>
      </w:pPr>
    </w:p>
    <w:p w14:paraId="16869687" w14:textId="77777777" w:rsidR="0089274F" w:rsidRDefault="0089274F" w:rsidP="003477E8">
      <w:pPr>
        <w:spacing w:line="276" w:lineRule="auto"/>
        <w:ind w:left="709"/>
        <w:jc w:val="both"/>
        <w:rPr>
          <w:i/>
          <w:color w:val="0000FF"/>
        </w:rPr>
      </w:pPr>
    </w:p>
    <w:p w14:paraId="52E2D8D0" w14:textId="77777777" w:rsidR="0089274F" w:rsidRDefault="0089274F" w:rsidP="003477E8">
      <w:pPr>
        <w:spacing w:line="276" w:lineRule="auto"/>
        <w:ind w:left="709"/>
        <w:jc w:val="both"/>
        <w:rPr>
          <w:i/>
          <w:color w:val="0000FF"/>
        </w:rPr>
      </w:pPr>
    </w:p>
    <w:p w14:paraId="3718795A" w14:textId="77777777" w:rsidR="0089274F" w:rsidRDefault="0089274F" w:rsidP="003477E8">
      <w:pPr>
        <w:spacing w:line="276" w:lineRule="auto"/>
        <w:ind w:left="709"/>
        <w:jc w:val="both"/>
        <w:rPr>
          <w:i/>
          <w:color w:val="0000FF"/>
        </w:rPr>
      </w:pPr>
    </w:p>
    <w:p w14:paraId="75142EAF" w14:textId="77777777" w:rsidR="0089274F" w:rsidRDefault="0089274F" w:rsidP="003477E8">
      <w:pPr>
        <w:spacing w:line="276" w:lineRule="auto"/>
        <w:ind w:left="709"/>
        <w:jc w:val="both"/>
        <w:rPr>
          <w:i/>
          <w:color w:val="0000FF"/>
        </w:rPr>
      </w:pPr>
    </w:p>
    <w:p w14:paraId="6C9ADA79" w14:textId="77777777" w:rsidR="0089274F" w:rsidRDefault="0089274F" w:rsidP="003477E8">
      <w:pPr>
        <w:spacing w:line="276" w:lineRule="auto"/>
        <w:ind w:left="709"/>
        <w:jc w:val="both"/>
        <w:rPr>
          <w:i/>
          <w:color w:val="0000FF"/>
        </w:rPr>
      </w:pPr>
    </w:p>
    <w:p w14:paraId="50ADF4D2" w14:textId="77777777" w:rsidR="0089274F" w:rsidRDefault="0089274F" w:rsidP="003477E8">
      <w:pPr>
        <w:spacing w:line="276" w:lineRule="auto"/>
        <w:ind w:left="709"/>
        <w:jc w:val="both"/>
        <w:rPr>
          <w:i/>
          <w:color w:val="0000FF"/>
        </w:rPr>
      </w:pPr>
    </w:p>
    <w:p w14:paraId="5EE24F3D" w14:textId="77777777" w:rsidR="0089274F" w:rsidRDefault="0089274F" w:rsidP="003477E8">
      <w:pPr>
        <w:spacing w:line="276" w:lineRule="auto"/>
        <w:ind w:left="709"/>
        <w:jc w:val="both"/>
        <w:rPr>
          <w:i/>
          <w:color w:val="0000FF"/>
        </w:rPr>
      </w:pPr>
    </w:p>
    <w:p w14:paraId="3C4AECF4" w14:textId="77777777" w:rsidR="0089274F" w:rsidRDefault="0089274F" w:rsidP="003477E8">
      <w:pPr>
        <w:spacing w:line="276" w:lineRule="auto"/>
        <w:ind w:left="709"/>
        <w:jc w:val="both"/>
        <w:rPr>
          <w:i/>
          <w:color w:val="0000FF"/>
        </w:rPr>
      </w:pPr>
    </w:p>
    <w:p w14:paraId="0E6D9C62" w14:textId="77777777" w:rsidR="0089274F" w:rsidRDefault="0089274F" w:rsidP="003477E8">
      <w:pPr>
        <w:spacing w:line="276" w:lineRule="auto"/>
        <w:ind w:left="709"/>
        <w:jc w:val="both"/>
        <w:rPr>
          <w:i/>
          <w:color w:val="0000FF"/>
        </w:rPr>
      </w:pPr>
    </w:p>
    <w:p w14:paraId="2943A030" w14:textId="77777777" w:rsidR="0089274F" w:rsidRDefault="0089274F" w:rsidP="003477E8">
      <w:pPr>
        <w:spacing w:line="276" w:lineRule="auto"/>
        <w:ind w:left="709"/>
        <w:jc w:val="both"/>
        <w:rPr>
          <w:i/>
          <w:color w:val="0000FF"/>
        </w:rPr>
      </w:pPr>
    </w:p>
    <w:p w14:paraId="1D7F3CE0" w14:textId="77777777" w:rsidR="0089274F" w:rsidRDefault="0089274F" w:rsidP="003477E8">
      <w:pPr>
        <w:spacing w:line="276" w:lineRule="auto"/>
        <w:ind w:left="709"/>
        <w:jc w:val="both"/>
        <w:rPr>
          <w:i/>
          <w:color w:val="0000FF"/>
        </w:rPr>
      </w:pPr>
    </w:p>
    <w:p w14:paraId="351B2ECF" w14:textId="77777777" w:rsidR="0089274F" w:rsidRDefault="0089274F" w:rsidP="003477E8">
      <w:pPr>
        <w:spacing w:line="276" w:lineRule="auto"/>
        <w:ind w:left="709"/>
        <w:jc w:val="both"/>
        <w:rPr>
          <w:i/>
          <w:color w:val="0000FF"/>
        </w:rPr>
      </w:pPr>
    </w:p>
    <w:p w14:paraId="10182CD2" w14:textId="77777777" w:rsidR="0089274F" w:rsidRDefault="0089274F" w:rsidP="003477E8">
      <w:pPr>
        <w:spacing w:line="276" w:lineRule="auto"/>
        <w:ind w:left="709"/>
        <w:jc w:val="both"/>
        <w:rPr>
          <w:i/>
          <w:color w:val="0000FF"/>
        </w:rPr>
      </w:pPr>
    </w:p>
    <w:p w14:paraId="581F9B19" w14:textId="77777777" w:rsidR="0089274F" w:rsidRDefault="0089274F" w:rsidP="003477E8">
      <w:pPr>
        <w:spacing w:line="276" w:lineRule="auto"/>
        <w:ind w:left="709"/>
        <w:jc w:val="both"/>
        <w:rPr>
          <w:i/>
          <w:color w:val="0000FF"/>
        </w:rPr>
      </w:pPr>
    </w:p>
    <w:p w14:paraId="0EC2FA07" w14:textId="77777777" w:rsidR="0089274F" w:rsidRDefault="0089274F" w:rsidP="003477E8">
      <w:pPr>
        <w:spacing w:line="276" w:lineRule="auto"/>
        <w:ind w:left="709"/>
        <w:jc w:val="both"/>
        <w:rPr>
          <w:i/>
          <w:color w:val="0000FF"/>
        </w:rPr>
      </w:pPr>
    </w:p>
    <w:p w14:paraId="07ECEA3C" w14:textId="77777777" w:rsidR="0089274F" w:rsidRDefault="0089274F" w:rsidP="003477E8">
      <w:pPr>
        <w:spacing w:line="276" w:lineRule="auto"/>
        <w:ind w:left="709"/>
        <w:jc w:val="both"/>
        <w:rPr>
          <w:i/>
          <w:color w:val="0000FF"/>
        </w:rPr>
      </w:pPr>
    </w:p>
    <w:p w14:paraId="635D4695" w14:textId="77777777" w:rsidR="0089274F" w:rsidRDefault="0089274F" w:rsidP="003477E8">
      <w:pPr>
        <w:spacing w:line="276" w:lineRule="auto"/>
        <w:ind w:left="709"/>
        <w:jc w:val="both"/>
        <w:rPr>
          <w:i/>
          <w:color w:val="0000FF"/>
        </w:rPr>
      </w:pPr>
    </w:p>
    <w:p w14:paraId="4B21044D" w14:textId="77777777" w:rsidR="0089274F" w:rsidRDefault="0089274F" w:rsidP="003477E8">
      <w:pPr>
        <w:spacing w:line="276" w:lineRule="auto"/>
        <w:ind w:left="709"/>
        <w:jc w:val="both"/>
        <w:rPr>
          <w:i/>
          <w:color w:val="0000FF"/>
        </w:rPr>
      </w:pPr>
    </w:p>
    <w:p w14:paraId="6866B194" w14:textId="77777777" w:rsidR="0089274F" w:rsidRDefault="0089274F" w:rsidP="003477E8">
      <w:pPr>
        <w:spacing w:line="276" w:lineRule="auto"/>
        <w:ind w:left="709"/>
        <w:jc w:val="both"/>
        <w:rPr>
          <w:i/>
          <w:color w:val="0000FF"/>
        </w:rPr>
      </w:pPr>
    </w:p>
    <w:p w14:paraId="08348AED" w14:textId="77777777" w:rsidR="0089274F" w:rsidRDefault="0089274F" w:rsidP="003477E8">
      <w:pPr>
        <w:spacing w:line="276" w:lineRule="auto"/>
        <w:ind w:left="709"/>
        <w:jc w:val="both"/>
        <w:rPr>
          <w:i/>
          <w:color w:val="0000FF"/>
        </w:rPr>
      </w:pPr>
    </w:p>
    <w:p w14:paraId="52CB46E7" w14:textId="77777777" w:rsidR="0089274F" w:rsidRDefault="0089274F" w:rsidP="003477E8">
      <w:pPr>
        <w:spacing w:line="276" w:lineRule="auto"/>
        <w:ind w:left="709"/>
        <w:jc w:val="both"/>
        <w:rPr>
          <w:i/>
          <w:color w:val="0000FF"/>
        </w:rPr>
      </w:pPr>
    </w:p>
    <w:tbl>
      <w:tblPr>
        <w:tblW w:w="8928" w:type="dxa"/>
        <w:tblInd w:w="712" w:type="dxa"/>
        <w:tblCellMar>
          <w:left w:w="0" w:type="dxa"/>
          <w:right w:w="0" w:type="dxa"/>
        </w:tblCellMar>
        <w:tblLook w:val="04A0" w:firstRow="1" w:lastRow="0" w:firstColumn="1" w:lastColumn="0" w:noHBand="0" w:noVBand="1"/>
      </w:tblPr>
      <w:tblGrid>
        <w:gridCol w:w="1972"/>
        <w:gridCol w:w="6956"/>
      </w:tblGrid>
      <w:tr w:rsidR="0089274F" w:rsidRPr="00C329B0" w14:paraId="176419F3"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E480DDD"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Código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6D48A80E" w14:textId="77777777" w:rsidR="0089274F" w:rsidRDefault="0089274F" w:rsidP="00BB303C">
            <w:pPr>
              <w:spacing w:line="276" w:lineRule="auto"/>
              <w:jc w:val="both"/>
              <w:rPr>
                <w:rFonts w:ascii="Calibri" w:hAnsi="Calibri" w:cs="Calibri"/>
                <w:i/>
                <w:color w:val="000000"/>
              </w:rPr>
            </w:pPr>
            <w:r>
              <w:rPr>
                <w:rFonts w:ascii="Calibri" w:hAnsi="Calibri" w:cs="Calibri"/>
                <w:b/>
                <w:bCs/>
                <w:color w:val="000000"/>
              </w:rPr>
              <w:t>CP-003</w:t>
            </w:r>
          </w:p>
        </w:tc>
      </w:tr>
      <w:tr w:rsidR="0089274F" w:rsidRPr="00C329B0" w14:paraId="18316811"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644324D"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Caso de prueba</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14AA890" w14:textId="314D92BF" w:rsidR="0089274F" w:rsidRDefault="0089274F" w:rsidP="00BB303C">
            <w:pPr>
              <w:spacing w:line="276" w:lineRule="auto"/>
              <w:jc w:val="both"/>
              <w:rPr>
                <w:rFonts w:ascii="Calibri" w:hAnsi="Calibri" w:cs="Calibri"/>
                <w:i/>
                <w:color w:val="000000"/>
              </w:rPr>
            </w:pPr>
            <w:r>
              <w:rPr>
                <w:rFonts w:ascii="Calibri" w:hAnsi="Calibri" w:cs="Calibri"/>
                <w:color w:val="000000"/>
              </w:rPr>
              <w:t>Eliminar Reparación</w:t>
            </w:r>
          </w:p>
        </w:tc>
      </w:tr>
      <w:tr w:rsidR="0089274F" w:rsidRPr="00C329B0" w14:paraId="3D8D1C3E" w14:textId="77777777" w:rsidTr="00BB303C">
        <w:trPr>
          <w:trHeight w:val="447"/>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A722027"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Responsable</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748590D"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Desarrolladores</w:t>
            </w:r>
          </w:p>
        </w:tc>
      </w:tr>
      <w:tr w:rsidR="0089274F" w:rsidRPr="00C329B0" w14:paraId="7A8668AD" w14:textId="77777777" w:rsidTr="00BB303C">
        <w:trPr>
          <w:trHeight w:val="111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69814C2A" w14:textId="77777777" w:rsidR="0089274F" w:rsidRDefault="0089274F" w:rsidP="00BB303C">
            <w:pPr>
              <w:spacing w:line="276" w:lineRule="auto"/>
              <w:jc w:val="both"/>
              <w:rPr>
                <w:rFonts w:ascii="Calibri" w:hAnsi="Calibri" w:cs="Calibri"/>
                <w:b/>
                <w:bCs/>
                <w:color w:val="374151"/>
              </w:rPr>
            </w:pPr>
            <w:r w:rsidRPr="001863FC">
              <w:rPr>
                <w:rFonts w:ascii="Calibri" w:hAnsi="Calibri" w:cs="Calibri"/>
                <w:b/>
                <w:bCs/>
                <w:color w:val="374151"/>
              </w:rPr>
              <w:t>Descripción de la prueba</w:t>
            </w:r>
          </w:p>
          <w:p w14:paraId="2053D8B4" w14:textId="77777777" w:rsidR="0089274F" w:rsidRPr="001863FC" w:rsidRDefault="0089274F" w:rsidP="00BB303C">
            <w:pPr>
              <w:spacing w:line="276" w:lineRule="auto"/>
              <w:jc w:val="both"/>
              <w:rPr>
                <w:rFonts w:ascii="Calibri" w:hAnsi="Calibri" w:cs="Calibri"/>
                <w:b/>
                <w:bCs/>
                <w:color w:val="374151"/>
              </w:rPr>
            </w:pPr>
          </w:p>
          <w:p w14:paraId="4BAD2504" w14:textId="77777777" w:rsidR="0089274F" w:rsidRPr="001863FC" w:rsidRDefault="0089274F" w:rsidP="00BB303C">
            <w:pPr>
              <w:spacing w:line="276" w:lineRule="auto"/>
              <w:jc w:val="both"/>
              <w:rPr>
                <w:rFonts w:ascii="Calibri" w:hAnsi="Calibri" w:cs="Calibri"/>
                <w:b/>
                <w:bCs/>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4C71EA10" w14:textId="5198AB2C" w:rsidR="0089274F" w:rsidRDefault="0089274F" w:rsidP="00BB303C">
            <w:pPr>
              <w:spacing w:line="276" w:lineRule="auto"/>
              <w:jc w:val="both"/>
              <w:rPr>
                <w:rFonts w:ascii="Calibri" w:hAnsi="Calibri" w:cs="Calibri"/>
                <w:color w:val="000000"/>
              </w:rPr>
            </w:pPr>
            <w:r w:rsidRPr="00D22CBD">
              <w:rPr>
                <w:rFonts w:ascii="Calibri" w:hAnsi="Calibri" w:cs="Calibri"/>
                <w:color w:val="000000"/>
              </w:rPr>
              <w:t xml:space="preserve">Se </w:t>
            </w:r>
            <w:r>
              <w:rPr>
                <w:rFonts w:ascii="Calibri" w:hAnsi="Calibri" w:cs="Calibri"/>
                <w:color w:val="000000"/>
              </w:rPr>
              <w:t>realiza la eliminación de una Reparación existente en el sistema con el siguiente parámetro:</w:t>
            </w:r>
          </w:p>
          <w:p w14:paraId="492D38F6" w14:textId="0B315DB7" w:rsidR="0089274F" w:rsidRPr="00BA074B" w:rsidRDefault="0089274F" w:rsidP="00BB303C">
            <w:pPr>
              <w:numPr>
                <w:ilvl w:val="0"/>
                <w:numId w:val="20"/>
              </w:numPr>
              <w:spacing w:line="276" w:lineRule="auto"/>
              <w:jc w:val="both"/>
              <w:rPr>
                <w:rFonts w:ascii="Calibri" w:hAnsi="Calibri" w:cs="Calibri"/>
                <w:color w:val="000000"/>
              </w:rPr>
            </w:pPr>
            <w:proofErr w:type="spellStart"/>
            <w:r>
              <w:rPr>
                <w:rFonts w:ascii="Calibri" w:hAnsi="Calibri" w:cs="Calibri"/>
                <w:color w:val="000000"/>
              </w:rPr>
              <w:t>Id_Reparacion</w:t>
            </w:r>
            <w:proofErr w:type="spellEnd"/>
            <w:r>
              <w:rPr>
                <w:rFonts w:ascii="Calibri" w:hAnsi="Calibri" w:cs="Calibri"/>
                <w:color w:val="000000"/>
              </w:rPr>
              <w:t>: 1</w:t>
            </w:r>
          </w:p>
          <w:p w14:paraId="66EF0457" w14:textId="77777777" w:rsidR="0089274F" w:rsidRDefault="0089274F" w:rsidP="00BB303C">
            <w:pPr>
              <w:spacing w:line="276" w:lineRule="auto"/>
              <w:ind w:left="720"/>
              <w:jc w:val="both"/>
              <w:rPr>
                <w:rFonts w:ascii="Calibri" w:hAnsi="Calibri" w:cs="Calibri"/>
                <w:color w:val="000000"/>
              </w:rPr>
            </w:pPr>
          </w:p>
        </w:tc>
      </w:tr>
      <w:tr w:rsidR="0089274F" w:rsidRPr="00C329B0" w14:paraId="4706EF89" w14:textId="77777777" w:rsidTr="00BB303C">
        <w:trPr>
          <w:trHeight w:val="461"/>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116AA458"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Requisito previo</w:t>
            </w:r>
          </w:p>
          <w:p w14:paraId="432F823C" w14:textId="77777777" w:rsidR="0089274F" w:rsidRDefault="0089274F" w:rsidP="00BB303C">
            <w:pPr>
              <w:spacing w:line="276" w:lineRule="auto"/>
              <w:jc w:val="both"/>
              <w:rPr>
                <w:rFonts w:ascii="Calibri" w:hAnsi="Calibri" w:cs="Calibri"/>
                <w:b/>
                <w:bCs/>
                <w:color w:val="374151"/>
              </w:rPr>
            </w:pPr>
          </w:p>
          <w:p w14:paraId="10A40F77" w14:textId="77777777" w:rsidR="0089274F" w:rsidRDefault="0089274F" w:rsidP="00BB303C">
            <w:pPr>
              <w:spacing w:line="276" w:lineRule="auto"/>
              <w:jc w:val="both"/>
              <w:rPr>
                <w:rFonts w:ascii="Calibri" w:hAnsi="Calibri" w:cs="Calibri"/>
                <w:b/>
                <w:bCs/>
                <w:color w:val="374151"/>
              </w:rPr>
            </w:pPr>
          </w:p>
          <w:p w14:paraId="00F20FA4" w14:textId="77777777" w:rsidR="0089274F" w:rsidRDefault="0089274F" w:rsidP="00BB303C">
            <w:pPr>
              <w:spacing w:line="276" w:lineRule="auto"/>
              <w:jc w:val="both"/>
              <w:rPr>
                <w:rFonts w:ascii="Calibri" w:hAnsi="Calibri" w:cs="Calibri"/>
                <w:b/>
                <w:bCs/>
                <w:color w:val="374151"/>
              </w:rPr>
            </w:pPr>
          </w:p>
          <w:p w14:paraId="614EBE06"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4DCD5E8" w14:textId="77777777" w:rsidR="0089274F" w:rsidRDefault="0089274F" w:rsidP="00BB303C">
            <w:pPr>
              <w:spacing w:line="276" w:lineRule="auto"/>
              <w:jc w:val="both"/>
              <w:rPr>
                <w:rFonts w:ascii="Calibri" w:hAnsi="Calibri" w:cs="Calibri"/>
                <w:iCs/>
                <w:color w:val="000000"/>
              </w:rPr>
            </w:pPr>
            <w:r>
              <w:rPr>
                <w:rFonts w:ascii="Calibri" w:hAnsi="Calibri" w:cs="Calibri"/>
                <w:iCs/>
                <w:color w:val="000000"/>
              </w:rPr>
              <w:t xml:space="preserve">Existe un </w:t>
            </w:r>
            <w:r>
              <w:rPr>
                <w:rFonts w:ascii="Calibri" w:hAnsi="Calibri" w:cs="Calibri"/>
                <w:color w:val="000000"/>
              </w:rPr>
              <w:t>Dispositivo</w:t>
            </w:r>
            <w:r>
              <w:rPr>
                <w:rFonts w:ascii="Calibri" w:hAnsi="Calibri" w:cs="Calibri"/>
                <w:iCs/>
                <w:color w:val="000000"/>
              </w:rPr>
              <w:t xml:space="preserve"> con el ID proporcionado en el sistema. El empleado debe dar clic en el botón con el icono de papelera del </w:t>
            </w:r>
            <w:r>
              <w:rPr>
                <w:rFonts w:ascii="Calibri" w:hAnsi="Calibri" w:cs="Calibri"/>
                <w:color w:val="000000"/>
              </w:rPr>
              <w:t>Dispositivo</w:t>
            </w:r>
            <w:r>
              <w:rPr>
                <w:rFonts w:ascii="Calibri" w:hAnsi="Calibri" w:cs="Calibri"/>
                <w:iCs/>
                <w:color w:val="000000"/>
              </w:rPr>
              <w:t xml:space="preserve"> correspondiente en la tabla, lo cual mostrara un mensaje de confirmación para aceptar o no la eliminación.</w:t>
            </w:r>
          </w:p>
        </w:tc>
      </w:tr>
      <w:tr w:rsidR="0089274F" w:rsidRPr="00C329B0" w14:paraId="6663F320" w14:textId="77777777" w:rsidTr="00BB303C">
        <w:trPr>
          <w:trHeight w:val="340"/>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702034D5"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esperado</w:t>
            </w:r>
          </w:p>
          <w:p w14:paraId="1E97B5F5"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D2C451B" w14:textId="77777777" w:rsidR="0089274F" w:rsidRDefault="0089274F" w:rsidP="00BB303C">
            <w:pPr>
              <w:spacing w:line="276" w:lineRule="auto"/>
              <w:jc w:val="both"/>
              <w:rPr>
                <w:rFonts w:ascii="Calibri" w:hAnsi="Calibri" w:cs="Calibri"/>
                <w:iCs/>
                <w:color w:val="000000"/>
              </w:rPr>
            </w:pPr>
            <w:r>
              <w:rPr>
                <w:rFonts w:ascii="Calibri" w:hAnsi="Calibri" w:cs="Calibri"/>
                <w:color w:val="000000"/>
              </w:rPr>
              <w:t>Se espera que el Dispositivo se elimine correctamente y se obtenga una tabla de datos actualizada sin la fila del Dispositivo eliminado.</w:t>
            </w:r>
          </w:p>
        </w:tc>
      </w:tr>
      <w:tr w:rsidR="0089274F" w:rsidRPr="00C329B0" w14:paraId="1116EC16" w14:textId="77777777" w:rsidTr="00BB303C">
        <w:trPr>
          <w:trHeight w:val="38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2372F60F" w14:textId="77777777" w:rsidR="0089274F" w:rsidRDefault="0089274F" w:rsidP="00BB303C">
            <w:pPr>
              <w:spacing w:line="276" w:lineRule="auto"/>
              <w:jc w:val="both"/>
              <w:rPr>
                <w:rFonts w:ascii="Calibri" w:hAnsi="Calibri" w:cs="Calibri"/>
                <w:b/>
                <w:bCs/>
                <w:color w:val="374151"/>
              </w:rPr>
            </w:pPr>
            <w:r>
              <w:rPr>
                <w:rFonts w:ascii="Calibri" w:hAnsi="Calibri" w:cs="Calibri"/>
                <w:b/>
                <w:bCs/>
                <w:color w:val="374151"/>
              </w:rPr>
              <w:t>Resultado obtenido</w:t>
            </w:r>
          </w:p>
          <w:p w14:paraId="0C56525A" w14:textId="77777777" w:rsidR="0089274F" w:rsidRDefault="0089274F" w:rsidP="00BB303C">
            <w:pPr>
              <w:spacing w:line="276" w:lineRule="auto"/>
              <w:jc w:val="both"/>
              <w:rPr>
                <w:rFonts w:ascii="Calibri" w:hAnsi="Calibri" w:cs="Calibri"/>
                <w:b/>
                <w:bCs/>
                <w:color w:val="374151"/>
              </w:rPr>
            </w:pPr>
          </w:p>
          <w:p w14:paraId="66A2034F" w14:textId="77777777" w:rsidR="0089274F" w:rsidRDefault="0089274F" w:rsidP="00BB303C">
            <w:pPr>
              <w:spacing w:line="276" w:lineRule="auto"/>
              <w:jc w:val="both"/>
              <w:rPr>
                <w:rFonts w:ascii="Calibri" w:hAnsi="Calibri" w:cs="Calibri"/>
                <w:b/>
                <w:bCs/>
                <w:i/>
              </w:rPr>
            </w:pP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7065EBE0"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Se ha eliminado correctamente el Dispositivo con el ID proporcionado. Se obtuvo una tabla de datos actualizada sin la fila del Dispositivo eliminado.</w:t>
            </w:r>
          </w:p>
        </w:tc>
      </w:tr>
      <w:tr w:rsidR="0089274F" w:rsidRPr="00C329B0" w14:paraId="79F32C36" w14:textId="77777777" w:rsidTr="00BB303C">
        <w:trPr>
          <w:trHeight w:val="393"/>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376BB746"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Estado</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3A62C382" w14:textId="77777777" w:rsidR="0089274F" w:rsidRDefault="0089274F" w:rsidP="00BB303C">
            <w:pPr>
              <w:spacing w:line="276" w:lineRule="auto"/>
              <w:jc w:val="both"/>
              <w:rPr>
                <w:rFonts w:ascii="Calibri" w:hAnsi="Calibri" w:cs="Calibri"/>
                <w:i/>
                <w:color w:val="000000"/>
              </w:rPr>
            </w:pPr>
            <w:r>
              <w:rPr>
                <w:rFonts w:ascii="Calibri" w:hAnsi="Calibri" w:cs="Calibri"/>
                <w:color w:val="000000"/>
              </w:rPr>
              <w:t>Exitoso</w:t>
            </w:r>
          </w:p>
        </w:tc>
      </w:tr>
      <w:tr w:rsidR="0089274F" w:rsidRPr="00C329B0" w14:paraId="56F60056" w14:textId="77777777" w:rsidTr="00BB303C">
        <w:trPr>
          <w:trHeight w:val="258"/>
        </w:trPr>
        <w:tc>
          <w:tcPr>
            <w:tcW w:w="1972" w:type="dxa"/>
            <w:tcBorders>
              <w:top w:val="single" w:sz="8" w:space="0" w:color="000000"/>
              <w:left w:val="single" w:sz="8" w:space="0" w:color="000000"/>
              <w:bottom w:val="single" w:sz="8" w:space="0" w:color="000000"/>
              <w:right w:val="single" w:sz="8" w:space="0" w:color="000000"/>
            </w:tcBorders>
            <w:shd w:val="clear" w:color="auto" w:fill="D9D9D9"/>
            <w:tcMar>
              <w:top w:w="15" w:type="dxa"/>
              <w:left w:w="131" w:type="dxa"/>
              <w:bottom w:w="0" w:type="dxa"/>
              <w:right w:w="131" w:type="dxa"/>
            </w:tcMar>
            <w:vAlign w:val="bottom"/>
            <w:hideMark/>
          </w:tcPr>
          <w:p w14:paraId="00F41998" w14:textId="77777777" w:rsidR="0089274F" w:rsidRDefault="0089274F" w:rsidP="00BB303C">
            <w:pPr>
              <w:spacing w:line="276" w:lineRule="auto"/>
              <w:jc w:val="both"/>
              <w:rPr>
                <w:rFonts w:ascii="Calibri" w:hAnsi="Calibri" w:cs="Calibri"/>
                <w:b/>
                <w:bCs/>
                <w:i/>
              </w:rPr>
            </w:pPr>
            <w:r>
              <w:rPr>
                <w:rFonts w:ascii="Calibri" w:hAnsi="Calibri" w:cs="Calibri"/>
                <w:b/>
                <w:bCs/>
                <w:color w:val="374151"/>
              </w:rPr>
              <w:t>Observaciones</w:t>
            </w:r>
          </w:p>
        </w:tc>
        <w:tc>
          <w:tcPr>
            <w:tcW w:w="6956" w:type="dxa"/>
            <w:tcBorders>
              <w:top w:val="single" w:sz="8" w:space="0" w:color="000000"/>
              <w:left w:val="single" w:sz="8" w:space="0" w:color="000000"/>
              <w:bottom w:val="single" w:sz="8" w:space="0" w:color="000000"/>
              <w:right w:val="single" w:sz="8" w:space="0" w:color="000000"/>
            </w:tcBorders>
            <w:shd w:val="clear" w:color="auto" w:fill="auto"/>
            <w:tcMar>
              <w:top w:w="15" w:type="dxa"/>
              <w:left w:w="131" w:type="dxa"/>
              <w:bottom w:w="0" w:type="dxa"/>
              <w:right w:w="131" w:type="dxa"/>
            </w:tcMar>
            <w:vAlign w:val="bottom"/>
            <w:hideMark/>
          </w:tcPr>
          <w:p w14:paraId="2F868701" w14:textId="77777777" w:rsidR="0089274F" w:rsidRDefault="0089274F" w:rsidP="00BB303C">
            <w:pPr>
              <w:spacing w:line="276" w:lineRule="auto"/>
              <w:jc w:val="both"/>
              <w:rPr>
                <w:rFonts w:ascii="Calibri" w:hAnsi="Calibri" w:cs="Calibri"/>
                <w:i/>
                <w:color w:val="000000"/>
              </w:rPr>
            </w:pPr>
            <w:r w:rsidRPr="006A4FA4">
              <w:rPr>
                <w:rFonts w:ascii="Calibri" w:hAnsi="Calibri" w:cs="Calibri"/>
                <w:color w:val="000000"/>
              </w:rPr>
              <w:t xml:space="preserve">La eliminación del </w:t>
            </w:r>
            <w:r>
              <w:rPr>
                <w:rFonts w:ascii="Calibri" w:hAnsi="Calibri" w:cs="Calibri"/>
                <w:color w:val="000000"/>
              </w:rPr>
              <w:t>Dispositivo</w:t>
            </w:r>
            <w:r w:rsidRPr="006A4FA4">
              <w:rPr>
                <w:rFonts w:ascii="Calibri" w:hAnsi="Calibri" w:cs="Calibri"/>
                <w:color w:val="000000"/>
              </w:rPr>
              <w:t xml:space="preserve"> es lógica es campo activo pasa a ser 0.</w:t>
            </w:r>
          </w:p>
        </w:tc>
      </w:tr>
    </w:tbl>
    <w:p w14:paraId="58E0AC8A" w14:textId="77777777" w:rsidR="0089274F" w:rsidRDefault="0089274F" w:rsidP="003477E8">
      <w:pPr>
        <w:spacing w:line="276" w:lineRule="auto"/>
        <w:ind w:left="709"/>
        <w:jc w:val="both"/>
        <w:rPr>
          <w:i/>
          <w:color w:val="0000FF"/>
        </w:rPr>
      </w:pPr>
    </w:p>
    <w:p w14:paraId="1FA6F94E" w14:textId="77777777" w:rsidR="00764204" w:rsidRDefault="00764204" w:rsidP="003477E8">
      <w:pPr>
        <w:spacing w:line="276" w:lineRule="auto"/>
        <w:ind w:left="709"/>
        <w:jc w:val="both"/>
        <w:rPr>
          <w:i/>
          <w:color w:val="0000FF"/>
        </w:rPr>
      </w:pPr>
    </w:p>
    <w:p w14:paraId="706FB704" w14:textId="77777777" w:rsidR="0089274F" w:rsidRDefault="0089274F" w:rsidP="003477E8">
      <w:pPr>
        <w:spacing w:line="276" w:lineRule="auto"/>
        <w:ind w:left="709"/>
        <w:jc w:val="both"/>
        <w:rPr>
          <w:noProof/>
        </w:rPr>
      </w:pPr>
    </w:p>
    <w:p w14:paraId="3F7E78B1" w14:textId="77777777" w:rsidR="0089274F" w:rsidRDefault="0089274F" w:rsidP="003477E8">
      <w:pPr>
        <w:spacing w:line="276" w:lineRule="auto"/>
        <w:ind w:left="709"/>
        <w:jc w:val="both"/>
        <w:rPr>
          <w:noProof/>
        </w:rPr>
      </w:pPr>
    </w:p>
    <w:p w14:paraId="1050BC97" w14:textId="77777777" w:rsidR="0089274F" w:rsidRDefault="0089274F" w:rsidP="003477E8">
      <w:pPr>
        <w:spacing w:line="276" w:lineRule="auto"/>
        <w:ind w:left="709"/>
        <w:jc w:val="both"/>
        <w:rPr>
          <w:noProof/>
        </w:rPr>
      </w:pPr>
    </w:p>
    <w:p w14:paraId="665F8E7A" w14:textId="77777777" w:rsidR="0089274F" w:rsidRDefault="0089274F" w:rsidP="003477E8">
      <w:pPr>
        <w:spacing w:line="276" w:lineRule="auto"/>
        <w:ind w:left="709"/>
        <w:jc w:val="both"/>
        <w:rPr>
          <w:noProof/>
        </w:rPr>
      </w:pPr>
    </w:p>
    <w:p w14:paraId="754A778B" w14:textId="77777777" w:rsidR="0089274F" w:rsidRDefault="0089274F" w:rsidP="003477E8">
      <w:pPr>
        <w:spacing w:line="276" w:lineRule="auto"/>
        <w:ind w:left="709"/>
        <w:jc w:val="both"/>
        <w:rPr>
          <w:noProof/>
        </w:rPr>
      </w:pPr>
    </w:p>
    <w:p w14:paraId="5578A091" w14:textId="77777777" w:rsidR="0089274F" w:rsidRDefault="0089274F" w:rsidP="003477E8">
      <w:pPr>
        <w:spacing w:line="276" w:lineRule="auto"/>
        <w:ind w:left="709"/>
        <w:jc w:val="both"/>
        <w:rPr>
          <w:noProof/>
        </w:rPr>
      </w:pPr>
    </w:p>
    <w:p w14:paraId="25387E33" w14:textId="77777777" w:rsidR="0089274F" w:rsidRDefault="0089274F" w:rsidP="003477E8">
      <w:pPr>
        <w:spacing w:line="276" w:lineRule="auto"/>
        <w:ind w:left="709"/>
        <w:jc w:val="both"/>
        <w:rPr>
          <w:noProof/>
        </w:rPr>
      </w:pPr>
    </w:p>
    <w:p w14:paraId="6BF80373" w14:textId="77777777" w:rsidR="0089274F" w:rsidRDefault="0089274F" w:rsidP="003477E8">
      <w:pPr>
        <w:spacing w:line="276" w:lineRule="auto"/>
        <w:ind w:left="709"/>
        <w:jc w:val="both"/>
        <w:rPr>
          <w:noProof/>
        </w:rPr>
      </w:pPr>
    </w:p>
    <w:p w14:paraId="0B019C8E" w14:textId="77777777" w:rsidR="0089274F" w:rsidRDefault="0089274F" w:rsidP="003477E8">
      <w:pPr>
        <w:spacing w:line="276" w:lineRule="auto"/>
        <w:ind w:left="709"/>
        <w:jc w:val="both"/>
        <w:rPr>
          <w:noProof/>
        </w:rPr>
      </w:pPr>
    </w:p>
    <w:p w14:paraId="3A1042DF" w14:textId="77777777" w:rsidR="0089274F" w:rsidRDefault="0089274F" w:rsidP="003477E8">
      <w:pPr>
        <w:spacing w:line="276" w:lineRule="auto"/>
        <w:ind w:left="709"/>
        <w:jc w:val="both"/>
        <w:rPr>
          <w:noProof/>
        </w:rPr>
      </w:pPr>
    </w:p>
    <w:p w14:paraId="305B0E4E" w14:textId="77777777" w:rsidR="0089274F" w:rsidRDefault="0089274F" w:rsidP="003477E8">
      <w:pPr>
        <w:spacing w:line="276" w:lineRule="auto"/>
        <w:ind w:left="709"/>
        <w:jc w:val="both"/>
        <w:rPr>
          <w:noProof/>
        </w:rPr>
      </w:pPr>
    </w:p>
    <w:p w14:paraId="39C69619" w14:textId="77777777" w:rsidR="0089274F" w:rsidRDefault="0089274F" w:rsidP="003477E8">
      <w:pPr>
        <w:spacing w:line="276" w:lineRule="auto"/>
        <w:ind w:left="709"/>
        <w:jc w:val="both"/>
        <w:rPr>
          <w:noProof/>
        </w:rPr>
      </w:pPr>
    </w:p>
    <w:p w14:paraId="4AA7CAF3" w14:textId="77777777" w:rsidR="0089274F" w:rsidRDefault="0089274F" w:rsidP="003477E8">
      <w:pPr>
        <w:spacing w:line="276" w:lineRule="auto"/>
        <w:ind w:left="709"/>
        <w:jc w:val="both"/>
        <w:rPr>
          <w:noProof/>
        </w:rPr>
      </w:pPr>
    </w:p>
    <w:p w14:paraId="7FA1020F" w14:textId="77777777" w:rsidR="0089274F" w:rsidRDefault="0089274F" w:rsidP="003477E8">
      <w:pPr>
        <w:spacing w:line="276" w:lineRule="auto"/>
        <w:ind w:left="709"/>
        <w:jc w:val="both"/>
        <w:rPr>
          <w:noProof/>
        </w:rPr>
      </w:pPr>
    </w:p>
    <w:p w14:paraId="444A74DC" w14:textId="77777777" w:rsidR="0089274F" w:rsidRDefault="0089274F" w:rsidP="003477E8">
      <w:pPr>
        <w:spacing w:line="276" w:lineRule="auto"/>
        <w:ind w:left="709"/>
        <w:jc w:val="both"/>
        <w:rPr>
          <w:noProof/>
        </w:rPr>
      </w:pPr>
    </w:p>
    <w:p w14:paraId="6CA88C15" w14:textId="77777777" w:rsidR="0089274F" w:rsidRDefault="0089274F" w:rsidP="003477E8">
      <w:pPr>
        <w:spacing w:line="276" w:lineRule="auto"/>
        <w:ind w:left="709"/>
        <w:jc w:val="both"/>
        <w:rPr>
          <w:noProof/>
        </w:rPr>
      </w:pPr>
    </w:p>
    <w:p w14:paraId="089361A1" w14:textId="77777777" w:rsidR="0089274F" w:rsidRDefault="0089274F" w:rsidP="003477E8">
      <w:pPr>
        <w:spacing w:line="276" w:lineRule="auto"/>
        <w:ind w:left="709"/>
        <w:jc w:val="both"/>
        <w:rPr>
          <w:noProof/>
        </w:rPr>
      </w:pPr>
    </w:p>
    <w:p w14:paraId="5A85EAE4" w14:textId="77777777" w:rsidR="0089274F" w:rsidRDefault="0089274F" w:rsidP="003477E8">
      <w:pPr>
        <w:spacing w:line="276" w:lineRule="auto"/>
        <w:ind w:left="709"/>
        <w:jc w:val="both"/>
        <w:rPr>
          <w:noProof/>
        </w:rPr>
      </w:pPr>
    </w:p>
    <w:p w14:paraId="432B3AA4" w14:textId="19152054" w:rsidR="0089274F" w:rsidRDefault="0089274F" w:rsidP="003477E8">
      <w:pPr>
        <w:spacing w:line="276" w:lineRule="auto"/>
        <w:ind w:left="709"/>
        <w:jc w:val="both"/>
        <w:rPr>
          <w:noProof/>
        </w:rPr>
      </w:pPr>
      <w:r>
        <w:rPr>
          <w:noProof/>
        </w:rPr>
        <w:drawing>
          <wp:inline distT="0" distB="0" distL="0" distR="0" wp14:anchorId="778C8FF4" wp14:editId="017FF102">
            <wp:extent cx="6120130" cy="1793875"/>
            <wp:effectExtent l="0" t="0" r="0" b="0"/>
            <wp:docPr id="207041840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418407" name="Imagen 1" descr="Texto&#10;&#10;El contenido generado por IA puede ser incorrecto."/>
                    <pic:cNvPicPr/>
                  </pic:nvPicPr>
                  <pic:blipFill>
                    <a:blip r:embed="rId30"/>
                    <a:stretch>
                      <a:fillRect/>
                    </a:stretch>
                  </pic:blipFill>
                  <pic:spPr>
                    <a:xfrm>
                      <a:off x="0" y="0"/>
                      <a:ext cx="6120130" cy="1793875"/>
                    </a:xfrm>
                    <a:prstGeom prst="rect">
                      <a:avLst/>
                    </a:prstGeom>
                  </pic:spPr>
                </pic:pic>
              </a:graphicData>
            </a:graphic>
          </wp:inline>
        </w:drawing>
      </w:r>
      <w:r w:rsidRPr="0089274F">
        <w:rPr>
          <w:noProof/>
        </w:rPr>
        <w:t xml:space="preserve"> </w:t>
      </w:r>
    </w:p>
    <w:p w14:paraId="7C88C1FD" w14:textId="77777777" w:rsidR="0089274F" w:rsidRDefault="0089274F" w:rsidP="003477E8">
      <w:pPr>
        <w:spacing w:line="276" w:lineRule="auto"/>
        <w:ind w:left="709"/>
        <w:jc w:val="both"/>
        <w:rPr>
          <w:noProof/>
        </w:rPr>
      </w:pPr>
    </w:p>
    <w:p w14:paraId="4717A17E" w14:textId="77777777" w:rsidR="0089274F" w:rsidRDefault="0089274F" w:rsidP="003477E8">
      <w:pPr>
        <w:spacing w:line="276" w:lineRule="auto"/>
        <w:ind w:left="709"/>
        <w:jc w:val="both"/>
        <w:rPr>
          <w:noProof/>
        </w:rPr>
      </w:pPr>
    </w:p>
    <w:p w14:paraId="7FD684F2" w14:textId="6E33463C" w:rsidR="0089274F" w:rsidRDefault="0089274F" w:rsidP="003477E8">
      <w:pPr>
        <w:spacing w:line="276" w:lineRule="auto"/>
        <w:ind w:left="709"/>
        <w:jc w:val="both"/>
        <w:rPr>
          <w:i/>
          <w:color w:val="0000FF"/>
        </w:rPr>
      </w:pPr>
      <w:r>
        <w:rPr>
          <w:noProof/>
        </w:rPr>
        <w:drawing>
          <wp:inline distT="0" distB="0" distL="0" distR="0" wp14:anchorId="73091A65" wp14:editId="7491AB4E">
            <wp:extent cx="6120130" cy="1153795"/>
            <wp:effectExtent l="0" t="0" r="0" b="8255"/>
            <wp:docPr id="27716851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168518" name="Imagen 1" descr="Texto&#10;&#10;El contenido generado por IA puede ser incorrecto."/>
                    <pic:cNvPicPr/>
                  </pic:nvPicPr>
                  <pic:blipFill>
                    <a:blip r:embed="rId31"/>
                    <a:stretch>
                      <a:fillRect/>
                    </a:stretch>
                  </pic:blipFill>
                  <pic:spPr>
                    <a:xfrm>
                      <a:off x="0" y="0"/>
                      <a:ext cx="6120130" cy="1153795"/>
                    </a:xfrm>
                    <a:prstGeom prst="rect">
                      <a:avLst/>
                    </a:prstGeom>
                  </pic:spPr>
                </pic:pic>
              </a:graphicData>
            </a:graphic>
          </wp:inline>
        </w:drawing>
      </w:r>
    </w:p>
    <w:p w14:paraId="445E3B16" w14:textId="77777777" w:rsidR="0089274F" w:rsidRDefault="0089274F" w:rsidP="003477E8">
      <w:pPr>
        <w:spacing w:line="276" w:lineRule="auto"/>
        <w:ind w:left="709"/>
        <w:jc w:val="both"/>
        <w:rPr>
          <w:i/>
          <w:color w:val="0000FF"/>
        </w:rPr>
      </w:pPr>
    </w:p>
    <w:p w14:paraId="1A35FF80" w14:textId="77777777" w:rsidR="0089274F" w:rsidRDefault="0089274F" w:rsidP="003477E8">
      <w:pPr>
        <w:spacing w:line="276" w:lineRule="auto"/>
        <w:ind w:left="709"/>
        <w:jc w:val="both"/>
        <w:rPr>
          <w:i/>
          <w:color w:val="0000FF"/>
        </w:rPr>
      </w:pPr>
    </w:p>
    <w:p w14:paraId="2F03BEC5" w14:textId="77777777" w:rsidR="0089274F" w:rsidRDefault="0089274F" w:rsidP="003477E8">
      <w:pPr>
        <w:spacing w:line="276" w:lineRule="auto"/>
        <w:ind w:left="709"/>
        <w:jc w:val="both"/>
        <w:rPr>
          <w:i/>
          <w:color w:val="0000FF"/>
        </w:rPr>
      </w:pPr>
    </w:p>
    <w:p w14:paraId="395853B3" w14:textId="77777777" w:rsidR="0089274F" w:rsidRDefault="0089274F" w:rsidP="003477E8">
      <w:pPr>
        <w:spacing w:line="276" w:lineRule="auto"/>
        <w:ind w:left="709"/>
        <w:jc w:val="both"/>
        <w:rPr>
          <w:i/>
          <w:color w:val="0000FF"/>
        </w:rPr>
      </w:pPr>
    </w:p>
    <w:p w14:paraId="4B5472C0" w14:textId="77777777" w:rsidR="0089274F" w:rsidRDefault="0089274F" w:rsidP="003477E8">
      <w:pPr>
        <w:spacing w:line="276" w:lineRule="auto"/>
        <w:ind w:left="709"/>
        <w:jc w:val="both"/>
        <w:rPr>
          <w:i/>
          <w:color w:val="0000FF"/>
        </w:rPr>
      </w:pPr>
    </w:p>
    <w:p w14:paraId="5A6DE4E2" w14:textId="77777777" w:rsidR="0089274F" w:rsidRDefault="0089274F" w:rsidP="003477E8">
      <w:pPr>
        <w:spacing w:line="276" w:lineRule="auto"/>
        <w:ind w:left="709"/>
        <w:jc w:val="both"/>
        <w:rPr>
          <w:i/>
          <w:color w:val="0000FF"/>
        </w:rPr>
      </w:pPr>
    </w:p>
    <w:p w14:paraId="5A3024A4" w14:textId="77777777" w:rsidR="0089274F" w:rsidRDefault="0089274F" w:rsidP="003477E8">
      <w:pPr>
        <w:spacing w:line="276" w:lineRule="auto"/>
        <w:ind w:left="709"/>
        <w:jc w:val="both"/>
        <w:rPr>
          <w:i/>
          <w:color w:val="0000FF"/>
        </w:rPr>
      </w:pPr>
    </w:p>
    <w:p w14:paraId="2C722CA0" w14:textId="77777777" w:rsidR="0089274F" w:rsidRDefault="0089274F" w:rsidP="003477E8">
      <w:pPr>
        <w:spacing w:line="276" w:lineRule="auto"/>
        <w:ind w:left="709"/>
        <w:jc w:val="both"/>
        <w:rPr>
          <w:i/>
          <w:color w:val="0000FF"/>
        </w:rPr>
      </w:pPr>
    </w:p>
    <w:p w14:paraId="517CF1E5" w14:textId="77777777" w:rsidR="0089274F" w:rsidRDefault="0089274F" w:rsidP="003477E8">
      <w:pPr>
        <w:spacing w:line="276" w:lineRule="auto"/>
        <w:ind w:left="709"/>
        <w:jc w:val="both"/>
        <w:rPr>
          <w:i/>
          <w:color w:val="0000FF"/>
        </w:rPr>
      </w:pPr>
    </w:p>
    <w:p w14:paraId="4D159759" w14:textId="77777777" w:rsidR="0089274F" w:rsidRDefault="0089274F" w:rsidP="003477E8">
      <w:pPr>
        <w:spacing w:line="276" w:lineRule="auto"/>
        <w:ind w:left="709"/>
        <w:jc w:val="both"/>
        <w:rPr>
          <w:i/>
          <w:color w:val="0000FF"/>
        </w:rPr>
      </w:pPr>
    </w:p>
    <w:p w14:paraId="224AF7C0" w14:textId="77777777" w:rsidR="002F2D68" w:rsidRDefault="002F2D68" w:rsidP="003477E8">
      <w:pPr>
        <w:spacing w:line="276" w:lineRule="auto"/>
        <w:ind w:left="709"/>
        <w:jc w:val="both"/>
        <w:rPr>
          <w:i/>
          <w:color w:val="0000FF"/>
        </w:rPr>
      </w:pPr>
    </w:p>
    <w:p w14:paraId="3213A70F" w14:textId="77777777" w:rsidR="002F2D68" w:rsidRDefault="002F2D68" w:rsidP="003477E8">
      <w:pPr>
        <w:spacing w:line="276" w:lineRule="auto"/>
        <w:ind w:left="709"/>
        <w:jc w:val="both"/>
        <w:rPr>
          <w:i/>
          <w:color w:val="0000FF"/>
        </w:rPr>
      </w:pPr>
    </w:p>
    <w:p w14:paraId="181D526A" w14:textId="77777777" w:rsidR="002F2D68" w:rsidRDefault="002F2D68" w:rsidP="003477E8">
      <w:pPr>
        <w:spacing w:line="276" w:lineRule="auto"/>
        <w:ind w:left="709"/>
        <w:jc w:val="both"/>
        <w:rPr>
          <w:i/>
          <w:color w:val="0000FF"/>
        </w:rPr>
      </w:pPr>
    </w:p>
    <w:p w14:paraId="7613EEC6" w14:textId="77777777" w:rsidR="002F2D68" w:rsidRDefault="002F2D68" w:rsidP="003477E8">
      <w:pPr>
        <w:spacing w:line="276" w:lineRule="auto"/>
        <w:ind w:left="709"/>
        <w:jc w:val="both"/>
        <w:rPr>
          <w:i/>
          <w:color w:val="0000FF"/>
        </w:rPr>
      </w:pPr>
    </w:p>
    <w:p w14:paraId="4E4DDA79" w14:textId="77777777" w:rsidR="002F2D68" w:rsidRDefault="002F2D68" w:rsidP="003477E8">
      <w:pPr>
        <w:spacing w:line="276" w:lineRule="auto"/>
        <w:ind w:left="709"/>
        <w:jc w:val="both"/>
        <w:rPr>
          <w:i/>
          <w:color w:val="0000FF"/>
        </w:rPr>
      </w:pPr>
    </w:p>
    <w:p w14:paraId="2B75A920" w14:textId="77777777" w:rsidR="002F2D68" w:rsidRDefault="002F2D68" w:rsidP="003477E8">
      <w:pPr>
        <w:spacing w:line="276" w:lineRule="auto"/>
        <w:ind w:left="709"/>
        <w:jc w:val="both"/>
        <w:rPr>
          <w:i/>
          <w:color w:val="0000FF"/>
        </w:rPr>
      </w:pPr>
    </w:p>
    <w:p w14:paraId="21381F68" w14:textId="77777777" w:rsidR="002F2D68" w:rsidRDefault="002F2D68" w:rsidP="003477E8">
      <w:pPr>
        <w:spacing w:line="276" w:lineRule="auto"/>
        <w:ind w:left="709"/>
        <w:jc w:val="both"/>
        <w:rPr>
          <w:i/>
          <w:color w:val="0000FF"/>
        </w:rPr>
      </w:pPr>
    </w:p>
    <w:p w14:paraId="500EE4A4" w14:textId="77777777" w:rsidR="002F2D68" w:rsidRDefault="002F2D68" w:rsidP="003477E8">
      <w:pPr>
        <w:spacing w:line="276" w:lineRule="auto"/>
        <w:ind w:left="709"/>
        <w:jc w:val="both"/>
        <w:rPr>
          <w:i/>
          <w:color w:val="0000FF"/>
        </w:rPr>
      </w:pPr>
    </w:p>
    <w:p w14:paraId="0F3F9102" w14:textId="77777777" w:rsidR="00C5037C" w:rsidRDefault="00C5037C" w:rsidP="00B73241">
      <w:pPr>
        <w:spacing w:line="276" w:lineRule="auto"/>
        <w:jc w:val="both"/>
        <w:rPr>
          <w:i/>
          <w:color w:val="0000FF"/>
        </w:rPr>
      </w:pPr>
    </w:p>
    <w:p w14:paraId="14AAA6B0" w14:textId="77777777" w:rsidR="00C5037C" w:rsidRPr="00701192" w:rsidRDefault="00C5037C" w:rsidP="00C5037C">
      <w:pPr>
        <w:pStyle w:val="Ttulo1"/>
        <w:numPr>
          <w:ilvl w:val="0"/>
          <w:numId w:val="2"/>
        </w:numPr>
        <w:spacing w:before="0" w:after="0"/>
        <w:rPr>
          <w:rFonts w:ascii="Calibri" w:hAnsi="Calibri" w:cs="Book Antiqua"/>
          <w:sz w:val="28"/>
        </w:rPr>
      </w:pPr>
      <w:bookmarkStart w:id="31" w:name="_Toc461691032"/>
      <w:bookmarkStart w:id="32" w:name="_Toc136909700"/>
      <w:bookmarkStart w:id="33" w:name="_Toc187934538"/>
      <w:r w:rsidRPr="003477E8">
        <w:rPr>
          <w:rFonts w:ascii="Calibri" w:hAnsi="Calibri" w:cs="Book Antiqua"/>
          <w:sz w:val="28"/>
        </w:rPr>
        <w:lastRenderedPageBreak/>
        <w:t>Criterios de entrada y de salida</w:t>
      </w:r>
      <w:bookmarkEnd w:id="31"/>
      <w:bookmarkEnd w:id="32"/>
      <w:bookmarkEnd w:id="33"/>
    </w:p>
    <w:p w14:paraId="71C960D0" w14:textId="77777777" w:rsidR="00C5037C" w:rsidRPr="003477E8" w:rsidRDefault="00C5037C" w:rsidP="00C5037C">
      <w:pPr>
        <w:pStyle w:val="Ttulo2"/>
        <w:numPr>
          <w:ilvl w:val="1"/>
          <w:numId w:val="2"/>
        </w:numPr>
        <w:ind w:left="1418"/>
        <w:rPr>
          <w:rFonts w:ascii="Calibri" w:hAnsi="Calibri" w:cs="Book Antiqua"/>
          <w:i w:val="0"/>
          <w:sz w:val="24"/>
        </w:rPr>
      </w:pPr>
      <w:bookmarkStart w:id="34" w:name="_Toc461691033"/>
      <w:bookmarkStart w:id="35" w:name="_Toc136909701"/>
      <w:bookmarkStart w:id="36" w:name="_Toc187934539"/>
      <w:r w:rsidRPr="003477E8">
        <w:rPr>
          <w:rFonts w:ascii="Calibri" w:hAnsi="Calibri" w:cs="Book Antiqua"/>
          <w:i w:val="0"/>
          <w:sz w:val="24"/>
        </w:rPr>
        <w:t>Criterio de entrada del plan de pruebas</w:t>
      </w:r>
      <w:bookmarkEnd w:id="34"/>
      <w:bookmarkEnd w:id="35"/>
      <w:bookmarkEnd w:id="36"/>
    </w:p>
    <w:p w14:paraId="5593F237" w14:textId="77777777" w:rsidR="00C5037C" w:rsidRPr="00CF7C0E"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Aseg</w:t>
      </w:r>
      <w:r>
        <w:rPr>
          <w:rFonts w:ascii="Calibri" w:eastAsia="Calibri Light" w:hAnsi="Calibri" w:cs="Calibri"/>
          <w:iCs/>
          <w:lang w:val="es-EC" w:eastAsia="es-ES"/>
        </w:rPr>
        <w:t>urarse</w:t>
      </w:r>
      <w:r w:rsidRPr="00CF7C0E">
        <w:rPr>
          <w:rFonts w:ascii="Calibri" w:eastAsia="Calibri Light" w:hAnsi="Calibri" w:cs="Calibri"/>
          <w:iCs/>
          <w:lang w:val="es-EC" w:eastAsia="es-ES"/>
        </w:rPr>
        <w:t xml:space="preserve"> de contar con un documento de requisitos aprobado que incluya todos los requerimientos funcionales y no funcionales, casos de uso relevantes para la aplicación de ventas.</w:t>
      </w:r>
    </w:p>
    <w:p w14:paraId="27BFFC20" w14:textId="77777777" w:rsidR="00C5037C" w:rsidRPr="00CF7C0E"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Verifica</w:t>
      </w:r>
      <w:r>
        <w:rPr>
          <w:rFonts w:ascii="Calibri" w:eastAsia="Calibri Light" w:hAnsi="Calibri" w:cs="Calibri"/>
          <w:iCs/>
          <w:lang w:val="es-EC" w:eastAsia="es-ES"/>
        </w:rPr>
        <w:t>r</w:t>
      </w:r>
      <w:r w:rsidRPr="00CF7C0E">
        <w:rPr>
          <w:rFonts w:ascii="Calibri" w:eastAsia="Calibri Light" w:hAnsi="Calibri" w:cs="Calibri"/>
          <w:iCs/>
          <w:lang w:val="es-EC" w:eastAsia="es-ES"/>
        </w:rPr>
        <w:t xml:space="preserve"> que el equipo de desarrollo haya completado una revisión del código para corregir errores iniciales y optimizar la estructura.</w:t>
      </w:r>
    </w:p>
    <w:p w14:paraId="0B3830CB" w14:textId="77777777" w:rsidR="00C5037C" w:rsidRDefault="00C5037C" w:rsidP="00C5037C">
      <w:pPr>
        <w:numPr>
          <w:ilvl w:val="0"/>
          <w:numId w:val="12"/>
        </w:numPr>
        <w:suppressAutoHyphens w:val="0"/>
        <w:spacing w:line="276" w:lineRule="auto"/>
        <w:contextualSpacing/>
        <w:jc w:val="both"/>
        <w:rPr>
          <w:rFonts w:ascii="Calibri" w:eastAsia="Calibri Light" w:hAnsi="Calibri" w:cs="Calibri"/>
          <w:iCs/>
          <w:lang w:val="es-EC" w:eastAsia="es-ES"/>
        </w:rPr>
      </w:pPr>
      <w:r w:rsidRPr="00CF7C0E">
        <w:rPr>
          <w:rFonts w:ascii="Calibri" w:eastAsia="Calibri Light" w:hAnsi="Calibri" w:cs="Calibri"/>
          <w:iCs/>
          <w:lang w:val="es-EC" w:eastAsia="es-ES"/>
        </w:rPr>
        <w:t>Contar con un cronograma detallado y los recursos (tiempo, personas y herramientas) asignados para cada fase de prueba (como pruebas unitarias, de carga y de seguridad).</w:t>
      </w:r>
    </w:p>
    <w:p w14:paraId="4204632C" w14:textId="77777777" w:rsidR="00C5037C" w:rsidRPr="00CF7C0E" w:rsidRDefault="00C5037C" w:rsidP="00C5037C">
      <w:pPr>
        <w:suppressAutoHyphens w:val="0"/>
        <w:spacing w:line="276" w:lineRule="auto"/>
        <w:ind w:left="1428"/>
        <w:contextualSpacing/>
        <w:jc w:val="both"/>
        <w:rPr>
          <w:rFonts w:ascii="Calibri" w:eastAsia="Calibri Light" w:hAnsi="Calibri" w:cs="Calibri"/>
          <w:iCs/>
          <w:lang w:val="es-EC" w:eastAsia="es-ES"/>
        </w:rPr>
      </w:pPr>
    </w:p>
    <w:p w14:paraId="3051591A" w14:textId="77777777" w:rsidR="00C5037C" w:rsidRDefault="00C5037C" w:rsidP="00C5037C">
      <w:pPr>
        <w:pStyle w:val="Ttulo2"/>
        <w:numPr>
          <w:ilvl w:val="1"/>
          <w:numId w:val="2"/>
        </w:numPr>
        <w:ind w:left="1418"/>
        <w:rPr>
          <w:rFonts w:ascii="Calibri" w:hAnsi="Calibri" w:cs="Book Antiqua"/>
          <w:i w:val="0"/>
          <w:sz w:val="24"/>
        </w:rPr>
      </w:pPr>
      <w:bookmarkStart w:id="37" w:name="_Toc136909702"/>
      <w:bookmarkStart w:id="38" w:name="_Toc187934540"/>
      <w:r w:rsidRPr="003477E8">
        <w:rPr>
          <w:rFonts w:ascii="Calibri" w:hAnsi="Calibri" w:cs="Book Antiqua"/>
          <w:i w:val="0"/>
          <w:sz w:val="24"/>
        </w:rPr>
        <w:t>Criterio de aceptación del plan de pruebas</w:t>
      </w:r>
      <w:bookmarkEnd w:id="37"/>
      <w:bookmarkEnd w:id="38"/>
    </w:p>
    <w:p w14:paraId="3BD3FF9B" w14:textId="77777777" w:rsidR="00C5037C" w:rsidRPr="007D3890" w:rsidRDefault="00C5037C" w:rsidP="00C5037C"/>
    <w:p w14:paraId="4F01A9E2"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El plan de pruebas debe ser revisado y aprobado por el equipo de desarrollo y gerente.</w:t>
      </w:r>
    </w:p>
    <w:p w14:paraId="0DDF355F"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Para la aceptación del sistema, al menos el 90% de las pruebas deben ser exitosas (especialmente aquellas que evalúan la funcionalidad y seguridad crítica).</w:t>
      </w:r>
    </w:p>
    <w:p w14:paraId="470F3110" w14:textId="77777777" w:rsidR="00C5037C" w:rsidRPr="00B53154" w:rsidRDefault="00C5037C" w:rsidP="00C5037C">
      <w:pPr>
        <w:numPr>
          <w:ilvl w:val="0"/>
          <w:numId w:val="13"/>
        </w:numPr>
        <w:suppressAutoHyphens w:val="0"/>
        <w:spacing w:line="276" w:lineRule="auto"/>
        <w:contextualSpacing/>
        <w:jc w:val="both"/>
        <w:rPr>
          <w:rFonts w:ascii="Calibri" w:eastAsia="Calibri Light" w:hAnsi="Calibri" w:cs="Calibri"/>
          <w:color w:val="000000"/>
          <w:lang w:val="es-EC" w:eastAsia="es-ES"/>
        </w:rPr>
      </w:pPr>
      <w:r w:rsidRPr="00B53154">
        <w:rPr>
          <w:rFonts w:ascii="Calibri" w:eastAsia="Calibri Light" w:hAnsi="Calibri" w:cs="Calibri"/>
          <w:color w:val="000000"/>
          <w:lang w:val="es-EC" w:eastAsia="es-ES"/>
        </w:rPr>
        <w:t>Se permite un margen del 10% de errores que deben ser leves y no afectar las funciones principales del sistema</w:t>
      </w:r>
      <w:r>
        <w:rPr>
          <w:rFonts w:ascii="Calibri" w:eastAsia="Calibri Light" w:hAnsi="Calibri" w:cs="Calibri"/>
          <w:color w:val="000000"/>
          <w:lang w:val="es-EC" w:eastAsia="es-ES"/>
        </w:rPr>
        <w:t>.</w:t>
      </w:r>
    </w:p>
    <w:p w14:paraId="2CDA0B74" w14:textId="77777777" w:rsidR="00C5037C" w:rsidRPr="003477E8" w:rsidRDefault="00C5037C" w:rsidP="00C5037C">
      <w:pPr>
        <w:pStyle w:val="Ttulo2"/>
        <w:numPr>
          <w:ilvl w:val="1"/>
          <w:numId w:val="2"/>
        </w:numPr>
        <w:ind w:left="1418"/>
        <w:rPr>
          <w:rFonts w:ascii="Calibri" w:hAnsi="Calibri" w:cs="Book Antiqua"/>
          <w:i w:val="0"/>
          <w:sz w:val="24"/>
        </w:rPr>
      </w:pPr>
      <w:bookmarkStart w:id="39" w:name="_Toc136909703"/>
      <w:bookmarkStart w:id="40" w:name="_Toc187934541"/>
      <w:r w:rsidRPr="003477E8">
        <w:rPr>
          <w:rFonts w:ascii="Calibri" w:hAnsi="Calibri" w:cs="Book Antiqua"/>
          <w:i w:val="0"/>
          <w:sz w:val="24"/>
        </w:rPr>
        <w:t>Criterio de suspensión y reanudación</w:t>
      </w:r>
      <w:bookmarkEnd w:id="39"/>
      <w:bookmarkEnd w:id="40"/>
    </w:p>
    <w:p w14:paraId="43F63669" w14:textId="77777777" w:rsidR="00C5037C" w:rsidRDefault="00C5037C" w:rsidP="00C5037C">
      <w:pPr>
        <w:spacing w:line="276" w:lineRule="auto"/>
        <w:jc w:val="both"/>
        <w:rPr>
          <w:i/>
          <w:color w:val="0000FF"/>
        </w:rPr>
      </w:pPr>
    </w:p>
    <w:p w14:paraId="579228BE" w14:textId="77777777" w:rsidR="00C5037C" w:rsidRPr="007E279C" w:rsidRDefault="00C5037C" w:rsidP="00C5037C">
      <w:pPr>
        <w:numPr>
          <w:ilvl w:val="1"/>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b/>
          <w:bCs/>
          <w:color w:val="000000"/>
          <w:lang w:val="es-EC" w:eastAsia="es-ES"/>
        </w:rPr>
        <w:t>Criterio de suspensión</w:t>
      </w:r>
      <w:r w:rsidRPr="007E279C">
        <w:rPr>
          <w:rFonts w:ascii="Calibri" w:eastAsia="Calibri Light" w:hAnsi="Calibri" w:cs="Calibri"/>
          <w:color w:val="000000"/>
          <w:lang w:val="es-EC" w:eastAsia="es-ES"/>
        </w:rPr>
        <w:t>:</w:t>
      </w:r>
    </w:p>
    <w:p w14:paraId="1D31EF9F" w14:textId="74376255" w:rsidR="00C5037C" w:rsidRPr="007E279C" w:rsidRDefault="00C5037C" w:rsidP="00C5037C">
      <w:pPr>
        <w:numPr>
          <w:ilvl w:val="2"/>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 xml:space="preserve">Las pruebas se suspenderán si se presentan errores graves en funcionalidades críticas (como </w:t>
      </w:r>
      <w:r>
        <w:rPr>
          <w:rFonts w:ascii="Calibri" w:eastAsia="Calibri Light" w:hAnsi="Calibri" w:cs="Calibri"/>
          <w:color w:val="000000"/>
          <w:lang w:val="es-EC" w:eastAsia="es-ES"/>
        </w:rPr>
        <w:t xml:space="preserve">el registro de las reparaciones </w:t>
      </w:r>
      <w:r w:rsidRPr="007E279C">
        <w:rPr>
          <w:rFonts w:ascii="Calibri" w:eastAsia="Calibri Light" w:hAnsi="Calibri" w:cs="Calibri"/>
          <w:color w:val="000000"/>
          <w:lang w:val="es-EC" w:eastAsia="es-ES"/>
        </w:rPr>
        <w:t>en tiempo real).</w:t>
      </w:r>
    </w:p>
    <w:p w14:paraId="1FC25E23" w14:textId="77777777" w:rsidR="00C5037C" w:rsidRDefault="00C5037C" w:rsidP="00C5037C">
      <w:pPr>
        <w:numPr>
          <w:ilvl w:val="2"/>
          <w:numId w:val="25"/>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También se suspenderán si el entorno de prueba (computadoras o red local) presenta inestabilidad o falla durante las pruebas de carga, rendimiento o acceso.</w:t>
      </w:r>
    </w:p>
    <w:p w14:paraId="7EA2211B" w14:textId="77777777" w:rsidR="00C5037C" w:rsidRPr="007E279C" w:rsidRDefault="00C5037C" w:rsidP="00C5037C">
      <w:pPr>
        <w:suppressAutoHyphens w:val="0"/>
        <w:spacing w:line="276" w:lineRule="auto"/>
        <w:ind w:left="720"/>
        <w:contextualSpacing/>
        <w:jc w:val="both"/>
        <w:rPr>
          <w:rFonts w:ascii="Calibri" w:eastAsia="Calibri Light" w:hAnsi="Calibri" w:cs="Calibri"/>
          <w:color w:val="000000"/>
          <w:lang w:val="es-EC" w:eastAsia="es-ES"/>
        </w:rPr>
      </w:pPr>
    </w:p>
    <w:p w14:paraId="2CDCF216" w14:textId="77777777" w:rsidR="00C5037C" w:rsidRPr="007E279C" w:rsidRDefault="00C5037C" w:rsidP="00C5037C">
      <w:pPr>
        <w:numPr>
          <w:ilvl w:val="1"/>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b/>
          <w:bCs/>
          <w:color w:val="000000"/>
          <w:lang w:val="es-EC" w:eastAsia="es-ES"/>
        </w:rPr>
        <w:t>Criterio de reanudación</w:t>
      </w:r>
      <w:r w:rsidRPr="007E279C">
        <w:rPr>
          <w:rFonts w:ascii="Calibri" w:eastAsia="Calibri Light" w:hAnsi="Calibri" w:cs="Calibri"/>
          <w:color w:val="000000"/>
          <w:lang w:val="es-EC" w:eastAsia="es-ES"/>
        </w:rPr>
        <w:t>:</w:t>
      </w:r>
    </w:p>
    <w:p w14:paraId="333FF169" w14:textId="77777777" w:rsidR="00C5037C" w:rsidRPr="007E279C" w:rsidRDefault="00C5037C" w:rsidP="00C5037C">
      <w:pPr>
        <w:numPr>
          <w:ilvl w:val="2"/>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Las pruebas se reanudarán una vez que los errores críticos se hayan solucionado y el entorno de pruebas esté estable.</w:t>
      </w:r>
    </w:p>
    <w:p w14:paraId="371D248F" w14:textId="77777777" w:rsidR="00C5037C" w:rsidRDefault="00C5037C" w:rsidP="00C5037C">
      <w:pPr>
        <w:numPr>
          <w:ilvl w:val="2"/>
          <w:numId w:val="26"/>
        </w:numPr>
        <w:suppressAutoHyphens w:val="0"/>
        <w:spacing w:line="276" w:lineRule="auto"/>
        <w:contextualSpacing/>
        <w:jc w:val="both"/>
        <w:rPr>
          <w:rFonts w:ascii="Calibri" w:eastAsia="Calibri Light" w:hAnsi="Calibri" w:cs="Calibri"/>
          <w:color w:val="000000"/>
          <w:lang w:val="es-EC" w:eastAsia="es-ES"/>
        </w:rPr>
      </w:pPr>
      <w:r w:rsidRPr="007E279C">
        <w:rPr>
          <w:rFonts w:ascii="Calibri" w:eastAsia="Calibri Light" w:hAnsi="Calibri" w:cs="Calibri"/>
          <w:color w:val="000000"/>
          <w:lang w:val="es-EC" w:eastAsia="es-ES"/>
        </w:rPr>
        <w:t>Los errores y fallos identificados en la fase de suspensión deben haberse documentado y corregido, para permitir una segunda ronda de pruebas asegurando que el sistema funcione sin problemas.</w:t>
      </w:r>
    </w:p>
    <w:p w14:paraId="3E405158" w14:textId="77777777" w:rsidR="00B73241" w:rsidRDefault="00B73241" w:rsidP="00B73241">
      <w:pPr>
        <w:suppressAutoHyphens w:val="0"/>
        <w:spacing w:line="276" w:lineRule="auto"/>
        <w:ind w:left="2160"/>
        <w:contextualSpacing/>
        <w:jc w:val="both"/>
        <w:rPr>
          <w:rFonts w:ascii="Calibri" w:eastAsia="Calibri Light" w:hAnsi="Calibri" w:cs="Calibri"/>
          <w:color w:val="000000"/>
          <w:lang w:val="es-EC" w:eastAsia="es-ES"/>
        </w:rPr>
      </w:pPr>
    </w:p>
    <w:p w14:paraId="74104C80" w14:textId="77777777" w:rsidR="00C5037C" w:rsidRPr="003A0131" w:rsidRDefault="00C5037C" w:rsidP="00C5037C">
      <w:pPr>
        <w:suppressAutoHyphens w:val="0"/>
        <w:spacing w:line="276" w:lineRule="auto"/>
        <w:ind w:left="2160"/>
        <w:contextualSpacing/>
        <w:jc w:val="both"/>
        <w:rPr>
          <w:rFonts w:ascii="Calibri" w:eastAsia="Calibri Light" w:hAnsi="Calibri" w:cs="Calibri"/>
          <w:color w:val="000000"/>
          <w:lang w:val="es-EC" w:eastAsia="es-ES"/>
        </w:rPr>
      </w:pPr>
    </w:p>
    <w:p w14:paraId="3053C070" w14:textId="77777777" w:rsidR="00C5037C" w:rsidRPr="00701192" w:rsidRDefault="00C5037C" w:rsidP="00C5037C">
      <w:pPr>
        <w:pStyle w:val="Ttulo1"/>
        <w:numPr>
          <w:ilvl w:val="0"/>
          <w:numId w:val="2"/>
        </w:numPr>
        <w:spacing w:before="0" w:after="0"/>
        <w:rPr>
          <w:rFonts w:ascii="Calibri" w:hAnsi="Calibri" w:cs="Book Antiqua"/>
          <w:sz w:val="28"/>
        </w:rPr>
      </w:pPr>
      <w:bookmarkStart w:id="41" w:name="_Toc461691034"/>
      <w:bookmarkStart w:id="42" w:name="_Toc136909704"/>
      <w:bookmarkStart w:id="43" w:name="_Toc187934542"/>
      <w:r w:rsidRPr="003477E8">
        <w:rPr>
          <w:rFonts w:ascii="Calibri" w:hAnsi="Calibri" w:cs="Book Antiqua"/>
          <w:sz w:val="28"/>
        </w:rPr>
        <w:lastRenderedPageBreak/>
        <w:t>Entregables</w:t>
      </w:r>
      <w:bookmarkEnd w:id="41"/>
      <w:bookmarkEnd w:id="42"/>
      <w:bookmarkEnd w:id="43"/>
    </w:p>
    <w:p w14:paraId="180A5EEF" w14:textId="77777777" w:rsidR="00C5037C" w:rsidRPr="00025B2A" w:rsidRDefault="00C5037C" w:rsidP="00C5037C">
      <w:pPr>
        <w:pStyle w:val="Ttulo2"/>
        <w:numPr>
          <w:ilvl w:val="1"/>
          <w:numId w:val="2"/>
        </w:numPr>
        <w:ind w:left="1418"/>
        <w:rPr>
          <w:rFonts w:ascii="Calibri" w:hAnsi="Calibri" w:cs="Book Antiqua"/>
          <w:i w:val="0"/>
          <w:sz w:val="24"/>
        </w:rPr>
      </w:pPr>
      <w:bookmarkStart w:id="44" w:name="_Toc136909705"/>
      <w:bookmarkStart w:id="45" w:name="_Toc187934543"/>
      <w:r w:rsidRPr="00025B2A">
        <w:rPr>
          <w:rFonts w:ascii="Calibri" w:hAnsi="Calibri" w:cs="Book Antiqua"/>
          <w:i w:val="0"/>
          <w:sz w:val="24"/>
        </w:rPr>
        <w:t>Protocolo de pruebas</w:t>
      </w:r>
      <w:bookmarkEnd w:id="44"/>
      <w:bookmarkEnd w:id="45"/>
    </w:p>
    <w:p w14:paraId="60E8ACEC" w14:textId="77777777" w:rsidR="00C5037C" w:rsidRPr="00BF7A4D" w:rsidRDefault="00C5037C" w:rsidP="00C5037C">
      <w:pPr>
        <w:spacing w:line="276" w:lineRule="auto"/>
        <w:jc w:val="both"/>
        <w:rPr>
          <w:rFonts w:ascii="Arial" w:hAnsi="Arial" w:cs="Arial"/>
          <w:sz w:val="22"/>
          <w:szCs w:val="22"/>
        </w:rPr>
      </w:pPr>
    </w:p>
    <w:p w14:paraId="593EB91E" w14:textId="02A768F1" w:rsidR="00C5037C" w:rsidRDefault="00C5037C" w:rsidP="00C5037C">
      <w:pPr>
        <w:spacing w:line="276" w:lineRule="auto"/>
        <w:ind w:left="709"/>
        <w:jc w:val="both"/>
        <w:rPr>
          <w:rFonts w:ascii="Calibri" w:eastAsia="Calibri Light" w:hAnsi="Calibri" w:cs="Calibri"/>
          <w:color w:val="000000"/>
          <w:lang w:val="es-EC"/>
        </w:rPr>
      </w:pPr>
      <w:r w:rsidRPr="00004271">
        <w:rPr>
          <w:rFonts w:ascii="Calibri" w:eastAsia="Calibri Light" w:hAnsi="Calibri" w:cs="Calibri"/>
          <w:color w:val="000000"/>
        </w:rPr>
        <w:t>E</w:t>
      </w:r>
      <w:r w:rsidRPr="00302C6C">
        <w:rPr>
          <w:rFonts w:ascii="Calibri" w:eastAsia="Calibri Light" w:hAnsi="Calibri" w:cs="Calibri"/>
          <w:color w:val="000000"/>
          <w:lang w:val="es-EC"/>
        </w:rPr>
        <w:t xml:space="preserve">l protocolo de pruebas documentará de manera exhaustiva los casos de prueba desarrollados para el </w:t>
      </w:r>
      <w:r>
        <w:rPr>
          <w:rFonts w:ascii="Calibri" w:eastAsia="Calibri Light" w:hAnsi="Calibri" w:cs="Calibri"/>
          <w:color w:val="000000"/>
          <w:lang w:val="es-EC"/>
        </w:rPr>
        <w:t>sitio web registro de reparaciones de dispositivos</w:t>
      </w:r>
      <w:r w:rsidRPr="00302C6C">
        <w:rPr>
          <w:rFonts w:ascii="Calibri" w:eastAsia="Calibri Light" w:hAnsi="Calibri" w:cs="Calibri"/>
          <w:color w:val="000000"/>
          <w:lang w:val="es-EC"/>
        </w:rPr>
        <w:t xml:space="preserve">, abarcando las operaciones críticas como el registro de </w:t>
      </w:r>
      <w:r w:rsidR="00334EAA">
        <w:rPr>
          <w:rFonts w:ascii="Calibri" w:eastAsia="Calibri Light" w:hAnsi="Calibri" w:cs="Calibri"/>
          <w:color w:val="000000"/>
          <w:lang w:val="es-EC"/>
        </w:rPr>
        <w:t>clientes</w:t>
      </w:r>
      <w:r w:rsidRPr="00302C6C">
        <w:rPr>
          <w:rFonts w:ascii="Calibri" w:eastAsia="Calibri Light" w:hAnsi="Calibri" w:cs="Calibri"/>
          <w:color w:val="000000"/>
          <w:lang w:val="es-EC"/>
        </w:rPr>
        <w:t xml:space="preserve">, la actualización y consulta de </w:t>
      </w:r>
      <w:r w:rsidR="00334EAA">
        <w:rPr>
          <w:rFonts w:ascii="Calibri" w:eastAsia="Calibri Light" w:hAnsi="Calibri" w:cs="Calibri"/>
          <w:color w:val="000000"/>
          <w:lang w:val="es-EC"/>
        </w:rPr>
        <w:t>reparaciones</w:t>
      </w:r>
      <w:r w:rsidRPr="00302C6C">
        <w:rPr>
          <w:rFonts w:ascii="Calibri" w:eastAsia="Calibri Light" w:hAnsi="Calibri" w:cs="Calibri"/>
          <w:color w:val="000000"/>
          <w:lang w:val="es-EC"/>
        </w:rPr>
        <w:t>. Este documento debe incluir</w:t>
      </w:r>
      <w:r>
        <w:rPr>
          <w:rFonts w:ascii="Calibri" w:eastAsia="Calibri Light" w:hAnsi="Calibri" w:cs="Calibri"/>
          <w:color w:val="000000"/>
          <w:lang w:val="es-EC"/>
        </w:rPr>
        <w:t xml:space="preserve"> los d</w:t>
      </w:r>
      <w:r w:rsidRPr="00302C6C">
        <w:rPr>
          <w:rFonts w:ascii="Calibri" w:eastAsia="Calibri Light" w:hAnsi="Calibri" w:cs="Calibri"/>
          <w:color w:val="000000"/>
          <w:lang w:val="es-EC"/>
        </w:rPr>
        <w:t>etalles de cada caso de prueba, como:</w:t>
      </w:r>
    </w:p>
    <w:p w14:paraId="56509681" w14:textId="77777777" w:rsidR="00C5037C" w:rsidRPr="00302C6C" w:rsidRDefault="00C5037C" w:rsidP="00C5037C">
      <w:pPr>
        <w:spacing w:line="276" w:lineRule="auto"/>
        <w:ind w:left="720"/>
        <w:jc w:val="both"/>
        <w:rPr>
          <w:rFonts w:ascii="Calibri" w:eastAsia="Calibri Light" w:hAnsi="Calibri" w:cs="Calibri"/>
          <w:color w:val="000000"/>
          <w:lang w:val="es-EC"/>
        </w:rPr>
      </w:pPr>
    </w:p>
    <w:p w14:paraId="6CAAAE33" w14:textId="0CA354F1"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Objetivo</w:t>
      </w:r>
      <w:r w:rsidRPr="00302C6C">
        <w:rPr>
          <w:rFonts w:ascii="Calibri" w:eastAsia="Calibri Light" w:hAnsi="Calibri" w:cs="Calibri"/>
          <w:color w:val="000000"/>
          <w:lang w:val="es-EC"/>
        </w:rPr>
        <w:t>: Lo que se espera evaluar</w:t>
      </w:r>
      <w:r w:rsidR="00334EAA">
        <w:rPr>
          <w:rFonts w:ascii="Calibri" w:eastAsia="Calibri Light" w:hAnsi="Calibri" w:cs="Calibri"/>
          <w:color w:val="000000"/>
          <w:lang w:val="es-EC"/>
        </w:rPr>
        <w:t>.</w:t>
      </w:r>
    </w:p>
    <w:p w14:paraId="6AE9C479" w14:textId="77777777"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Pasos de ejecución</w:t>
      </w:r>
      <w:r w:rsidRPr="00302C6C">
        <w:rPr>
          <w:rFonts w:ascii="Calibri" w:eastAsia="Calibri Light" w:hAnsi="Calibri" w:cs="Calibri"/>
          <w:color w:val="000000"/>
          <w:lang w:val="es-EC"/>
        </w:rPr>
        <w:t>: Secuencia específica para llevar a cabo cada caso.</w:t>
      </w:r>
    </w:p>
    <w:p w14:paraId="2523502B" w14:textId="77777777" w:rsidR="00C5037C" w:rsidRPr="00302C6C" w:rsidRDefault="00C5037C" w:rsidP="00C5037C">
      <w:pPr>
        <w:numPr>
          <w:ilvl w:val="1"/>
          <w:numId w:val="30"/>
        </w:numPr>
        <w:spacing w:line="276" w:lineRule="auto"/>
        <w:jc w:val="both"/>
        <w:rPr>
          <w:rFonts w:ascii="Calibri" w:eastAsia="Calibri Light" w:hAnsi="Calibri" w:cs="Calibri"/>
          <w:color w:val="000000"/>
          <w:lang w:val="es-EC"/>
        </w:rPr>
      </w:pPr>
      <w:r w:rsidRPr="00302C6C">
        <w:rPr>
          <w:rFonts w:ascii="Calibri" w:eastAsia="Calibri Light" w:hAnsi="Calibri" w:cs="Calibri"/>
          <w:b/>
          <w:bCs/>
          <w:color w:val="000000"/>
          <w:lang w:val="es-EC"/>
        </w:rPr>
        <w:t>Criterios de aceptación</w:t>
      </w:r>
      <w:r w:rsidRPr="00302C6C">
        <w:rPr>
          <w:rFonts w:ascii="Calibri" w:eastAsia="Calibri Light" w:hAnsi="Calibri" w:cs="Calibri"/>
          <w:color w:val="000000"/>
          <w:lang w:val="es-EC"/>
        </w:rPr>
        <w:t>: Condiciones que deben cumplirse para considerar el caso como exitoso.</w:t>
      </w:r>
    </w:p>
    <w:p w14:paraId="56C73EFC" w14:textId="4E8EA9A8" w:rsidR="00C5037C" w:rsidRPr="00025B2A" w:rsidRDefault="00C5037C" w:rsidP="00C5037C">
      <w:pPr>
        <w:pStyle w:val="Ttulo2"/>
        <w:numPr>
          <w:ilvl w:val="1"/>
          <w:numId w:val="2"/>
        </w:numPr>
        <w:ind w:left="1418"/>
        <w:rPr>
          <w:rFonts w:ascii="Calibri" w:hAnsi="Calibri" w:cs="Book Antiqua"/>
          <w:i w:val="0"/>
          <w:sz w:val="24"/>
        </w:rPr>
      </w:pPr>
      <w:bookmarkStart w:id="46" w:name="_Toc136909706"/>
      <w:bookmarkStart w:id="47" w:name="_Toc187934544"/>
      <w:r w:rsidRPr="00025B2A">
        <w:rPr>
          <w:rFonts w:ascii="Calibri" w:hAnsi="Calibri" w:cs="Book Antiqua"/>
          <w:i w:val="0"/>
          <w:sz w:val="24"/>
        </w:rPr>
        <w:t>Informe de pruebas</w:t>
      </w:r>
      <w:bookmarkEnd w:id="46"/>
      <w:bookmarkEnd w:id="47"/>
    </w:p>
    <w:p w14:paraId="34C840AF" w14:textId="77777777" w:rsidR="00C5037C" w:rsidRPr="00BF7A4D" w:rsidRDefault="00C5037C" w:rsidP="00C5037C">
      <w:pPr>
        <w:pStyle w:val="Textoindependiente"/>
        <w:spacing w:line="276" w:lineRule="auto"/>
        <w:rPr>
          <w:szCs w:val="22"/>
          <w:lang w:val="es-ES"/>
        </w:rPr>
      </w:pPr>
    </w:p>
    <w:p w14:paraId="01664C13" w14:textId="22326894" w:rsidR="00C5037C" w:rsidRDefault="00C5037C" w:rsidP="00C5037C">
      <w:pPr>
        <w:spacing w:line="276" w:lineRule="auto"/>
        <w:ind w:left="709"/>
        <w:jc w:val="both"/>
        <w:rPr>
          <w:rFonts w:ascii="Calibri" w:eastAsia="Calibri Light" w:hAnsi="Calibri" w:cs="Calibri"/>
          <w:color w:val="000000"/>
        </w:rPr>
      </w:pPr>
      <w:r w:rsidRPr="00004271">
        <w:rPr>
          <w:rFonts w:ascii="Calibri" w:eastAsia="Calibri Light" w:hAnsi="Calibri" w:cs="Calibri"/>
          <w:color w:val="000000"/>
        </w:rPr>
        <w:t xml:space="preserve">El </w:t>
      </w:r>
      <w:r>
        <w:rPr>
          <w:rFonts w:ascii="Calibri" w:eastAsia="Calibri Light" w:hAnsi="Calibri" w:cs="Calibri"/>
          <w:color w:val="000000"/>
        </w:rPr>
        <w:t>i</w:t>
      </w:r>
      <w:r w:rsidRPr="002C695F">
        <w:rPr>
          <w:rFonts w:ascii="Calibri" w:eastAsia="Calibri Light" w:hAnsi="Calibri" w:cs="Calibri"/>
          <w:color w:val="000000"/>
        </w:rPr>
        <w:t xml:space="preserve">nforme de pruebas será un documento resumen que recopile los resultados de todas las pruebas realizadas en el </w:t>
      </w:r>
      <w:r w:rsidR="00334EAA">
        <w:rPr>
          <w:rFonts w:ascii="Calibri" w:eastAsia="Calibri Light" w:hAnsi="Calibri" w:cs="Calibri"/>
          <w:color w:val="000000"/>
          <w:lang w:val="es-EC"/>
        </w:rPr>
        <w:t>sitio web registro de reparaciones de dispositivos</w:t>
      </w:r>
      <w:r w:rsidRPr="002C695F">
        <w:rPr>
          <w:rFonts w:ascii="Calibri" w:eastAsia="Calibri Light" w:hAnsi="Calibri" w:cs="Calibri"/>
          <w:color w:val="000000"/>
        </w:rPr>
        <w:t>, proporcionando una visión general de la estabilidad y desempeño del sistema. Este informe incluirá:</w:t>
      </w:r>
    </w:p>
    <w:p w14:paraId="4C8127DA" w14:textId="77777777" w:rsidR="00C5037C" w:rsidRDefault="00C5037C" w:rsidP="00C5037C">
      <w:pPr>
        <w:spacing w:line="276" w:lineRule="auto"/>
        <w:ind w:left="709"/>
        <w:jc w:val="both"/>
        <w:rPr>
          <w:rFonts w:ascii="Calibri" w:eastAsia="Calibri Light" w:hAnsi="Calibri" w:cs="Calibri"/>
          <w:color w:val="000000"/>
        </w:rPr>
      </w:pPr>
    </w:p>
    <w:p w14:paraId="11E2C3D2" w14:textId="77777777" w:rsidR="00C5037C" w:rsidRPr="002C695F"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Resultados de las pruebas</w:t>
      </w:r>
      <w:r w:rsidRPr="002C695F">
        <w:rPr>
          <w:rFonts w:ascii="Calibri" w:eastAsia="Calibri Light" w:hAnsi="Calibri" w:cs="Calibri"/>
          <w:color w:val="000000"/>
          <w:lang w:val="es-EC"/>
        </w:rPr>
        <w:t>: Registro de los resultados obtenidos (éxito/fallo) y los errores encontrados en cada caso de prueba.</w:t>
      </w:r>
    </w:p>
    <w:p w14:paraId="437F0443" w14:textId="34472B60" w:rsidR="00C5037C" w:rsidRPr="002C695F"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Análisis de resultados</w:t>
      </w:r>
      <w:r w:rsidRPr="002C695F">
        <w:rPr>
          <w:rFonts w:ascii="Calibri" w:eastAsia="Calibri Light" w:hAnsi="Calibri" w:cs="Calibri"/>
          <w:color w:val="000000"/>
          <w:lang w:val="es-EC"/>
        </w:rPr>
        <w:t>: Evaluación de los errores identificados y su impacto en la funcionalidad (</w:t>
      </w:r>
      <w:r>
        <w:rPr>
          <w:rFonts w:ascii="Calibri" w:eastAsia="Calibri Light" w:hAnsi="Calibri" w:cs="Calibri"/>
          <w:color w:val="000000"/>
          <w:lang w:val="es-EC"/>
        </w:rPr>
        <w:t xml:space="preserve">podría ser cuando se </w:t>
      </w:r>
      <w:r w:rsidRPr="002C695F">
        <w:rPr>
          <w:rFonts w:ascii="Calibri" w:eastAsia="Calibri Light" w:hAnsi="Calibri" w:cs="Calibri"/>
          <w:color w:val="000000"/>
          <w:lang w:val="es-EC"/>
        </w:rPr>
        <w:t xml:space="preserve">afectan </w:t>
      </w:r>
      <w:r>
        <w:rPr>
          <w:rFonts w:ascii="Calibri" w:eastAsia="Calibri Light" w:hAnsi="Calibri" w:cs="Calibri"/>
          <w:color w:val="000000"/>
          <w:lang w:val="es-EC"/>
        </w:rPr>
        <w:t xml:space="preserve">las </w:t>
      </w:r>
      <w:r w:rsidRPr="002C695F">
        <w:rPr>
          <w:rFonts w:ascii="Calibri" w:eastAsia="Calibri Light" w:hAnsi="Calibri" w:cs="Calibri"/>
          <w:color w:val="000000"/>
          <w:lang w:val="es-EC"/>
        </w:rPr>
        <w:t xml:space="preserve">operaciones críticas como </w:t>
      </w:r>
      <w:r w:rsidR="00334EAA">
        <w:rPr>
          <w:rFonts w:ascii="Calibri" w:eastAsia="Calibri Light" w:hAnsi="Calibri" w:cs="Calibri"/>
          <w:color w:val="000000"/>
          <w:lang w:val="es-EC"/>
        </w:rPr>
        <w:t>el ingreso de las reparaciones</w:t>
      </w:r>
      <w:r w:rsidRPr="002C695F">
        <w:rPr>
          <w:rFonts w:ascii="Calibri" w:eastAsia="Calibri Light" w:hAnsi="Calibri" w:cs="Calibri"/>
          <w:color w:val="000000"/>
          <w:lang w:val="es-EC"/>
        </w:rPr>
        <w:t>).</w:t>
      </w:r>
    </w:p>
    <w:p w14:paraId="7AD36849" w14:textId="77777777" w:rsidR="00C5037C" w:rsidRPr="00302C6C" w:rsidRDefault="00C5037C" w:rsidP="00C5037C">
      <w:pPr>
        <w:numPr>
          <w:ilvl w:val="1"/>
          <w:numId w:val="26"/>
        </w:numPr>
        <w:spacing w:line="276" w:lineRule="auto"/>
        <w:jc w:val="both"/>
        <w:rPr>
          <w:rFonts w:ascii="Calibri" w:eastAsia="Calibri Light" w:hAnsi="Calibri" w:cs="Calibri"/>
          <w:color w:val="000000"/>
          <w:lang w:val="es-EC"/>
        </w:rPr>
      </w:pPr>
      <w:r w:rsidRPr="002C695F">
        <w:rPr>
          <w:rFonts w:ascii="Calibri" w:eastAsia="Calibri Light" w:hAnsi="Calibri" w:cs="Calibri"/>
          <w:b/>
          <w:bCs/>
          <w:color w:val="000000"/>
          <w:lang w:val="es-EC"/>
        </w:rPr>
        <w:t>Conclusiones</w:t>
      </w:r>
      <w:r w:rsidRPr="002C695F">
        <w:rPr>
          <w:rFonts w:ascii="Calibri" w:eastAsia="Calibri Light" w:hAnsi="Calibri" w:cs="Calibri"/>
          <w:color w:val="000000"/>
          <w:lang w:val="es-EC"/>
        </w:rPr>
        <w:t>: Síntesis de los hallazgos generales y el estado de aceptación del sistema, indicando si está listo para implementación o requiere ajustes.</w:t>
      </w:r>
    </w:p>
    <w:p w14:paraId="1B54B295" w14:textId="77777777" w:rsidR="00C5037C" w:rsidRPr="00025B2A" w:rsidRDefault="00C5037C" w:rsidP="00C5037C">
      <w:pPr>
        <w:pStyle w:val="Ttulo2"/>
        <w:numPr>
          <w:ilvl w:val="1"/>
          <w:numId w:val="2"/>
        </w:numPr>
        <w:ind w:left="1418"/>
        <w:rPr>
          <w:rFonts w:ascii="Calibri" w:hAnsi="Calibri" w:cs="Book Antiqua"/>
          <w:i w:val="0"/>
          <w:sz w:val="24"/>
        </w:rPr>
      </w:pPr>
      <w:bookmarkStart w:id="48" w:name="_Toc136909707"/>
      <w:bookmarkStart w:id="49" w:name="_Toc187934545"/>
      <w:r w:rsidRPr="00025B2A">
        <w:rPr>
          <w:rFonts w:ascii="Calibri" w:hAnsi="Calibri" w:cs="Book Antiqua"/>
          <w:i w:val="0"/>
          <w:sz w:val="24"/>
        </w:rPr>
        <w:t>Reporte de observaciones</w:t>
      </w:r>
      <w:bookmarkEnd w:id="48"/>
      <w:bookmarkEnd w:id="49"/>
    </w:p>
    <w:p w14:paraId="1B53AD90" w14:textId="77777777" w:rsidR="00C5037C" w:rsidRPr="00BF7A4D" w:rsidRDefault="00C5037C" w:rsidP="00C5037C">
      <w:pPr>
        <w:spacing w:line="276" w:lineRule="auto"/>
        <w:jc w:val="both"/>
        <w:rPr>
          <w:rFonts w:ascii="Arial" w:hAnsi="Arial" w:cs="Arial"/>
          <w:sz w:val="22"/>
          <w:szCs w:val="22"/>
        </w:rPr>
      </w:pPr>
    </w:p>
    <w:p w14:paraId="74361FF6" w14:textId="2BC201FF" w:rsidR="00C5037C" w:rsidRDefault="00C5037C" w:rsidP="00C5037C">
      <w:pPr>
        <w:spacing w:line="276" w:lineRule="auto"/>
        <w:ind w:left="720"/>
        <w:jc w:val="both"/>
        <w:rPr>
          <w:rFonts w:ascii="Calibri" w:hAnsi="Calibri" w:cs="Calibri"/>
          <w:iCs/>
          <w:lang w:val="es-EC"/>
        </w:rPr>
      </w:pPr>
      <w:r w:rsidRPr="00302C6C">
        <w:rPr>
          <w:rFonts w:ascii="Calibri" w:hAnsi="Calibri" w:cs="Calibri"/>
          <w:iCs/>
          <w:lang w:val="es-EC"/>
        </w:rPr>
        <w:t xml:space="preserve">El reporte de observaciones detallará cada bug o incidencia detectada durante las pruebas, con el fin de organizar las correcciones y priorizarlas en función de su impacto. Para el </w:t>
      </w:r>
      <w:r w:rsidR="00334EAA">
        <w:rPr>
          <w:rFonts w:ascii="Calibri" w:eastAsia="Calibri Light" w:hAnsi="Calibri" w:cs="Calibri"/>
          <w:color w:val="000000"/>
          <w:lang w:val="es-EC"/>
        </w:rPr>
        <w:t>sitio web registro de reparaciones de dispositivos</w:t>
      </w:r>
      <w:r w:rsidR="00334EAA" w:rsidRPr="00302C6C">
        <w:rPr>
          <w:rFonts w:ascii="Calibri" w:hAnsi="Calibri" w:cs="Calibri"/>
          <w:iCs/>
          <w:lang w:val="es-EC"/>
        </w:rPr>
        <w:t xml:space="preserve"> </w:t>
      </w:r>
      <w:r w:rsidRPr="00302C6C">
        <w:rPr>
          <w:rFonts w:ascii="Calibri" w:hAnsi="Calibri" w:cs="Calibri"/>
          <w:iCs/>
          <w:lang w:val="es-EC"/>
        </w:rPr>
        <w:t>, el reporte incluirá:</w:t>
      </w:r>
    </w:p>
    <w:p w14:paraId="5B75187A" w14:textId="77777777" w:rsidR="00C5037C" w:rsidRPr="00302C6C" w:rsidRDefault="00C5037C" w:rsidP="00C5037C">
      <w:pPr>
        <w:spacing w:line="276" w:lineRule="auto"/>
        <w:jc w:val="both"/>
        <w:rPr>
          <w:rFonts w:ascii="Calibri" w:hAnsi="Calibri" w:cs="Calibri"/>
          <w:iCs/>
          <w:lang w:val="es-EC"/>
        </w:rPr>
      </w:pPr>
    </w:p>
    <w:p w14:paraId="3638E0C1" w14:textId="77777777" w:rsidR="00C5037C" w:rsidRPr="00302C6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Descripción del bug</w:t>
      </w:r>
      <w:r w:rsidRPr="00302C6C">
        <w:rPr>
          <w:rFonts w:ascii="Calibri" w:hAnsi="Calibri" w:cs="Calibri"/>
          <w:iCs/>
          <w:lang w:val="es-EC"/>
        </w:rPr>
        <w:t>: Qué ocurrió, en qué contexto, y en qué módulo o funcionalidad</w:t>
      </w:r>
      <w:r>
        <w:rPr>
          <w:rFonts w:ascii="Calibri" w:hAnsi="Calibri" w:cs="Calibri"/>
          <w:iCs/>
          <w:lang w:val="es-EC"/>
        </w:rPr>
        <w:t>.</w:t>
      </w:r>
    </w:p>
    <w:p w14:paraId="3F131D30" w14:textId="25656F3D" w:rsidR="00C5037C" w:rsidRPr="00302C6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Severidad y prioridad</w:t>
      </w:r>
      <w:r w:rsidRPr="00302C6C">
        <w:rPr>
          <w:rFonts w:ascii="Calibri" w:hAnsi="Calibri" w:cs="Calibri"/>
          <w:iCs/>
          <w:lang w:val="es-EC"/>
        </w:rPr>
        <w:t xml:space="preserve">: Cada error será clasificado según su impacto en el sistema. Errores en funciones </w:t>
      </w:r>
      <w:r w:rsidR="00334EAA" w:rsidRPr="00302C6C">
        <w:rPr>
          <w:rFonts w:ascii="Calibri" w:hAnsi="Calibri" w:cs="Calibri"/>
          <w:iCs/>
          <w:lang w:val="es-EC"/>
        </w:rPr>
        <w:t xml:space="preserve">clave </w:t>
      </w:r>
      <w:r w:rsidR="00334EAA">
        <w:rPr>
          <w:rFonts w:ascii="Calibri" w:hAnsi="Calibri" w:cs="Calibri"/>
          <w:iCs/>
          <w:lang w:val="es-EC"/>
        </w:rPr>
        <w:t>deben</w:t>
      </w:r>
      <w:r w:rsidRPr="00302C6C">
        <w:rPr>
          <w:rFonts w:ascii="Calibri" w:hAnsi="Calibri" w:cs="Calibri"/>
          <w:iCs/>
          <w:lang w:val="es-EC"/>
        </w:rPr>
        <w:t xml:space="preserve"> tratarse con mayor urgencia.</w:t>
      </w:r>
    </w:p>
    <w:p w14:paraId="5B538271" w14:textId="77777777" w:rsidR="00C5037C" w:rsidRDefault="00C5037C" w:rsidP="00C5037C">
      <w:pPr>
        <w:numPr>
          <w:ilvl w:val="0"/>
          <w:numId w:val="28"/>
        </w:numPr>
        <w:tabs>
          <w:tab w:val="num" w:pos="720"/>
        </w:tabs>
        <w:spacing w:line="276" w:lineRule="auto"/>
        <w:jc w:val="both"/>
        <w:rPr>
          <w:rFonts w:ascii="Calibri" w:hAnsi="Calibri" w:cs="Calibri"/>
          <w:iCs/>
          <w:lang w:val="es-EC"/>
        </w:rPr>
      </w:pPr>
      <w:r w:rsidRPr="00302C6C">
        <w:rPr>
          <w:rFonts w:ascii="Calibri" w:hAnsi="Calibri" w:cs="Calibri"/>
          <w:b/>
          <w:bCs/>
          <w:iCs/>
          <w:lang w:val="es-EC"/>
        </w:rPr>
        <w:t>Procedimiento de actualización</w:t>
      </w:r>
      <w:r w:rsidRPr="00302C6C">
        <w:rPr>
          <w:rFonts w:ascii="Calibri" w:hAnsi="Calibri" w:cs="Calibri"/>
          <w:iCs/>
          <w:lang w:val="es-EC"/>
        </w:rPr>
        <w:t>: Cualquier cambio en los requisitos, surgido a partir de errores graves, se manejará a través de solicitudes de cambios formales, aprobadas por el equipo de desarrollo antes de ser incorporadas en el producto final.</w:t>
      </w:r>
    </w:p>
    <w:p w14:paraId="2DC0183F" w14:textId="77777777" w:rsidR="00C5037C" w:rsidRPr="00955BE9" w:rsidRDefault="00C5037C" w:rsidP="00C5037C">
      <w:pPr>
        <w:spacing w:line="276" w:lineRule="auto"/>
        <w:ind w:left="1440"/>
        <w:jc w:val="both"/>
        <w:rPr>
          <w:rFonts w:ascii="Calibri" w:hAnsi="Calibri" w:cs="Calibri"/>
          <w:iCs/>
          <w:lang w:val="es-EC"/>
        </w:rPr>
      </w:pPr>
    </w:p>
    <w:p w14:paraId="3D6EF1A4" w14:textId="77777777" w:rsidR="00C5037C" w:rsidRPr="00701192" w:rsidRDefault="00C5037C" w:rsidP="00C5037C">
      <w:pPr>
        <w:pStyle w:val="Ttulo1"/>
        <w:numPr>
          <w:ilvl w:val="0"/>
          <w:numId w:val="2"/>
        </w:numPr>
        <w:spacing w:before="0" w:after="0"/>
        <w:rPr>
          <w:rFonts w:ascii="Calibri" w:hAnsi="Calibri" w:cs="Book Antiqua"/>
          <w:sz w:val="28"/>
        </w:rPr>
      </w:pPr>
      <w:bookmarkStart w:id="50" w:name="_Toc461691035"/>
      <w:bookmarkStart w:id="51" w:name="_Toc136909708"/>
      <w:bookmarkStart w:id="52" w:name="_Toc187934546"/>
      <w:r w:rsidRPr="00025B2A">
        <w:rPr>
          <w:rFonts w:ascii="Calibri" w:hAnsi="Calibri" w:cs="Book Antiqua"/>
          <w:sz w:val="28"/>
        </w:rPr>
        <w:lastRenderedPageBreak/>
        <w:t>Ambiente de pruebas</w:t>
      </w:r>
      <w:bookmarkEnd w:id="50"/>
      <w:bookmarkEnd w:id="51"/>
      <w:bookmarkEnd w:id="52"/>
    </w:p>
    <w:p w14:paraId="643908BA" w14:textId="77777777" w:rsidR="00C5037C" w:rsidRPr="00025B2A" w:rsidRDefault="00C5037C" w:rsidP="00C5037C">
      <w:pPr>
        <w:pStyle w:val="Ttulo2"/>
        <w:numPr>
          <w:ilvl w:val="1"/>
          <w:numId w:val="2"/>
        </w:numPr>
        <w:ind w:left="1418"/>
        <w:rPr>
          <w:rFonts w:ascii="Calibri" w:hAnsi="Calibri" w:cs="Book Antiqua"/>
          <w:i w:val="0"/>
          <w:sz w:val="24"/>
        </w:rPr>
      </w:pPr>
      <w:bookmarkStart w:id="53" w:name="_Toc461691036"/>
      <w:bookmarkStart w:id="54" w:name="_Toc136909709"/>
      <w:bookmarkStart w:id="55" w:name="_Toc187934547"/>
      <w:r w:rsidRPr="00025B2A">
        <w:rPr>
          <w:rFonts w:ascii="Calibri" w:hAnsi="Calibri" w:cs="Book Antiqua"/>
          <w:i w:val="0"/>
          <w:sz w:val="24"/>
        </w:rPr>
        <w:t>Requerimientos base de hardware</w:t>
      </w:r>
      <w:bookmarkEnd w:id="53"/>
      <w:bookmarkEnd w:id="54"/>
      <w:bookmarkEnd w:id="55"/>
    </w:p>
    <w:p w14:paraId="7B10B3D7" w14:textId="77777777" w:rsidR="00C5037C" w:rsidRPr="001D2183" w:rsidRDefault="00C5037C" w:rsidP="00C5037C">
      <w:pPr>
        <w:spacing w:line="276" w:lineRule="auto"/>
        <w:ind w:left="720"/>
        <w:jc w:val="both"/>
        <w:rPr>
          <w:i/>
          <w:color w:val="0000FF"/>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198"/>
        <w:gridCol w:w="1509"/>
        <w:gridCol w:w="4506"/>
      </w:tblGrid>
      <w:tr w:rsidR="00C5037C" w:rsidRPr="0003228F" w14:paraId="62084931" w14:textId="77777777" w:rsidTr="00035265">
        <w:trPr>
          <w:cantSplit/>
        </w:trPr>
        <w:tc>
          <w:tcPr>
            <w:tcW w:w="3198" w:type="dxa"/>
            <w:shd w:val="clear" w:color="auto" w:fill="D9D9D9"/>
          </w:tcPr>
          <w:p w14:paraId="4AD02B00"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Recurso</w:t>
            </w:r>
          </w:p>
        </w:tc>
        <w:tc>
          <w:tcPr>
            <w:tcW w:w="1509" w:type="dxa"/>
            <w:tcBorders>
              <w:right w:val="single" w:sz="4" w:space="0" w:color="auto"/>
            </w:tcBorders>
            <w:shd w:val="clear" w:color="auto" w:fill="D9D9D9"/>
          </w:tcPr>
          <w:p w14:paraId="2F0E8E6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Cantidad</w:t>
            </w:r>
          </w:p>
        </w:tc>
        <w:tc>
          <w:tcPr>
            <w:tcW w:w="4506" w:type="dxa"/>
            <w:tcBorders>
              <w:left w:val="single" w:sz="4" w:space="0" w:color="auto"/>
            </w:tcBorders>
            <w:shd w:val="clear" w:color="auto" w:fill="D9D9D9"/>
          </w:tcPr>
          <w:p w14:paraId="5C7A7C88"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Nombre y tipo</w:t>
            </w:r>
          </w:p>
        </w:tc>
      </w:tr>
      <w:tr w:rsidR="00C5037C" w:rsidRPr="0003228F" w14:paraId="1979919A" w14:textId="77777777" w:rsidTr="00035265">
        <w:trPr>
          <w:cantSplit/>
        </w:trPr>
        <w:tc>
          <w:tcPr>
            <w:tcW w:w="3198" w:type="dxa"/>
            <w:shd w:val="clear" w:color="auto" w:fill="auto"/>
          </w:tcPr>
          <w:p w14:paraId="72ECCA31"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Servidor de base de datos</w:t>
            </w:r>
          </w:p>
        </w:tc>
        <w:tc>
          <w:tcPr>
            <w:tcW w:w="1509" w:type="dxa"/>
            <w:tcBorders>
              <w:right w:val="single" w:sz="4" w:space="0" w:color="auto"/>
            </w:tcBorders>
            <w:shd w:val="clear" w:color="auto" w:fill="FFFFFF"/>
          </w:tcPr>
          <w:p w14:paraId="0115C180" w14:textId="77777777" w:rsidR="00C5037C" w:rsidRPr="00004271" w:rsidRDefault="00C5037C" w:rsidP="00035265">
            <w:pPr>
              <w:spacing w:line="276" w:lineRule="auto"/>
              <w:ind w:firstLine="34"/>
              <w:jc w:val="center"/>
              <w:rPr>
                <w:rFonts w:ascii="Calibri" w:hAnsi="Calibri" w:cs="Calibri"/>
                <w:color w:val="000000"/>
                <w:lang w:val="es-EC"/>
              </w:rPr>
            </w:pPr>
            <w:r w:rsidRPr="00004271">
              <w:rPr>
                <w:rFonts w:ascii="Calibri" w:hAnsi="Calibri" w:cs="Calibri"/>
                <w:color w:val="000000"/>
                <w:lang w:val="es-EC"/>
              </w:rPr>
              <w:t>1</w:t>
            </w:r>
          </w:p>
        </w:tc>
        <w:tc>
          <w:tcPr>
            <w:tcW w:w="4506" w:type="dxa"/>
            <w:tcBorders>
              <w:left w:val="single" w:sz="4" w:space="0" w:color="auto"/>
            </w:tcBorders>
            <w:shd w:val="clear" w:color="auto" w:fill="FFFFFF"/>
          </w:tcPr>
          <w:p w14:paraId="3AACFD2E" w14:textId="2A49E120" w:rsidR="00C5037C" w:rsidRPr="00004271" w:rsidRDefault="00334EAA" w:rsidP="00035265">
            <w:pPr>
              <w:spacing w:line="276" w:lineRule="auto"/>
              <w:ind w:firstLine="34"/>
              <w:jc w:val="both"/>
              <w:rPr>
                <w:rFonts w:ascii="Calibri" w:hAnsi="Calibri" w:cs="Calibri"/>
                <w:color w:val="000000"/>
                <w:lang w:val="es-EC"/>
              </w:rPr>
            </w:pPr>
            <w:proofErr w:type="spellStart"/>
            <w:r>
              <w:rPr>
                <w:rFonts w:ascii="Calibri" w:hAnsi="Calibri" w:cs="Calibri"/>
                <w:color w:val="000000"/>
                <w:lang w:val="es-EC"/>
              </w:rPr>
              <w:t>MySql</w:t>
            </w:r>
            <w:proofErr w:type="spellEnd"/>
            <w:r w:rsidR="00C5037C" w:rsidRPr="00004271">
              <w:rPr>
                <w:rFonts w:ascii="Calibri" w:hAnsi="Calibri" w:cs="Calibri"/>
                <w:color w:val="000000"/>
                <w:lang w:val="es-EC"/>
              </w:rPr>
              <w:t xml:space="preserve"> </w:t>
            </w:r>
          </w:p>
        </w:tc>
      </w:tr>
      <w:tr w:rsidR="00C5037C" w:rsidRPr="0003228F" w14:paraId="31B543B8" w14:textId="77777777" w:rsidTr="00035265">
        <w:trPr>
          <w:cantSplit/>
        </w:trPr>
        <w:tc>
          <w:tcPr>
            <w:tcW w:w="3198" w:type="dxa"/>
            <w:shd w:val="clear" w:color="auto" w:fill="auto"/>
          </w:tcPr>
          <w:p w14:paraId="67D36F40"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Equipos de escritorio</w:t>
            </w:r>
          </w:p>
        </w:tc>
        <w:tc>
          <w:tcPr>
            <w:tcW w:w="1509" w:type="dxa"/>
            <w:tcBorders>
              <w:right w:val="single" w:sz="4" w:space="0" w:color="auto"/>
            </w:tcBorders>
            <w:shd w:val="clear" w:color="auto" w:fill="FFFFFF"/>
          </w:tcPr>
          <w:p w14:paraId="355FCDD5" w14:textId="77777777" w:rsidR="00C5037C" w:rsidRPr="00004271" w:rsidRDefault="00C5037C" w:rsidP="00035265">
            <w:pPr>
              <w:spacing w:line="276" w:lineRule="auto"/>
              <w:jc w:val="center"/>
              <w:rPr>
                <w:rFonts w:ascii="Calibri" w:hAnsi="Calibri" w:cs="Calibri"/>
                <w:color w:val="000000"/>
                <w:lang w:val="es-EC"/>
              </w:rPr>
            </w:pPr>
            <w:r w:rsidRPr="00004271">
              <w:rPr>
                <w:rFonts w:ascii="Calibri" w:hAnsi="Calibri" w:cs="Calibri"/>
                <w:color w:val="000000"/>
                <w:lang w:val="es-EC"/>
              </w:rPr>
              <w:t>2</w:t>
            </w:r>
          </w:p>
        </w:tc>
        <w:tc>
          <w:tcPr>
            <w:tcW w:w="4506" w:type="dxa"/>
            <w:tcBorders>
              <w:left w:val="single" w:sz="4" w:space="0" w:color="auto"/>
            </w:tcBorders>
            <w:shd w:val="clear" w:color="auto" w:fill="FFFFFF"/>
          </w:tcPr>
          <w:p w14:paraId="37682737"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Computadoras HP</w:t>
            </w:r>
          </w:p>
        </w:tc>
      </w:tr>
      <w:tr w:rsidR="00C5037C" w:rsidRPr="0003228F" w14:paraId="65FC7292" w14:textId="77777777" w:rsidTr="00035265">
        <w:trPr>
          <w:cantSplit/>
        </w:trPr>
        <w:tc>
          <w:tcPr>
            <w:tcW w:w="3198" w:type="dxa"/>
            <w:shd w:val="clear" w:color="auto" w:fill="auto"/>
          </w:tcPr>
          <w:p w14:paraId="11F3C26A" w14:textId="77777777" w:rsidR="00C5037C" w:rsidRPr="00004271" w:rsidRDefault="00C5037C" w:rsidP="00035265">
            <w:pPr>
              <w:spacing w:line="276" w:lineRule="auto"/>
              <w:jc w:val="both"/>
              <w:rPr>
                <w:rFonts w:ascii="Calibri" w:hAnsi="Calibri" w:cs="Calibri"/>
                <w:color w:val="000000"/>
                <w:lang w:val="es-EC"/>
              </w:rPr>
            </w:pPr>
            <w:r w:rsidRPr="00004271">
              <w:rPr>
                <w:rFonts w:ascii="Calibri" w:hAnsi="Calibri" w:cs="Calibri"/>
                <w:color w:val="000000"/>
                <w:lang w:val="es-EC"/>
              </w:rPr>
              <w:t>Otras.</w:t>
            </w:r>
          </w:p>
        </w:tc>
        <w:tc>
          <w:tcPr>
            <w:tcW w:w="1509" w:type="dxa"/>
            <w:tcBorders>
              <w:right w:val="single" w:sz="4" w:space="0" w:color="auto"/>
            </w:tcBorders>
            <w:shd w:val="clear" w:color="auto" w:fill="FFFFFF"/>
          </w:tcPr>
          <w:p w14:paraId="4F760472" w14:textId="77777777" w:rsidR="00C5037C" w:rsidRPr="00004271" w:rsidRDefault="00C5037C" w:rsidP="00035265">
            <w:pPr>
              <w:spacing w:line="276" w:lineRule="auto"/>
              <w:jc w:val="both"/>
              <w:rPr>
                <w:rFonts w:ascii="Calibri" w:hAnsi="Calibri" w:cs="Calibri"/>
                <w:color w:val="000000"/>
                <w:lang w:val="es-EC"/>
              </w:rPr>
            </w:pPr>
          </w:p>
        </w:tc>
        <w:tc>
          <w:tcPr>
            <w:tcW w:w="4506" w:type="dxa"/>
            <w:tcBorders>
              <w:left w:val="single" w:sz="4" w:space="0" w:color="auto"/>
            </w:tcBorders>
            <w:shd w:val="clear" w:color="auto" w:fill="FFFFFF"/>
          </w:tcPr>
          <w:p w14:paraId="7D955C22" w14:textId="77777777" w:rsidR="00C5037C" w:rsidRPr="00004271" w:rsidRDefault="00C5037C" w:rsidP="00035265">
            <w:pPr>
              <w:spacing w:line="276" w:lineRule="auto"/>
              <w:jc w:val="both"/>
              <w:rPr>
                <w:rFonts w:ascii="Calibri" w:hAnsi="Calibri" w:cs="Calibri"/>
                <w:color w:val="000000"/>
                <w:lang w:val="es-EC"/>
              </w:rPr>
            </w:pPr>
          </w:p>
        </w:tc>
      </w:tr>
    </w:tbl>
    <w:p w14:paraId="20C42C60" w14:textId="77777777" w:rsidR="00C5037C" w:rsidRDefault="00C5037C" w:rsidP="00C5037C">
      <w:pPr>
        <w:spacing w:line="276" w:lineRule="auto"/>
        <w:jc w:val="both"/>
        <w:rPr>
          <w:rFonts w:ascii="Arial" w:hAnsi="Arial" w:cs="Arial"/>
          <w:sz w:val="22"/>
          <w:szCs w:val="22"/>
        </w:rPr>
      </w:pPr>
    </w:p>
    <w:p w14:paraId="20E7107B" w14:textId="77777777" w:rsidR="00C5037C" w:rsidRPr="00025B2A" w:rsidRDefault="00C5037C" w:rsidP="00C5037C">
      <w:pPr>
        <w:pStyle w:val="Ttulo2"/>
        <w:numPr>
          <w:ilvl w:val="1"/>
          <w:numId w:val="2"/>
        </w:numPr>
        <w:ind w:left="1418"/>
        <w:rPr>
          <w:rFonts w:ascii="Calibri" w:hAnsi="Calibri" w:cs="Book Antiqua"/>
          <w:i w:val="0"/>
          <w:sz w:val="24"/>
        </w:rPr>
      </w:pPr>
      <w:bookmarkStart w:id="56" w:name="_Toc461691037"/>
      <w:bookmarkStart w:id="57" w:name="_Toc136909710"/>
      <w:bookmarkStart w:id="58" w:name="_Toc187934548"/>
      <w:r w:rsidRPr="00025B2A">
        <w:rPr>
          <w:rFonts w:ascii="Calibri" w:hAnsi="Calibri" w:cs="Book Antiqua"/>
          <w:i w:val="0"/>
          <w:sz w:val="24"/>
        </w:rPr>
        <w:t>Requerimientos base de software en el ambiente de pruebas</w:t>
      </w:r>
      <w:bookmarkEnd w:id="56"/>
      <w:bookmarkEnd w:id="57"/>
      <w:bookmarkEnd w:id="58"/>
    </w:p>
    <w:p w14:paraId="5B6FFB99" w14:textId="77777777" w:rsidR="00C5037C" w:rsidRPr="001D2183" w:rsidRDefault="00C5037C" w:rsidP="00C5037C">
      <w:pPr>
        <w:spacing w:line="276" w:lineRule="auto"/>
        <w:ind w:left="720"/>
        <w:jc w:val="both"/>
        <w:rPr>
          <w:i/>
          <w:color w:val="0000FF"/>
        </w:rPr>
      </w:pPr>
    </w:p>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3261"/>
        <w:gridCol w:w="1275"/>
        <w:gridCol w:w="4677"/>
      </w:tblGrid>
      <w:tr w:rsidR="00C5037C" w:rsidRPr="0003228F" w14:paraId="45F46189" w14:textId="77777777" w:rsidTr="00035265">
        <w:trPr>
          <w:cantSplit/>
        </w:trPr>
        <w:tc>
          <w:tcPr>
            <w:tcW w:w="3261" w:type="dxa"/>
            <w:shd w:val="clear" w:color="auto" w:fill="D9D9D9"/>
          </w:tcPr>
          <w:p w14:paraId="72141045"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Elemento de software</w:t>
            </w:r>
          </w:p>
        </w:tc>
        <w:tc>
          <w:tcPr>
            <w:tcW w:w="1275" w:type="dxa"/>
            <w:tcBorders>
              <w:right w:val="single" w:sz="4" w:space="0" w:color="auto"/>
            </w:tcBorders>
            <w:shd w:val="clear" w:color="auto" w:fill="D9D9D9"/>
          </w:tcPr>
          <w:p w14:paraId="06C1124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Versión</w:t>
            </w:r>
          </w:p>
        </w:tc>
        <w:tc>
          <w:tcPr>
            <w:tcW w:w="4677" w:type="dxa"/>
            <w:tcBorders>
              <w:left w:val="single" w:sz="4" w:space="0" w:color="auto"/>
            </w:tcBorders>
            <w:shd w:val="clear" w:color="auto" w:fill="D9D9D9"/>
          </w:tcPr>
          <w:p w14:paraId="37E77806"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Tipo</w:t>
            </w:r>
          </w:p>
        </w:tc>
      </w:tr>
      <w:tr w:rsidR="00C5037C" w:rsidRPr="0003228F" w14:paraId="661F926B" w14:textId="77777777" w:rsidTr="00035265">
        <w:trPr>
          <w:cantSplit/>
        </w:trPr>
        <w:tc>
          <w:tcPr>
            <w:tcW w:w="3261" w:type="dxa"/>
            <w:shd w:val="clear" w:color="auto" w:fill="auto"/>
          </w:tcPr>
          <w:p w14:paraId="1DB1B77F" w14:textId="77777777" w:rsidR="00C5037C" w:rsidRPr="00004271" w:rsidRDefault="00C5037C" w:rsidP="00035265">
            <w:pPr>
              <w:spacing w:line="276" w:lineRule="auto"/>
              <w:jc w:val="both"/>
              <w:rPr>
                <w:rFonts w:ascii="Calibri" w:hAnsi="Calibri" w:cs="Calibri"/>
                <w:color w:val="000000"/>
                <w:lang w:val="es-AR"/>
              </w:rPr>
            </w:pPr>
            <w:r w:rsidRPr="00004271">
              <w:rPr>
                <w:rFonts w:ascii="Calibri" w:hAnsi="Calibri" w:cs="Calibri"/>
                <w:color w:val="000000"/>
                <w:lang w:val="es-AR"/>
              </w:rPr>
              <w:t>Visual Studio Code</w:t>
            </w:r>
          </w:p>
        </w:tc>
        <w:tc>
          <w:tcPr>
            <w:tcW w:w="1275" w:type="dxa"/>
            <w:tcBorders>
              <w:right w:val="single" w:sz="4" w:space="0" w:color="auto"/>
            </w:tcBorders>
            <w:shd w:val="clear" w:color="auto" w:fill="FFFFFF"/>
          </w:tcPr>
          <w:p w14:paraId="45D94BAB" w14:textId="77777777"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rPr>
              <w:t>2022</w:t>
            </w:r>
          </w:p>
        </w:tc>
        <w:tc>
          <w:tcPr>
            <w:tcW w:w="4677" w:type="dxa"/>
            <w:tcBorders>
              <w:left w:val="single" w:sz="4" w:space="0" w:color="auto"/>
            </w:tcBorders>
            <w:shd w:val="clear" w:color="auto" w:fill="FFFFFF"/>
          </w:tcPr>
          <w:p w14:paraId="3C38B25E" w14:textId="77777777" w:rsidR="00C5037C" w:rsidRPr="00004271" w:rsidRDefault="00C5037C" w:rsidP="00035265">
            <w:pPr>
              <w:spacing w:line="276" w:lineRule="auto"/>
              <w:jc w:val="both"/>
              <w:rPr>
                <w:rFonts w:ascii="Calibri" w:hAnsi="Calibri" w:cs="Calibri"/>
                <w:color w:val="000000"/>
                <w:lang w:val="en-US"/>
              </w:rPr>
            </w:pPr>
            <w:r w:rsidRPr="00004271">
              <w:rPr>
                <w:rFonts w:ascii="Calibri" w:hAnsi="Calibri" w:cs="Calibri"/>
                <w:color w:val="000000"/>
                <w:lang w:val="en-US"/>
              </w:rPr>
              <w:t>IDE</w:t>
            </w:r>
          </w:p>
        </w:tc>
      </w:tr>
      <w:tr w:rsidR="00C5037C" w:rsidRPr="0003228F" w14:paraId="0FC0D8FC" w14:textId="77777777" w:rsidTr="00035265">
        <w:trPr>
          <w:cantSplit/>
        </w:trPr>
        <w:tc>
          <w:tcPr>
            <w:tcW w:w="3261" w:type="dxa"/>
            <w:shd w:val="clear" w:color="auto" w:fill="auto"/>
          </w:tcPr>
          <w:p w14:paraId="6440FDA4" w14:textId="16871C25" w:rsidR="00C5037C" w:rsidRPr="00004271" w:rsidRDefault="00334EAA" w:rsidP="00334EAA">
            <w:pPr>
              <w:tabs>
                <w:tab w:val="left" w:pos="990"/>
              </w:tabs>
              <w:spacing w:line="276" w:lineRule="auto"/>
              <w:jc w:val="both"/>
              <w:rPr>
                <w:rFonts w:ascii="Calibri" w:hAnsi="Calibri" w:cs="Calibri"/>
                <w:color w:val="000000"/>
              </w:rPr>
            </w:pPr>
            <w:r>
              <w:rPr>
                <w:rFonts w:ascii="Calibri" w:hAnsi="Calibri" w:cs="Calibri"/>
                <w:color w:val="000000"/>
                <w:lang w:val="es-AR"/>
              </w:rPr>
              <w:t>PHP</w:t>
            </w:r>
          </w:p>
        </w:tc>
        <w:tc>
          <w:tcPr>
            <w:tcW w:w="1275" w:type="dxa"/>
            <w:tcBorders>
              <w:right w:val="single" w:sz="4" w:space="0" w:color="auto"/>
            </w:tcBorders>
            <w:shd w:val="clear" w:color="auto" w:fill="FFFFFF"/>
          </w:tcPr>
          <w:p w14:paraId="2C4F7690" w14:textId="77777777" w:rsidR="00C5037C" w:rsidRPr="00004271" w:rsidRDefault="00C5037C" w:rsidP="00035265">
            <w:pPr>
              <w:spacing w:line="276" w:lineRule="auto"/>
              <w:jc w:val="both"/>
              <w:rPr>
                <w:rFonts w:ascii="Calibri" w:hAnsi="Calibri" w:cs="Calibri"/>
                <w:color w:val="000000"/>
              </w:rPr>
            </w:pPr>
          </w:p>
        </w:tc>
        <w:tc>
          <w:tcPr>
            <w:tcW w:w="4677" w:type="dxa"/>
            <w:tcBorders>
              <w:left w:val="single" w:sz="4" w:space="0" w:color="auto"/>
            </w:tcBorders>
            <w:shd w:val="clear" w:color="auto" w:fill="FFFFFF"/>
          </w:tcPr>
          <w:p w14:paraId="7F84410F" w14:textId="0956C025"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rPr>
              <w:t>Lenguaje de programación</w:t>
            </w:r>
            <w:r w:rsidR="00334EAA">
              <w:rPr>
                <w:rFonts w:ascii="Calibri" w:hAnsi="Calibri" w:cs="Calibri"/>
                <w:color w:val="000000"/>
              </w:rPr>
              <w:t xml:space="preserve"> de </w:t>
            </w:r>
            <w:r w:rsidR="00334EAA" w:rsidRPr="00334EAA">
              <w:rPr>
                <w:rFonts w:ascii="Calibri" w:hAnsi="Calibri" w:cs="Calibri"/>
                <w:color w:val="000000"/>
              </w:rPr>
              <w:t>desarrollo web</w:t>
            </w:r>
          </w:p>
        </w:tc>
      </w:tr>
      <w:tr w:rsidR="00C5037C" w:rsidRPr="0003228F" w14:paraId="67C4CB1A" w14:textId="77777777" w:rsidTr="00035265">
        <w:trPr>
          <w:cantSplit/>
          <w:trHeight w:val="196"/>
        </w:trPr>
        <w:tc>
          <w:tcPr>
            <w:tcW w:w="3261" w:type="dxa"/>
            <w:shd w:val="clear" w:color="auto" w:fill="auto"/>
          </w:tcPr>
          <w:p w14:paraId="7450EAD3" w14:textId="77777777" w:rsidR="00C5037C" w:rsidRPr="00004271" w:rsidRDefault="00C5037C" w:rsidP="00035265">
            <w:pPr>
              <w:spacing w:line="276" w:lineRule="auto"/>
              <w:jc w:val="both"/>
              <w:rPr>
                <w:rFonts w:ascii="Calibri" w:hAnsi="Calibri" w:cs="Calibri"/>
                <w:color w:val="000000"/>
              </w:rPr>
            </w:pPr>
            <w:r w:rsidRPr="00004271">
              <w:rPr>
                <w:rFonts w:ascii="Calibri" w:hAnsi="Calibri" w:cs="Calibri"/>
                <w:color w:val="000000"/>
                <w:lang w:val="es-AR"/>
              </w:rPr>
              <w:t>Otras.</w:t>
            </w:r>
          </w:p>
        </w:tc>
        <w:tc>
          <w:tcPr>
            <w:tcW w:w="1275" w:type="dxa"/>
            <w:tcBorders>
              <w:right w:val="single" w:sz="4" w:space="0" w:color="auto"/>
            </w:tcBorders>
            <w:shd w:val="clear" w:color="auto" w:fill="FFFFFF"/>
          </w:tcPr>
          <w:p w14:paraId="5F4D9218" w14:textId="77777777" w:rsidR="00C5037C" w:rsidRPr="00004271" w:rsidRDefault="00C5037C" w:rsidP="00035265">
            <w:pPr>
              <w:widowControl w:val="0"/>
              <w:spacing w:line="276" w:lineRule="auto"/>
              <w:jc w:val="both"/>
              <w:rPr>
                <w:rFonts w:ascii="Calibri" w:hAnsi="Calibri" w:cs="Calibri"/>
                <w:color w:val="000000"/>
                <w:lang w:val="es-CO"/>
              </w:rPr>
            </w:pPr>
          </w:p>
        </w:tc>
        <w:tc>
          <w:tcPr>
            <w:tcW w:w="4677" w:type="dxa"/>
            <w:tcBorders>
              <w:left w:val="single" w:sz="4" w:space="0" w:color="auto"/>
            </w:tcBorders>
            <w:shd w:val="clear" w:color="auto" w:fill="FFFFFF"/>
          </w:tcPr>
          <w:p w14:paraId="3DEA7CDC" w14:textId="77777777" w:rsidR="00C5037C" w:rsidRPr="00004271" w:rsidRDefault="00C5037C" w:rsidP="00035265">
            <w:pPr>
              <w:widowControl w:val="0"/>
              <w:spacing w:line="276" w:lineRule="auto"/>
              <w:jc w:val="both"/>
              <w:rPr>
                <w:rFonts w:ascii="Calibri" w:hAnsi="Calibri" w:cs="Calibri"/>
                <w:color w:val="000000"/>
                <w:lang w:val="es-CO"/>
              </w:rPr>
            </w:pPr>
          </w:p>
        </w:tc>
      </w:tr>
    </w:tbl>
    <w:p w14:paraId="03B093B8" w14:textId="77777777" w:rsidR="00C5037C" w:rsidRDefault="00C5037C" w:rsidP="00C5037C">
      <w:pPr>
        <w:pStyle w:val="Ttulo2"/>
        <w:numPr>
          <w:ilvl w:val="1"/>
          <w:numId w:val="2"/>
        </w:numPr>
        <w:ind w:left="1418"/>
        <w:rPr>
          <w:rFonts w:ascii="Calibri" w:hAnsi="Calibri" w:cs="Book Antiqua"/>
          <w:i w:val="0"/>
          <w:sz w:val="24"/>
        </w:rPr>
      </w:pPr>
      <w:bookmarkStart w:id="59" w:name="_Toc461691038"/>
      <w:bookmarkStart w:id="60" w:name="_Toc136909711"/>
      <w:bookmarkStart w:id="61" w:name="_Toc187934549"/>
      <w:r w:rsidRPr="00025B2A">
        <w:rPr>
          <w:rFonts w:ascii="Calibri" w:hAnsi="Calibri" w:cs="Book Antiqua"/>
          <w:i w:val="0"/>
          <w:sz w:val="24"/>
        </w:rPr>
        <w:t>Herramientas de apoyo para la ejecución de pruebas</w:t>
      </w:r>
      <w:bookmarkEnd w:id="59"/>
      <w:bookmarkEnd w:id="60"/>
      <w:bookmarkEnd w:id="61"/>
    </w:p>
    <w:p w14:paraId="281FA335" w14:textId="77777777" w:rsidR="00C5037C" w:rsidRPr="00701192" w:rsidRDefault="00C5037C" w:rsidP="00C5037C"/>
    <w:tbl>
      <w:tblPr>
        <w:tblW w:w="9213"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2835"/>
        <w:gridCol w:w="1275"/>
        <w:gridCol w:w="5103"/>
      </w:tblGrid>
      <w:tr w:rsidR="00C5037C" w:rsidRPr="0003228F" w14:paraId="255B39E8" w14:textId="77777777" w:rsidTr="00035265">
        <w:trPr>
          <w:cantSplit/>
        </w:trPr>
        <w:tc>
          <w:tcPr>
            <w:tcW w:w="2835" w:type="dxa"/>
            <w:shd w:val="clear" w:color="auto" w:fill="D9D9D9"/>
          </w:tcPr>
          <w:p w14:paraId="60C4E5EB"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Elemento de software</w:t>
            </w:r>
          </w:p>
        </w:tc>
        <w:tc>
          <w:tcPr>
            <w:tcW w:w="1275" w:type="dxa"/>
            <w:tcBorders>
              <w:right w:val="single" w:sz="4" w:space="0" w:color="auto"/>
            </w:tcBorders>
            <w:shd w:val="clear" w:color="auto" w:fill="D9D9D9"/>
          </w:tcPr>
          <w:p w14:paraId="7CB55504"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Versión</w:t>
            </w:r>
          </w:p>
        </w:tc>
        <w:tc>
          <w:tcPr>
            <w:tcW w:w="5103" w:type="dxa"/>
            <w:tcBorders>
              <w:left w:val="single" w:sz="4" w:space="0" w:color="auto"/>
            </w:tcBorders>
            <w:shd w:val="clear" w:color="auto" w:fill="D9D9D9"/>
          </w:tcPr>
          <w:p w14:paraId="538B62D4" w14:textId="77777777" w:rsidR="00C5037C" w:rsidRPr="0003228F" w:rsidRDefault="00C5037C" w:rsidP="00035265">
            <w:pPr>
              <w:spacing w:line="276" w:lineRule="auto"/>
              <w:jc w:val="center"/>
              <w:rPr>
                <w:rFonts w:ascii="Calibri Light" w:hAnsi="Calibri Light" w:cs="Calibri Light"/>
                <w:b/>
                <w:bCs/>
                <w:lang w:val="es-ES_tradnl"/>
              </w:rPr>
            </w:pPr>
            <w:r w:rsidRPr="0003228F">
              <w:rPr>
                <w:rFonts w:ascii="Calibri Light" w:hAnsi="Calibri Light" w:cs="Calibri Light"/>
                <w:b/>
                <w:bCs/>
              </w:rPr>
              <w:t>Tipo</w:t>
            </w:r>
          </w:p>
        </w:tc>
      </w:tr>
      <w:tr w:rsidR="00334EAA" w:rsidRPr="0003228F" w14:paraId="41599DA8" w14:textId="77777777" w:rsidTr="00035265">
        <w:trPr>
          <w:cantSplit/>
        </w:trPr>
        <w:tc>
          <w:tcPr>
            <w:tcW w:w="2835" w:type="dxa"/>
            <w:shd w:val="clear" w:color="auto" w:fill="auto"/>
          </w:tcPr>
          <w:p w14:paraId="37C9396C" w14:textId="41229B5B" w:rsidR="00334EAA" w:rsidRPr="00004271" w:rsidRDefault="00334EAA" w:rsidP="00334EAA">
            <w:pPr>
              <w:spacing w:line="276" w:lineRule="auto"/>
              <w:ind w:left="37"/>
              <w:jc w:val="both"/>
              <w:rPr>
                <w:rFonts w:ascii="Calibri" w:hAnsi="Calibri" w:cs="Calibri"/>
                <w:color w:val="000000"/>
              </w:rPr>
            </w:pPr>
            <w:r>
              <w:rPr>
                <w:rFonts w:ascii="Calibri" w:hAnsi="Calibri" w:cs="Calibri"/>
                <w:color w:val="000000"/>
                <w:lang w:val="es-AR"/>
              </w:rPr>
              <w:t>PHPUNIT</w:t>
            </w:r>
          </w:p>
        </w:tc>
        <w:tc>
          <w:tcPr>
            <w:tcW w:w="1275" w:type="dxa"/>
            <w:tcBorders>
              <w:right w:val="single" w:sz="4" w:space="0" w:color="auto"/>
            </w:tcBorders>
            <w:shd w:val="clear" w:color="auto" w:fill="FFFFFF"/>
          </w:tcPr>
          <w:p w14:paraId="3DACAA4B" w14:textId="20E1B9D8" w:rsidR="00334EAA" w:rsidRPr="00004271" w:rsidRDefault="00334EAA" w:rsidP="00334EAA">
            <w:pPr>
              <w:spacing w:line="276" w:lineRule="auto"/>
              <w:ind w:left="28"/>
              <w:jc w:val="both"/>
              <w:rPr>
                <w:rFonts w:ascii="Calibri" w:hAnsi="Calibri" w:cs="Calibri"/>
              </w:rPr>
            </w:pPr>
            <w:r>
              <w:rPr>
                <w:rFonts w:ascii="Calibri" w:hAnsi="Calibri" w:cs="Calibri"/>
              </w:rPr>
              <w:t>11</w:t>
            </w:r>
          </w:p>
        </w:tc>
        <w:tc>
          <w:tcPr>
            <w:tcW w:w="5103" w:type="dxa"/>
            <w:tcBorders>
              <w:left w:val="single" w:sz="4" w:space="0" w:color="auto"/>
            </w:tcBorders>
            <w:shd w:val="clear" w:color="auto" w:fill="FFFFFF"/>
          </w:tcPr>
          <w:p w14:paraId="240DD2B8" w14:textId="0A92D902" w:rsidR="00334EAA" w:rsidRPr="00004271" w:rsidRDefault="00334EAA" w:rsidP="00334EAA">
            <w:pPr>
              <w:spacing w:line="276" w:lineRule="auto"/>
              <w:jc w:val="both"/>
              <w:rPr>
                <w:rFonts w:ascii="Calibri" w:hAnsi="Calibri" w:cs="Calibri"/>
              </w:rPr>
            </w:pPr>
            <w:r w:rsidRPr="00004271">
              <w:rPr>
                <w:rFonts w:ascii="Calibri" w:hAnsi="Calibri" w:cs="Calibri"/>
              </w:rPr>
              <w:t xml:space="preserve">Herramienta de pruebas unitarias </w:t>
            </w:r>
            <w:r>
              <w:rPr>
                <w:rFonts w:ascii="Calibri" w:hAnsi="Calibri" w:cs="Calibri"/>
              </w:rPr>
              <w:t>en PHP</w:t>
            </w:r>
          </w:p>
        </w:tc>
      </w:tr>
      <w:tr w:rsidR="00334EAA" w:rsidRPr="0003228F" w14:paraId="0299DF54" w14:textId="77777777" w:rsidTr="00035265">
        <w:trPr>
          <w:cantSplit/>
        </w:trPr>
        <w:tc>
          <w:tcPr>
            <w:tcW w:w="2835" w:type="dxa"/>
            <w:shd w:val="clear" w:color="auto" w:fill="auto"/>
          </w:tcPr>
          <w:p w14:paraId="26021471" w14:textId="33643DF0" w:rsidR="00334EAA" w:rsidRPr="00004271" w:rsidRDefault="00334EAA" w:rsidP="00334EAA">
            <w:pPr>
              <w:spacing w:line="276" w:lineRule="auto"/>
              <w:ind w:left="37"/>
              <w:jc w:val="both"/>
              <w:rPr>
                <w:rFonts w:ascii="Calibri" w:hAnsi="Calibri" w:cs="Calibri"/>
                <w:color w:val="000000"/>
              </w:rPr>
            </w:pPr>
            <w:r>
              <w:rPr>
                <w:rFonts w:ascii="Calibri" w:hAnsi="Calibri" w:cs="Calibri"/>
                <w:color w:val="000000"/>
              </w:rPr>
              <w:t>Composer</w:t>
            </w:r>
          </w:p>
        </w:tc>
        <w:tc>
          <w:tcPr>
            <w:tcW w:w="1275" w:type="dxa"/>
            <w:tcBorders>
              <w:right w:val="single" w:sz="4" w:space="0" w:color="auto"/>
            </w:tcBorders>
            <w:shd w:val="clear" w:color="auto" w:fill="FFFFFF"/>
          </w:tcPr>
          <w:p w14:paraId="38D707CC" w14:textId="564D23C3" w:rsidR="00334EAA" w:rsidRPr="00004271" w:rsidRDefault="00334EAA" w:rsidP="00334EAA">
            <w:pPr>
              <w:spacing w:line="276" w:lineRule="auto"/>
              <w:ind w:left="28"/>
              <w:jc w:val="both"/>
              <w:rPr>
                <w:rFonts w:ascii="Calibri" w:hAnsi="Calibri" w:cs="Calibri"/>
              </w:rPr>
            </w:pPr>
            <w:r>
              <w:rPr>
                <w:rFonts w:ascii="Calibri" w:hAnsi="Calibri" w:cs="Calibri"/>
              </w:rPr>
              <w:t>11</w:t>
            </w:r>
          </w:p>
        </w:tc>
        <w:tc>
          <w:tcPr>
            <w:tcW w:w="5103" w:type="dxa"/>
            <w:tcBorders>
              <w:left w:val="single" w:sz="4" w:space="0" w:color="auto"/>
            </w:tcBorders>
            <w:shd w:val="clear" w:color="auto" w:fill="FFFFFF"/>
          </w:tcPr>
          <w:p w14:paraId="2C52E14C" w14:textId="77E161D9" w:rsidR="00334EAA" w:rsidRPr="00004271" w:rsidRDefault="00334EAA" w:rsidP="00334EAA">
            <w:pPr>
              <w:spacing w:line="276" w:lineRule="auto"/>
              <w:jc w:val="both"/>
              <w:rPr>
                <w:rFonts w:ascii="Calibri" w:hAnsi="Calibri" w:cs="Calibri"/>
              </w:rPr>
            </w:pPr>
            <w:r w:rsidRPr="00334EAA">
              <w:rPr>
                <w:rFonts w:ascii="Calibri" w:hAnsi="Calibri" w:cs="Calibri"/>
              </w:rPr>
              <w:t>gestor de dependencias para PH</w:t>
            </w:r>
            <w:r>
              <w:rPr>
                <w:rFonts w:ascii="Calibri" w:hAnsi="Calibri" w:cs="Calibri"/>
              </w:rPr>
              <w:t>P</w:t>
            </w:r>
          </w:p>
        </w:tc>
      </w:tr>
      <w:tr w:rsidR="00334EAA" w:rsidRPr="0003228F" w14:paraId="27AFF84F" w14:textId="77777777" w:rsidTr="00035265">
        <w:trPr>
          <w:cantSplit/>
        </w:trPr>
        <w:tc>
          <w:tcPr>
            <w:tcW w:w="2835" w:type="dxa"/>
            <w:shd w:val="clear" w:color="auto" w:fill="auto"/>
          </w:tcPr>
          <w:p w14:paraId="64194E43" w14:textId="77777777" w:rsidR="00334EAA" w:rsidRPr="00004271" w:rsidRDefault="00334EAA" w:rsidP="00334EAA">
            <w:pPr>
              <w:spacing w:line="276" w:lineRule="auto"/>
              <w:ind w:left="37"/>
              <w:jc w:val="both"/>
              <w:rPr>
                <w:rFonts w:ascii="Calibri" w:hAnsi="Calibri" w:cs="Calibri"/>
                <w:color w:val="0000FF"/>
              </w:rPr>
            </w:pPr>
            <w:r w:rsidRPr="00004271">
              <w:rPr>
                <w:rFonts w:ascii="Calibri" w:hAnsi="Calibri" w:cs="Calibri"/>
                <w:color w:val="000000"/>
              </w:rPr>
              <w:t>Otras.</w:t>
            </w:r>
          </w:p>
        </w:tc>
        <w:tc>
          <w:tcPr>
            <w:tcW w:w="1275" w:type="dxa"/>
            <w:tcBorders>
              <w:right w:val="single" w:sz="4" w:space="0" w:color="auto"/>
            </w:tcBorders>
            <w:shd w:val="clear" w:color="auto" w:fill="FFFFFF"/>
          </w:tcPr>
          <w:p w14:paraId="39DC5BC0" w14:textId="77777777" w:rsidR="00334EAA" w:rsidRPr="00004271" w:rsidRDefault="00334EAA" w:rsidP="00334EAA">
            <w:pPr>
              <w:spacing w:line="276" w:lineRule="auto"/>
              <w:ind w:left="28"/>
              <w:jc w:val="both"/>
              <w:rPr>
                <w:rFonts w:ascii="Calibri" w:hAnsi="Calibri" w:cs="Calibri"/>
              </w:rPr>
            </w:pPr>
          </w:p>
        </w:tc>
        <w:tc>
          <w:tcPr>
            <w:tcW w:w="5103" w:type="dxa"/>
            <w:tcBorders>
              <w:left w:val="single" w:sz="4" w:space="0" w:color="auto"/>
            </w:tcBorders>
            <w:shd w:val="clear" w:color="auto" w:fill="FFFFFF"/>
          </w:tcPr>
          <w:p w14:paraId="55B8A572" w14:textId="77777777" w:rsidR="00334EAA" w:rsidRPr="00004271" w:rsidRDefault="00334EAA" w:rsidP="00334EAA">
            <w:pPr>
              <w:spacing w:line="276" w:lineRule="auto"/>
              <w:jc w:val="both"/>
              <w:rPr>
                <w:rFonts w:ascii="Calibri" w:hAnsi="Calibri" w:cs="Calibri"/>
              </w:rPr>
            </w:pPr>
          </w:p>
        </w:tc>
      </w:tr>
    </w:tbl>
    <w:p w14:paraId="24D5A5C6" w14:textId="77777777" w:rsidR="00C5037C" w:rsidRDefault="00C5037C" w:rsidP="00C5037C"/>
    <w:p w14:paraId="334563D0" w14:textId="77777777" w:rsidR="00C5037C" w:rsidRDefault="00C5037C" w:rsidP="00C5037C"/>
    <w:p w14:paraId="6EA44139" w14:textId="77777777" w:rsidR="0089274F" w:rsidRDefault="0089274F" w:rsidP="00334EAA">
      <w:pPr>
        <w:spacing w:line="276" w:lineRule="auto"/>
        <w:jc w:val="both"/>
        <w:rPr>
          <w:i/>
          <w:color w:val="0000FF"/>
        </w:rPr>
      </w:pPr>
    </w:p>
    <w:p w14:paraId="2D4F88B0" w14:textId="77777777" w:rsidR="00334EAA" w:rsidRDefault="00334EAA" w:rsidP="00334EAA">
      <w:pPr>
        <w:spacing w:line="276" w:lineRule="auto"/>
        <w:jc w:val="both"/>
        <w:rPr>
          <w:i/>
          <w:color w:val="0000FF"/>
        </w:rPr>
      </w:pPr>
    </w:p>
    <w:p w14:paraId="6116890A" w14:textId="77777777" w:rsidR="00291DBA" w:rsidRDefault="00291DBA" w:rsidP="00334EAA">
      <w:pPr>
        <w:spacing w:line="276" w:lineRule="auto"/>
        <w:jc w:val="both"/>
        <w:rPr>
          <w:i/>
          <w:color w:val="0000FF"/>
        </w:rPr>
      </w:pPr>
    </w:p>
    <w:p w14:paraId="626640C2" w14:textId="77777777" w:rsidR="00291DBA" w:rsidRDefault="00291DBA" w:rsidP="00334EAA">
      <w:pPr>
        <w:spacing w:line="276" w:lineRule="auto"/>
        <w:jc w:val="both"/>
        <w:rPr>
          <w:i/>
          <w:color w:val="0000FF"/>
        </w:rPr>
      </w:pPr>
    </w:p>
    <w:p w14:paraId="3744D327" w14:textId="77777777" w:rsidR="00291DBA" w:rsidRDefault="00291DBA" w:rsidP="00334EAA">
      <w:pPr>
        <w:spacing w:line="276" w:lineRule="auto"/>
        <w:jc w:val="both"/>
        <w:rPr>
          <w:i/>
          <w:color w:val="0000FF"/>
        </w:rPr>
      </w:pPr>
    </w:p>
    <w:p w14:paraId="5665724E" w14:textId="77777777" w:rsidR="00291DBA" w:rsidRDefault="00291DBA" w:rsidP="00334EAA">
      <w:pPr>
        <w:spacing w:line="276" w:lineRule="auto"/>
        <w:jc w:val="both"/>
        <w:rPr>
          <w:i/>
          <w:color w:val="0000FF"/>
        </w:rPr>
      </w:pPr>
    </w:p>
    <w:p w14:paraId="6418A82D" w14:textId="77777777" w:rsidR="00291DBA" w:rsidRDefault="00291DBA" w:rsidP="00334EAA">
      <w:pPr>
        <w:spacing w:line="276" w:lineRule="auto"/>
        <w:jc w:val="both"/>
        <w:rPr>
          <w:i/>
          <w:color w:val="0000FF"/>
        </w:rPr>
      </w:pPr>
    </w:p>
    <w:p w14:paraId="00705D39" w14:textId="77777777" w:rsidR="00291DBA" w:rsidRDefault="00291DBA" w:rsidP="00334EAA">
      <w:pPr>
        <w:spacing w:line="276" w:lineRule="auto"/>
        <w:jc w:val="both"/>
        <w:rPr>
          <w:i/>
          <w:color w:val="0000FF"/>
        </w:rPr>
      </w:pPr>
    </w:p>
    <w:p w14:paraId="4615A7F3" w14:textId="77777777" w:rsidR="00291DBA" w:rsidRDefault="00291DBA" w:rsidP="00334EAA">
      <w:pPr>
        <w:spacing w:line="276" w:lineRule="auto"/>
        <w:jc w:val="both"/>
        <w:rPr>
          <w:i/>
          <w:color w:val="0000FF"/>
        </w:rPr>
      </w:pPr>
    </w:p>
    <w:p w14:paraId="6893A0FB" w14:textId="77777777" w:rsidR="00291DBA" w:rsidRDefault="00291DBA" w:rsidP="00334EAA">
      <w:pPr>
        <w:spacing w:line="276" w:lineRule="auto"/>
        <w:jc w:val="both"/>
        <w:rPr>
          <w:i/>
          <w:color w:val="0000FF"/>
        </w:rPr>
      </w:pPr>
    </w:p>
    <w:p w14:paraId="77E99B3D" w14:textId="77777777" w:rsidR="00291DBA" w:rsidRDefault="00291DBA" w:rsidP="00334EAA">
      <w:pPr>
        <w:spacing w:line="276" w:lineRule="auto"/>
        <w:jc w:val="both"/>
        <w:rPr>
          <w:i/>
          <w:color w:val="0000FF"/>
        </w:rPr>
      </w:pPr>
    </w:p>
    <w:p w14:paraId="7D2CACE8" w14:textId="77777777" w:rsidR="00291DBA" w:rsidRDefault="00291DBA" w:rsidP="00334EAA">
      <w:pPr>
        <w:spacing w:line="276" w:lineRule="auto"/>
        <w:jc w:val="both"/>
        <w:rPr>
          <w:i/>
          <w:color w:val="0000FF"/>
        </w:rPr>
      </w:pPr>
    </w:p>
    <w:p w14:paraId="29308BC4" w14:textId="77777777" w:rsidR="00291DBA" w:rsidRDefault="00291DBA" w:rsidP="00334EAA">
      <w:pPr>
        <w:spacing w:line="276" w:lineRule="auto"/>
        <w:jc w:val="both"/>
        <w:rPr>
          <w:i/>
          <w:color w:val="0000FF"/>
        </w:rPr>
      </w:pPr>
    </w:p>
    <w:p w14:paraId="1BDD261E" w14:textId="77777777" w:rsidR="00291DBA" w:rsidRDefault="00291DBA" w:rsidP="00334EAA">
      <w:pPr>
        <w:spacing w:line="276" w:lineRule="auto"/>
        <w:jc w:val="both"/>
        <w:rPr>
          <w:i/>
          <w:color w:val="0000FF"/>
        </w:rPr>
      </w:pPr>
    </w:p>
    <w:p w14:paraId="5CEB7801" w14:textId="77777777" w:rsidR="00B73241" w:rsidRDefault="00B73241" w:rsidP="00334EAA">
      <w:pPr>
        <w:spacing w:line="276" w:lineRule="auto"/>
        <w:jc w:val="both"/>
        <w:rPr>
          <w:i/>
          <w:color w:val="0000FF"/>
        </w:rPr>
        <w:sectPr w:rsidR="00B73241" w:rsidSect="00D25590">
          <w:pgSz w:w="11906" w:h="16838"/>
          <w:pgMar w:top="1440" w:right="1134" w:bottom="1440" w:left="1134" w:header="720" w:footer="720" w:gutter="0"/>
          <w:cols w:space="720"/>
          <w:docGrid w:linePitch="600" w:charSpace="32768"/>
        </w:sectPr>
      </w:pPr>
    </w:p>
    <w:p w14:paraId="69F90F1B" w14:textId="4725CED6" w:rsidR="00B73241" w:rsidRPr="00B73241" w:rsidRDefault="00B73241" w:rsidP="00B73241">
      <w:pPr>
        <w:pStyle w:val="Prrafodelista"/>
        <w:numPr>
          <w:ilvl w:val="0"/>
          <w:numId w:val="2"/>
        </w:numPr>
        <w:spacing w:line="276" w:lineRule="auto"/>
        <w:jc w:val="both"/>
        <w:rPr>
          <w:rFonts w:ascii="Calibri" w:hAnsi="Calibri" w:cs="Book Antiqua"/>
          <w:b/>
          <w:bCs/>
          <w:kern w:val="1"/>
          <w:sz w:val="28"/>
          <w:szCs w:val="32"/>
        </w:rPr>
      </w:pPr>
      <w:r w:rsidRPr="00B73241">
        <w:rPr>
          <w:rFonts w:ascii="Calibri" w:hAnsi="Calibri" w:cs="Book Antiqua"/>
          <w:b/>
          <w:bCs/>
          <w:kern w:val="1"/>
          <w:sz w:val="28"/>
          <w:szCs w:val="32"/>
        </w:rPr>
        <w:lastRenderedPageBreak/>
        <w:t xml:space="preserve">Cronograma </w:t>
      </w:r>
    </w:p>
    <w:p w14:paraId="3B1CC4FD" w14:textId="77777777" w:rsidR="00B73241" w:rsidRDefault="00B73241" w:rsidP="00334EAA">
      <w:pPr>
        <w:spacing w:line="276" w:lineRule="auto"/>
        <w:jc w:val="both"/>
        <w:rPr>
          <w:rFonts w:ascii="Arial" w:hAnsi="Arial" w:cs="Arial"/>
          <w:noProof/>
          <w:sz w:val="22"/>
          <w:szCs w:val="22"/>
        </w:rPr>
      </w:pPr>
    </w:p>
    <w:p w14:paraId="1048949F" w14:textId="1CDD6299" w:rsidR="00291DBA" w:rsidRDefault="00291DBA" w:rsidP="00334EAA">
      <w:pPr>
        <w:spacing w:line="276" w:lineRule="auto"/>
        <w:jc w:val="both"/>
        <w:rPr>
          <w:i/>
          <w:color w:val="0000FF"/>
        </w:rPr>
      </w:pPr>
    </w:p>
    <w:p w14:paraId="3989C019" w14:textId="77777777" w:rsidR="00B73241" w:rsidRDefault="00B73241" w:rsidP="00334EAA">
      <w:pPr>
        <w:spacing w:line="276" w:lineRule="auto"/>
        <w:jc w:val="both"/>
        <w:rPr>
          <w:noProof/>
        </w:rPr>
      </w:pPr>
    </w:p>
    <w:p w14:paraId="30629547" w14:textId="56F2BEAC" w:rsidR="00291DBA" w:rsidRDefault="00B73241" w:rsidP="00B73241">
      <w:pPr>
        <w:spacing w:line="276" w:lineRule="auto"/>
        <w:jc w:val="center"/>
        <w:rPr>
          <w:i/>
          <w:color w:val="0000FF"/>
        </w:rPr>
      </w:pPr>
      <w:r>
        <w:rPr>
          <w:noProof/>
        </w:rPr>
        <w:drawing>
          <wp:inline distT="0" distB="0" distL="0" distR="0" wp14:anchorId="3A2A659C" wp14:editId="11F8A6B1">
            <wp:extent cx="9284811" cy="4219575"/>
            <wp:effectExtent l="0" t="0" r="0" b="0"/>
            <wp:docPr id="6968754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75441" name=""/>
                    <pic:cNvPicPr/>
                  </pic:nvPicPr>
                  <pic:blipFill rotWithShape="1">
                    <a:blip r:embed="rId32"/>
                    <a:srcRect l="967"/>
                    <a:stretch/>
                  </pic:blipFill>
                  <pic:spPr bwMode="auto">
                    <a:xfrm>
                      <a:off x="0" y="0"/>
                      <a:ext cx="9289371" cy="4221647"/>
                    </a:xfrm>
                    <a:prstGeom prst="rect">
                      <a:avLst/>
                    </a:prstGeom>
                    <a:ln>
                      <a:noFill/>
                    </a:ln>
                    <a:extLst>
                      <a:ext uri="{53640926-AAD7-44D8-BBD7-CCE9431645EC}">
                        <a14:shadowObscured xmlns:a14="http://schemas.microsoft.com/office/drawing/2010/main"/>
                      </a:ext>
                    </a:extLst>
                  </pic:spPr>
                </pic:pic>
              </a:graphicData>
            </a:graphic>
          </wp:inline>
        </w:drawing>
      </w:r>
    </w:p>
    <w:p w14:paraId="5E5BCD44" w14:textId="4ECC8A65" w:rsidR="00291DBA" w:rsidRDefault="00291DBA" w:rsidP="00334EAA">
      <w:pPr>
        <w:spacing w:line="276" w:lineRule="auto"/>
        <w:jc w:val="both"/>
        <w:rPr>
          <w:i/>
          <w:color w:val="0000FF"/>
        </w:rPr>
      </w:pPr>
    </w:p>
    <w:p w14:paraId="2EC22DA6" w14:textId="7134D9CE" w:rsidR="00291DBA" w:rsidRDefault="00291DBA" w:rsidP="00334EAA">
      <w:pPr>
        <w:spacing w:line="276" w:lineRule="auto"/>
        <w:jc w:val="both"/>
        <w:rPr>
          <w:i/>
          <w:color w:val="0000FF"/>
        </w:rPr>
      </w:pPr>
    </w:p>
    <w:p w14:paraId="36A114A7" w14:textId="3ABD048E" w:rsidR="00291DBA" w:rsidRDefault="00291DBA" w:rsidP="00334EAA">
      <w:pPr>
        <w:spacing w:line="276" w:lineRule="auto"/>
        <w:jc w:val="both"/>
        <w:rPr>
          <w:i/>
          <w:color w:val="0000FF"/>
        </w:rPr>
      </w:pPr>
    </w:p>
    <w:p w14:paraId="4FD029E5" w14:textId="4B7E9B54" w:rsidR="00291DBA" w:rsidRDefault="00291DBA" w:rsidP="00334EAA">
      <w:pPr>
        <w:spacing w:line="276" w:lineRule="auto"/>
        <w:jc w:val="both"/>
        <w:rPr>
          <w:i/>
          <w:color w:val="0000FF"/>
        </w:rPr>
      </w:pPr>
    </w:p>
    <w:p w14:paraId="0064270D" w14:textId="77777777" w:rsidR="00B73241" w:rsidRDefault="00B73241" w:rsidP="00334EAA">
      <w:pPr>
        <w:spacing w:line="276" w:lineRule="auto"/>
        <w:jc w:val="both"/>
        <w:rPr>
          <w:i/>
          <w:color w:val="0000FF"/>
        </w:rPr>
        <w:sectPr w:rsidR="00B73241" w:rsidSect="00B73241">
          <w:pgSz w:w="16838" w:h="11906" w:orient="landscape"/>
          <w:pgMar w:top="1134" w:right="1440" w:bottom="1134" w:left="1440" w:header="720" w:footer="720" w:gutter="0"/>
          <w:cols w:space="720"/>
          <w:docGrid w:linePitch="600" w:charSpace="32768"/>
        </w:sectPr>
      </w:pPr>
    </w:p>
    <w:p w14:paraId="16B93588" w14:textId="77777777" w:rsidR="00334EAA" w:rsidRDefault="00334EAA" w:rsidP="00334EAA">
      <w:pPr>
        <w:spacing w:line="276" w:lineRule="auto"/>
        <w:jc w:val="both"/>
        <w:rPr>
          <w:i/>
          <w:color w:val="0000FF"/>
        </w:rPr>
      </w:pPr>
    </w:p>
    <w:p w14:paraId="36A44AC9" w14:textId="77777777" w:rsidR="002F2D68" w:rsidRPr="00BD28BE" w:rsidRDefault="002F2D68" w:rsidP="002F2D68">
      <w:pPr>
        <w:pStyle w:val="Ttulo1"/>
        <w:numPr>
          <w:ilvl w:val="0"/>
          <w:numId w:val="2"/>
        </w:numPr>
        <w:spacing w:before="0" w:after="0"/>
        <w:rPr>
          <w:rFonts w:ascii="Calibri" w:hAnsi="Calibri" w:cs="Book Antiqua"/>
          <w:sz w:val="28"/>
        </w:rPr>
      </w:pPr>
      <w:bookmarkStart w:id="62" w:name="_Toc461691040"/>
      <w:bookmarkStart w:id="63" w:name="_Toc136909713"/>
      <w:bookmarkStart w:id="64" w:name="_Toc187934551"/>
      <w:bookmarkEnd w:id="15"/>
      <w:r w:rsidRPr="00BD28BE">
        <w:rPr>
          <w:rFonts w:ascii="Calibri" w:hAnsi="Calibri" w:cs="Book Antiqua"/>
          <w:sz w:val="28"/>
        </w:rPr>
        <w:t>Riesgos, dependencias, suposiciones y restricciones</w:t>
      </w:r>
      <w:bookmarkEnd w:id="62"/>
      <w:bookmarkEnd w:id="63"/>
      <w:bookmarkEnd w:id="64"/>
    </w:p>
    <w:p w14:paraId="57D5DAB5" w14:textId="77777777" w:rsidR="002F2D68" w:rsidRPr="00BF7A4D" w:rsidRDefault="002F2D68" w:rsidP="002F2D68">
      <w:pPr>
        <w:spacing w:line="276" w:lineRule="auto"/>
        <w:jc w:val="both"/>
        <w:rPr>
          <w:rFonts w:ascii="Arial" w:hAnsi="Arial" w:cs="Arial"/>
          <w:sz w:val="22"/>
          <w:szCs w:val="22"/>
        </w:rPr>
      </w:pPr>
    </w:p>
    <w:p w14:paraId="42343BDA" w14:textId="77777777" w:rsidR="002F2D68" w:rsidRDefault="002F2D68" w:rsidP="002F2D68">
      <w:pPr>
        <w:spacing w:line="276" w:lineRule="auto"/>
        <w:ind w:left="426"/>
        <w:jc w:val="both"/>
        <w:rPr>
          <w:rFonts w:ascii="Calibri" w:hAnsi="Calibri" w:cs="Calibri"/>
          <w:color w:val="000000"/>
        </w:rPr>
      </w:pPr>
      <w:r w:rsidRPr="00A10961">
        <w:rPr>
          <w:rFonts w:ascii="Calibri" w:hAnsi="Calibri" w:cs="Calibri"/>
          <w:color w:val="000000"/>
        </w:rPr>
        <w:t>En esta sección se presentan los factores de riesgo asociados al sistema de ventas de productos, junto con las estrategias de mitigación y contingencias para minimizar el impacto de estos riesgos en la operación y disponibilidad del sistema.</w:t>
      </w:r>
    </w:p>
    <w:p w14:paraId="13D2BC11" w14:textId="77777777" w:rsidR="00334EAA" w:rsidRPr="00A10961" w:rsidRDefault="00334EAA" w:rsidP="00291DBA">
      <w:pPr>
        <w:spacing w:line="276" w:lineRule="auto"/>
        <w:jc w:val="both"/>
        <w:rPr>
          <w:rFonts w:ascii="Calibri" w:hAnsi="Calibri" w:cs="Calibri"/>
          <w:color w:val="000000"/>
        </w:rPr>
      </w:pPr>
    </w:p>
    <w:p w14:paraId="68E8FBD3"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65" w:name="_Toc461691041"/>
      <w:bookmarkStart w:id="66" w:name="_Toc108279665"/>
      <w:bookmarkStart w:id="67" w:name="_Toc136909714"/>
      <w:bookmarkStart w:id="68" w:name="_Toc187934552"/>
      <w:r w:rsidRPr="00810628">
        <w:rPr>
          <w:rFonts w:ascii="Calibri" w:hAnsi="Calibri" w:cs="Book Antiqua"/>
          <w:i w:val="0"/>
          <w:iCs w:val="0"/>
          <w:color w:val="000000"/>
          <w:sz w:val="24"/>
          <w:szCs w:val="24"/>
        </w:rPr>
        <w:t>Riesgos</w:t>
      </w:r>
      <w:bookmarkEnd w:id="65"/>
      <w:bookmarkEnd w:id="66"/>
      <w:bookmarkEnd w:id="67"/>
      <w:bookmarkEnd w:id="68"/>
    </w:p>
    <w:p w14:paraId="4D11C17E" w14:textId="77777777" w:rsidR="002F2D68" w:rsidRPr="00354F9C" w:rsidRDefault="002F2D68" w:rsidP="002F2D68"/>
    <w:tbl>
      <w:tblPr>
        <w:tblStyle w:val="Tablaconcuadrcula"/>
        <w:tblW w:w="10055" w:type="dxa"/>
        <w:tblLook w:val="0600" w:firstRow="0" w:lastRow="0" w:firstColumn="0" w:lastColumn="0" w:noHBand="1" w:noVBand="1"/>
      </w:tblPr>
      <w:tblGrid>
        <w:gridCol w:w="1828"/>
        <w:gridCol w:w="1488"/>
        <w:gridCol w:w="1036"/>
        <w:gridCol w:w="3909"/>
        <w:gridCol w:w="1794"/>
      </w:tblGrid>
      <w:tr w:rsidR="00DC6D87" w:rsidRPr="0039736F" w14:paraId="65F5ED82" w14:textId="77777777" w:rsidTr="00DC6D87">
        <w:trPr>
          <w:trHeight w:val="564"/>
        </w:trPr>
        <w:tc>
          <w:tcPr>
            <w:tcW w:w="1833" w:type="dxa"/>
            <w:hideMark/>
          </w:tcPr>
          <w:p w14:paraId="2300D6A0"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Factor de riesgo</w:t>
            </w:r>
          </w:p>
        </w:tc>
        <w:tc>
          <w:tcPr>
            <w:tcW w:w="1418" w:type="dxa"/>
            <w:hideMark/>
          </w:tcPr>
          <w:p w14:paraId="72367736"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Probabilidad</w:t>
            </w:r>
          </w:p>
        </w:tc>
        <w:tc>
          <w:tcPr>
            <w:tcW w:w="992" w:type="dxa"/>
            <w:hideMark/>
          </w:tcPr>
          <w:p w14:paraId="2E885093"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Impacto</w:t>
            </w:r>
          </w:p>
        </w:tc>
        <w:tc>
          <w:tcPr>
            <w:tcW w:w="4111" w:type="dxa"/>
            <w:hideMark/>
          </w:tcPr>
          <w:p w14:paraId="3E87D7EB" w14:textId="77777777" w:rsidR="00DC6D87" w:rsidRPr="0039736F" w:rsidRDefault="00DC6D87" w:rsidP="00035265">
            <w:pPr>
              <w:ind w:left="126"/>
              <w:jc w:val="center"/>
              <w:rPr>
                <w:rFonts w:ascii="Calibri" w:hAnsi="Calibri" w:cs="Book Antiqua"/>
                <w:iCs/>
                <w:color w:val="000000" w:themeColor="text1"/>
              </w:rPr>
            </w:pPr>
            <w:r w:rsidRPr="0039736F">
              <w:rPr>
                <w:rFonts w:ascii="Calibri" w:hAnsi="Calibri" w:cs="Book Antiqua"/>
                <w:b/>
                <w:bCs/>
                <w:iCs/>
                <w:color w:val="000000" w:themeColor="text1"/>
              </w:rPr>
              <w:t>Estrategia de mitigación</w:t>
            </w:r>
          </w:p>
        </w:tc>
        <w:tc>
          <w:tcPr>
            <w:tcW w:w="1701" w:type="dxa"/>
            <w:hideMark/>
          </w:tcPr>
          <w:p w14:paraId="7C7314E7" w14:textId="77777777" w:rsidR="00DC6D87" w:rsidRPr="0039736F" w:rsidRDefault="00DC6D87" w:rsidP="00035265">
            <w:pPr>
              <w:jc w:val="center"/>
              <w:rPr>
                <w:rFonts w:ascii="Calibri" w:hAnsi="Calibri" w:cs="Book Antiqua"/>
                <w:iCs/>
                <w:color w:val="000000" w:themeColor="text1"/>
              </w:rPr>
            </w:pPr>
            <w:r w:rsidRPr="0039736F">
              <w:rPr>
                <w:rFonts w:ascii="Calibri" w:hAnsi="Calibri" w:cs="Book Antiqua"/>
                <w:b/>
                <w:bCs/>
                <w:iCs/>
                <w:color w:val="000000" w:themeColor="text1"/>
              </w:rPr>
              <w:t>Responsable</w:t>
            </w:r>
          </w:p>
        </w:tc>
      </w:tr>
      <w:tr w:rsidR="00DC6D87" w:rsidRPr="0039736F" w14:paraId="5C662A6C" w14:textId="77777777" w:rsidTr="00DC6D87">
        <w:trPr>
          <w:trHeight w:val="335"/>
        </w:trPr>
        <w:tc>
          <w:tcPr>
            <w:tcW w:w="1833" w:type="dxa"/>
            <w:hideMark/>
          </w:tcPr>
          <w:p w14:paraId="26A57D5A" w14:textId="77777777" w:rsidR="00DC6D87" w:rsidRPr="0039736F"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Falta de familiarización de los empleados con el nuevo sistema</w:t>
            </w:r>
          </w:p>
        </w:tc>
        <w:tc>
          <w:tcPr>
            <w:tcW w:w="1418" w:type="dxa"/>
            <w:hideMark/>
          </w:tcPr>
          <w:p w14:paraId="35C6B977" w14:textId="77777777" w:rsidR="00DC6D87" w:rsidRDefault="00DC6D87" w:rsidP="00035265">
            <w:pPr>
              <w:ind w:left="127"/>
              <w:jc w:val="center"/>
              <w:rPr>
                <w:rFonts w:ascii="Calibri" w:hAnsi="Calibri" w:cs="Book Antiqua"/>
                <w:iCs/>
                <w:color w:val="000000" w:themeColor="text1"/>
              </w:rPr>
            </w:pPr>
          </w:p>
          <w:p w14:paraId="23C5E6EB" w14:textId="77777777" w:rsidR="00DC6D87" w:rsidRDefault="00DC6D87" w:rsidP="00035265">
            <w:pPr>
              <w:ind w:left="127"/>
              <w:jc w:val="center"/>
              <w:rPr>
                <w:rFonts w:ascii="Calibri" w:hAnsi="Calibri" w:cs="Book Antiqua"/>
                <w:iCs/>
                <w:color w:val="000000" w:themeColor="text1"/>
              </w:rPr>
            </w:pPr>
          </w:p>
          <w:p w14:paraId="7A38934B" w14:textId="77777777" w:rsidR="00DC6D87" w:rsidRPr="0039736F" w:rsidRDefault="00DC6D87" w:rsidP="00035265">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hideMark/>
          </w:tcPr>
          <w:p w14:paraId="6777A0DA" w14:textId="77777777" w:rsidR="00DC6D87" w:rsidRDefault="00DC6D87" w:rsidP="00035265">
            <w:pPr>
              <w:ind w:left="121"/>
              <w:jc w:val="center"/>
              <w:rPr>
                <w:rFonts w:ascii="Calibri" w:hAnsi="Calibri" w:cs="Book Antiqua"/>
                <w:iCs/>
                <w:color w:val="000000" w:themeColor="text1"/>
              </w:rPr>
            </w:pPr>
          </w:p>
          <w:p w14:paraId="7362A7BB" w14:textId="77777777" w:rsidR="00DC6D87" w:rsidRDefault="00DC6D87" w:rsidP="00035265">
            <w:pPr>
              <w:ind w:left="121"/>
              <w:jc w:val="center"/>
              <w:rPr>
                <w:rFonts w:ascii="Calibri" w:hAnsi="Calibri" w:cs="Book Antiqua"/>
                <w:iCs/>
                <w:color w:val="000000" w:themeColor="text1"/>
              </w:rPr>
            </w:pPr>
          </w:p>
          <w:p w14:paraId="2AC9974A" w14:textId="77777777" w:rsidR="00DC6D87" w:rsidRPr="0039736F" w:rsidRDefault="00DC6D87" w:rsidP="00035265">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hideMark/>
          </w:tcPr>
          <w:p w14:paraId="12BDAA28" w14:textId="77777777" w:rsidR="00DC6D87" w:rsidRPr="0039736F" w:rsidRDefault="00DC6D87" w:rsidP="00035265">
            <w:pPr>
              <w:ind w:left="126"/>
              <w:jc w:val="both"/>
              <w:rPr>
                <w:rFonts w:ascii="Calibri" w:hAnsi="Calibri" w:cs="Book Antiqua"/>
                <w:iCs/>
                <w:color w:val="000000" w:themeColor="text1"/>
              </w:rPr>
            </w:pPr>
            <w:r w:rsidRPr="0039736F">
              <w:rPr>
                <w:rFonts w:ascii="Calibri" w:hAnsi="Calibri" w:cs="Book Antiqua"/>
                <w:iCs/>
                <w:color w:val="000000" w:themeColor="text1"/>
              </w:rPr>
              <w:t xml:space="preserve">Proporcionar </w:t>
            </w:r>
            <w:r>
              <w:rPr>
                <w:rFonts w:ascii="Calibri" w:hAnsi="Calibri" w:cs="Book Antiqua"/>
                <w:iCs/>
                <w:color w:val="000000" w:themeColor="text1"/>
              </w:rPr>
              <w:t>capacitación exhaustiva y continuada a los empleados, Crear manuales de usuario sencillos y accesibles.</w:t>
            </w:r>
          </w:p>
          <w:p w14:paraId="113583D2" w14:textId="77777777" w:rsidR="00DC6D87" w:rsidRPr="0039736F" w:rsidRDefault="00DC6D87" w:rsidP="00035265">
            <w:pPr>
              <w:ind w:left="126"/>
              <w:jc w:val="both"/>
              <w:rPr>
                <w:rFonts w:ascii="Calibri" w:hAnsi="Calibri" w:cs="Book Antiqua"/>
                <w:iCs/>
                <w:color w:val="000000" w:themeColor="text1"/>
              </w:rPr>
            </w:pPr>
          </w:p>
        </w:tc>
        <w:tc>
          <w:tcPr>
            <w:tcW w:w="1701" w:type="dxa"/>
            <w:hideMark/>
          </w:tcPr>
          <w:p w14:paraId="4D0EC71C" w14:textId="77777777" w:rsidR="00DC6D87" w:rsidRDefault="00DC6D87" w:rsidP="00035265">
            <w:pPr>
              <w:ind w:left="164"/>
              <w:jc w:val="both"/>
              <w:rPr>
                <w:rFonts w:ascii="Calibri" w:hAnsi="Calibri" w:cs="Book Antiqua"/>
                <w:iCs/>
                <w:color w:val="000000" w:themeColor="text1"/>
              </w:rPr>
            </w:pPr>
          </w:p>
          <w:p w14:paraId="4AF96360" w14:textId="77777777" w:rsidR="00DC6D87" w:rsidRPr="0039736F" w:rsidRDefault="00DC6D87" w:rsidP="00035265">
            <w:pPr>
              <w:ind w:left="164"/>
              <w:jc w:val="both"/>
              <w:rPr>
                <w:rFonts w:ascii="Calibri" w:hAnsi="Calibri" w:cs="Book Antiqua"/>
                <w:iCs/>
                <w:color w:val="000000" w:themeColor="text1"/>
              </w:rPr>
            </w:pPr>
            <w:r w:rsidRPr="0039736F">
              <w:rPr>
                <w:rFonts w:ascii="Calibri" w:hAnsi="Calibri" w:cs="Book Antiqua"/>
                <w:iCs/>
                <w:color w:val="000000" w:themeColor="text1"/>
              </w:rPr>
              <w:t xml:space="preserve">Equipo de TI </w:t>
            </w:r>
            <w:r>
              <w:rPr>
                <w:rFonts w:ascii="Calibri" w:hAnsi="Calibri" w:cs="Book Antiqua"/>
                <w:iCs/>
                <w:color w:val="000000" w:themeColor="text1"/>
              </w:rPr>
              <w:t xml:space="preserve">y </w:t>
            </w:r>
            <w:r w:rsidRPr="0039736F">
              <w:rPr>
                <w:rFonts w:ascii="Calibri" w:hAnsi="Calibri" w:cs="Book Antiqua"/>
                <w:iCs/>
                <w:color w:val="000000" w:themeColor="text1"/>
              </w:rPr>
              <w:t>Gerente</w:t>
            </w:r>
            <w:r>
              <w:rPr>
                <w:rFonts w:ascii="Calibri" w:hAnsi="Calibri" w:cs="Book Antiqua"/>
                <w:iCs/>
                <w:color w:val="000000" w:themeColor="text1"/>
              </w:rPr>
              <w:t xml:space="preserve"> del local</w:t>
            </w:r>
            <w:r w:rsidRPr="0039736F">
              <w:rPr>
                <w:rFonts w:ascii="Calibri" w:hAnsi="Calibri" w:cs="Book Antiqua"/>
                <w:iCs/>
                <w:color w:val="000000" w:themeColor="text1"/>
              </w:rPr>
              <w:t>.</w:t>
            </w:r>
          </w:p>
        </w:tc>
      </w:tr>
      <w:tr w:rsidR="00DC6D87" w:rsidRPr="0039736F" w14:paraId="676B4AC8" w14:textId="77777777" w:rsidTr="00DC6D87">
        <w:trPr>
          <w:trHeight w:val="335"/>
        </w:trPr>
        <w:tc>
          <w:tcPr>
            <w:tcW w:w="1833" w:type="dxa"/>
          </w:tcPr>
          <w:p w14:paraId="56765530" w14:textId="77777777" w:rsidR="00DC6D87" w:rsidRPr="0039736F"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Problemas técnicos o fallas del hardware</w:t>
            </w:r>
          </w:p>
        </w:tc>
        <w:tc>
          <w:tcPr>
            <w:tcW w:w="1418" w:type="dxa"/>
          </w:tcPr>
          <w:p w14:paraId="14AEF81E" w14:textId="77777777" w:rsidR="00DC6D87" w:rsidRDefault="00DC6D87" w:rsidP="00035265">
            <w:pPr>
              <w:ind w:left="127"/>
              <w:jc w:val="center"/>
              <w:rPr>
                <w:rFonts w:ascii="Calibri" w:hAnsi="Calibri" w:cs="Book Antiqua"/>
                <w:iCs/>
                <w:color w:val="000000" w:themeColor="text1"/>
              </w:rPr>
            </w:pPr>
          </w:p>
          <w:p w14:paraId="17715D09" w14:textId="77777777" w:rsidR="00DC6D87" w:rsidRPr="0039736F" w:rsidRDefault="00DC6D87" w:rsidP="00035265">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Pr>
          <w:p w14:paraId="730AD658" w14:textId="77777777" w:rsidR="00DC6D87" w:rsidRDefault="00DC6D87" w:rsidP="00035265">
            <w:pPr>
              <w:ind w:left="121"/>
              <w:jc w:val="center"/>
              <w:rPr>
                <w:rFonts w:ascii="Calibri" w:hAnsi="Calibri" w:cs="Book Antiqua"/>
                <w:iCs/>
                <w:color w:val="000000" w:themeColor="text1"/>
              </w:rPr>
            </w:pPr>
          </w:p>
          <w:p w14:paraId="01CDD107" w14:textId="77777777" w:rsidR="00DC6D87" w:rsidRPr="0039736F" w:rsidRDefault="00DC6D87" w:rsidP="00035265">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Pr>
          <w:p w14:paraId="4FD8B21D" w14:textId="77777777" w:rsidR="00DC6D87" w:rsidRPr="0039736F" w:rsidRDefault="00DC6D87" w:rsidP="00035265">
            <w:pPr>
              <w:ind w:left="126"/>
              <w:jc w:val="both"/>
              <w:rPr>
                <w:rFonts w:ascii="Calibri" w:hAnsi="Calibri" w:cs="Book Antiqua"/>
                <w:iCs/>
                <w:color w:val="000000" w:themeColor="text1"/>
              </w:rPr>
            </w:pPr>
            <w:r>
              <w:rPr>
                <w:rFonts w:ascii="Calibri" w:hAnsi="Calibri" w:cs="Book Antiqua"/>
                <w:iCs/>
                <w:color w:val="000000" w:themeColor="text1"/>
              </w:rPr>
              <w:t>I</w:t>
            </w:r>
            <w:r w:rsidRPr="00AF491B">
              <w:rPr>
                <w:rFonts w:ascii="Calibri" w:hAnsi="Calibri" w:cs="Book Antiqua"/>
                <w:iCs/>
                <w:color w:val="000000" w:themeColor="text1"/>
              </w:rPr>
              <w:t>mplementar un plan de respaldo y recuperación de datos. Mantener el hardware actualizado y realizar mantenimiento preventivo regular.</w:t>
            </w:r>
          </w:p>
        </w:tc>
        <w:tc>
          <w:tcPr>
            <w:tcW w:w="1701" w:type="dxa"/>
          </w:tcPr>
          <w:p w14:paraId="4735E1B2" w14:textId="77777777" w:rsidR="00DC6D87" w:rsidRDefault="00DC6D87" w:rsidP="00035265">
            <w:pPr>
              <w:ind w:left="164"/>
              <w:jc w:val="both"/>
              <w:rPr>
                <w:rFonts w:ascii="Calibri" w:hAnsi="Calibri" w:cs="Book Antiqua"/>
                <w:iCs/>
                <w:color w:val="000000" w:themeColor="text1"/>
              </w:rPr>
            </w:pPr>
          </w:p>
          <w:p w14:paraId="79204E5D" w14:textId="77777777" w:rsidR="00DC6D87" w:rsidRPr="0039736F" w:rsidRDefault="00DC6D87" w:rsidP="00035265">
            <w:pPr>
              <w:jc w:val="both"/>
              <w:rPr>
                <w:rFonts w:ascii="Calibri" w:hAnsi="Calibri" w:cs="Book Antiqua"/>
                <w:iCs/>
                <w:color w:val="000000" w:themeColor="text1"/>
              </w:rPr>
            </w:pPr>
            <w:r>
              <w:rPr>
                <w:rFonts w:ascii="Calibri" w:hAnsi="Calibri" w:cs="Book Antiqua"/>
                <w:iCs/>
                <w:color w:val="000000" w:themeColor="text1"/>
              </w:rPr>
              <w:t xml:space="preserve">  </w:t>
            </w:r>
            <w:r w:rsidRPr="0039736F">
              <w:rPr>
                <w:rFonts w:ascii="Calibri" w:hAnsi="Calibri" w:cs="Book Antiqua"/>
                <w:iCs/>
                <w:color w:val="000000" w:themeColor="text1"/>
              </w:rPr>
              <w:t>Equipo de TI</w:t>
            </w:r>
            <w:r>
              <w:rPr>
                <w:rFonts w:ascii="Calibri" w:hAnsi="Calibri" w:cs="Book Antiqua"/>
                <w:iCs/>
                <w:color w:val="000000" w:themeColor="text1"/>
              </w:rPr>
              <w:t>.</w:t>
            </w:r>
          </w:p>
        </w:tc>
      </w:tr>
      <w:tr w:rsidR="00DC6D87" w:rsidRPr="0039736F" w14:paraId="5FBA8818" w14:textId="77777777" w:rsidTr="00DC6D87">
        <w:trPr>
          <w:trHeight w:val="335"/>
        </w:trPr>
        <w:tc>
          <w:tcPr>
            <w:tcW w:w="1833" w:type="dxa"/>
          </w:tcPr>
          <w:p w14:paraId="1A20C462" w14:textId="77777777" w:rsidR="00DC6D87" w:rsidRPr="0039736F" w:rsidRDefault="00DC6D87" w:rsidP="00035265">
            <w:pPr>
              <w:ind w:left="142"/>
              <w:jc w:val="both"/>
              <w:rPr>
                <w:rFonts w:ascii="Calibri" w:hAnsi="Calibri" w:cs="Book Antiqua"/>
                <w:iCs/>
                <w:color w:val="000000" w:themeColor="text1"/>
              </w:rPr>
            </w:pPr>
            <w:r w:rsidRPr="003C35B2">
              <w:rPr>
                <w:rFonts w:ascii="Calibri" w:hAnsi="Calibri" w:cs="Book Antiqua"/>
                <w:iCs/>
                <w:color w:val="000000" w:themeColor="text1"/>
              </w:rPr>
              <w:t>Pérdida o corrupción de datos</w:t>
            </w:r>
          </w:p>
        </w:tc>
        <w:tc>
          <w:tcPr>
            <w:tcW w:w="1418" w:type="dxa"/>
          </w:tcPr>
          <w:p w14:paraId="761AA263" w14:textId="77777777" w:rsidR="00DC6D87" w:rsidRDefault="00DC6D87" w:rsidP="00035265">
            <w:pPr>
              <w:ind w:left="127"/>
              <w:jc w:val="center"/>
              <w:rPr>
                <w:rFonts w:ascii="Calibri" w:hAnsi="Calibri" w:cs="Book Antiqua"/>
                <w:iCs/>
                <w:color w:val="000000" w:themeColor="text1"/>
              </w:rPr>
            </w:pPr>
          </w:p>
          <w:p w14:paraId="76D4B868" w14:textId="77777777" w:rsidR="00DC6D87" w:rsidRPr="0039736F" w:rsidRDefault="00DC6D87" w:rsidP="00035265">
            <w:pPr>
              <w:ind w:left="127"/>
              <w:jc w:val="center"/>
              <w:rPr>
                <w:rFonts w:ascii="Calibri" w:hAnsi="Calibri" w:cs="Book Antiqua"/>
                <w:iCs/>
                <w:color w:val="000000" w:themeColor="text1"/>
              </w:rPr>
            </w:pPr>
            <w:r w:rsidRPr="0039736F">
              <w:rPr>
                <w:rFonts w:ascii="Calibri" w:hAnsi="Calibri" w:cs="Book Antiqua"/>
                <w:iCs/>
                <w:color w:val="000000" w:themeColor="text1"/>
              </w:rPr>
              <w:t>Media</w:t>
            </w:r>
          </w:p>
        </w:tc>
        <w:tc>
          <w:tcPr>
            <w:tcW w:w="992" w:type="dxa"/>
          </w:tcPr>
          <w:p w14:paraId="59B36524" w14:textId="77777777" w:rsidR="00DC6D87" w:rsidRDefault="00DC6D87" w:rsidP="00035265">
            <w:pPr>
              <w:ind w:left="121"/>
              <w:jc w:val="center"/>
              <w:rPr>
                <w:rFonts w:ascii="Calibri" w:hAnsi="Calibri" w:cs="Book Antiqua"/>
                <w:iCs/>
                <w:color w:val="000000" w:themeColor="text1"/>
              </w:rPr>
            </w:pPr>
          </w:p>
          <w:p w14:paraId="523BFD8E" w14:textId="77777777" w:rsidR="00DC6D87" w:rsidRPr="0039736F" w:rsidRDefault="00DC6D87" w:rsidP="00035265">
            <w:pPr>
              <w:ind w:left="121"/>
              <w:jc w:val="center"/>
              <w:rPr>
                <w:rFonts w:ascii="Calibri" w:hAnsi="Calibri" w:cs="Book Antiqua"/>
                <w:iCs/>
                <w:color w:val="000000" w:themeColor="text1"/>
              </w:rPr>
            </w:pPr>
            <w:r w:rsidRPr="0039736F">
              <w:rPr>
                <w:rFonts w:ascii="Calibri" w:hAnsi="Calibri" w:cs="Book Antiqua"/>
                <w:iCs/>
                <w:color w:val="000000" w:themeColor="text1"/>
              </w:rPr>
              <w:t>Alto</w:t>
            </w:r>
          </w:p>
        </w:tc>
        <w:tc>
          <w:tcPr>
            <w:tcW w:w="4111" w:type="dxa"/>
          </w:tcPr>
          <w:p w14:paraId="627B0481" w14:textId="77777777" w:rsidR="00DC6D87" w:rsidRPr="0039736F" w:rsidRDefault="00DC6D87" w:rsidP="00035265">
            <w:pPr>
              <w:ind w:left="126"/>
              <w:jc w:val="both"/>
              <w:rPr>
                <w:rFonts w:ascii="Calibri" w:hAnsi="Calibri" w:cs="Book Antiqua"/>
                <w:iCs/>
                <w:color w:val="000000" w:themeColor="text1"/>
              </w:rPr>
            </w:pPr>
            <w:r w:rsidRPr="003C35B2">
              <w:rPr>
                <w:rFonts w:ascii="Calibri" w:hAnsi="Calibri" w:cs="Book Antiqua"/>
                <w:iCs/>
                <w:color w:val="000000" w:themeColor="text1"/>
              </w:rPr>
              <w:t>Realizar copias de seguridad regulares y automatizadas. Implementar redundancia de datos.</w:t>
            </w:r>
          </w:p>
        </w:tc>
        <w:tc>
          <w:tcPr>
            <w:tcW w:w="1701" w:type="dxa"/>
          </w:tcPr>
          <w:p w14:paraId="2468B37D" w14:textId="77777777" w:rsidR="00DC6D87" w:rsidRPr="0039736F" w:rsidRDefault="00DC6D87" w:rsidP="00035265">
            <w:pPr>
              <w:ind w:left="164"/>
              <w:jc w:val="both"/>
              <w:rPr>
                <w:rFonts w:ascii="Calibri" w:hAnsi="Calibri" w:cs="Book Antiqua"/>
                <w:iCs/>
                <w:color w:val="000000" w:themeColor="text1"/>
              </w:rPr>
            </w:pPr>
            <w:r w:rsidRPr="0039736F">
              <w:rPr>
                <w:rFonts w:ascii="Calibri" w:hAnsi="Calibri" w:cs="Book Antiqua"/>
                <w:iCs/>
                <w:color w:val="000000" w:themeColor="text1"/>
              </w:rPr>
              <w:t>Equipo de TI</w:t>
            </w:r>
          </w:p>
        </w:tc>
      </w:tr>
      <w:tr w:rsidR="00DC6D87" w:rsidRPr="0039736F" w14:paraId="0EDF9123" w14:textId="77777777" w:rsidTr="00DC6D87">
        <w:trPr>
          <w:trHeight w:val="335"/>
        </w:trPr>
        <w:tc>
          <w:tcPr>
            <w:tcW w:w="1833" w:type="dxa"/>
          </w:tcPr>
          <w:p w14:paraId="1203D7B7" w14:textId="77777777" w:rsidR="00DC6D87" w:rsidRPr="003C35B2" w:rsidRDefault="00DC6D87" w:rsidP="00035265">
            <w:pPr>
              <w:ind w:left="142"/>
              <w:jc w:val="both"/>
              <w:rPr>
                <w:rFonts w:ascii="Calibri" w:hAnsi="Calibri" w:cs="Book Antiqua"/>
                <w:iCs/>
                <w:color w:val="000000" w:themeColor="text1"/>
              </w:rPr>
            </w:pPr>
            <w:r>
              <w:rPr>
                <w:rFonts w:ascii="Calibri" w:hAnsi="Calibri" w:cs="Book Antiqua"/>
                <w:iCs/>
                <w:color w:val="000000" w:themeColor="text1"/>
              </w:rPr>
              <w:t xml:space="preserve">Dependencia excesiva en un único sistema </w:t>
            </w:r>
          </w:p>
        </w:tc>
        <w:tc>
          <w:tcPr>
            <w:tcW w:w="1418" w:type="dxa"/>
          </w:tcPr>
          <w:p w14:paraId="38773689" w14:textId="77777777" w:rsidR="00DC6D87" w:rsidRDefault="00DC6D87" w:rsidP="00035265">
            <w:pPr>
              <w:ind w:left="127"/>
              <w:jc w:val="center"/>
              <w:rPr>
                <w:rFonts w:ascii="Calibri" w:hAnsi="Calibri" w:cs="Book Antiqua"/>
                <w:iCs/>
                <w:color w:val="000000" w:themeColor="text1"/>
              </w:rPr>
            </w:pPr>
          </w:p>
          <w:p w14:paraId="5074024E" w14:textId="77777777" w:rsidR="00DC6D87" w:rsidRDefault="00DC6D87" w:rsidP="00035265">
            <w:pPr>
              <w:ind w:left="127"/>
              <w:jc w:val="center"/>
              <w:rPr>
                <w:rFonts w:ascii="Calibri" w:hAnsi="Calibri" w:cs="Book Antiqua"/>
                <w:iCs/>
                <w:color w:val="000000" w:themeColor="text1"/>
              </w:rPr>
            </w:pPr>
            <w:r>
              <w:rPr>
                <w:rFonts w:ascii="Calibri" w:hAnsi="Calibri" w:cs="Book Antiqua"/>
                <w:iCs/>
                <w:color w:val="000000" w:themeColor="text1"/>
              </w:rPr>
              <w:t>Media</w:t>
            </w:r>
          </w:p>
        </w:tc>
        <w:tc>
          <w:tcPr>
            <w:tcW w:w="992" w:type="dxa"/>
          </w:tcPr>
          <w:p w14:paraId="0D8950B1" w14:textId="77777777" w:rsidR="00DC6D87" w:rsidRDefault="00DC6D87" w:rsidP="00035265">
            <w:pPr>
              <w:ind w:left="121"/>
              <w:jc w:val="center"/>
              <w:rPr>
                <w:rFonts w:ascii="Calibri" w:hAnsi="Calibri" w:cs="Book Antiqua"/>
                <w:iCs/>
                <w:color w:val="000000" w:themeColor="text1"/>
              </w:rPr>
            </w:pPr>
          </w:p>
          <w:p w14:paraId="67E94E6C" w14:textId="77777777" w:rsidR="00DC6D87" w:rsidRDefault="00DC6D87" w:rsidP="00035265">
            <w:pPr>
              <w:ind w:left="121"/>
              <w:jc w:val="center"/>
              <w:rPr>
                <w:rFonts w:ascii="Calibri" w:hAnsi="Calibri" w:cs="Book Antiqua"/>
                <w:iCs/>
                <w:color w:val="000000" w:themeColor="text1"/>
              </w:rPr>
            </w:pPr>
            <w:r>
              <w:rPr>
                <w:rFonts w:ascii="Calibri" w:hAnsi="Calibri" w:cs="Book Antiqua"/>
                <w:iCs/>
                <w:color w:val="000000" w:themeColor="text1"/>
              </w:rPr>
              <w:t>Alto</w:t>
            </w:r>
          </w:p>
        </w:tc>
        <w:tc>
          <w:tcPr>
            <w:tcW w:w="4111" w:type="dxa"/>
          </w:tcPr>
          <w:p w14:paraId="7C7260F1" w14:textId="77777777" w:rsidR="00DC6D87" w:rsidRPr="003C35B2" w:rsidRDefault="00DC6D87" w:rsidP="00035265">
            <w:pPr>
              <w:ind w:left="126"/>
              <w:jc w:val="both"/>
              <w:rPr>
                <w:rFonts w:ascii="Calibri" w:hAnsi="Calibri" w:cs="Book Antiqua"/>
                <w:iCs/>
                <w:color w:val="000000" w:themeColor="text1"/>
              </w:rPr>
            </w:pPr>
            <w:r w:rsidRPr="009A0C90">
              <w:rPr>
                <w:rFonts w:ascii="Calibri" w:hAnsi="Calibri" w:cs="Book Antiqua"/>
                <w:iCs/>
                <w:color w:val="000000" w:themeColor="text1"/>
              </w:rPr>
              <w:t>Implementar un plan de contingencia para operaciones manuales en caso de fallo del sistema. Mantener registros alternativos.</w:t>
            </w:r>
          </w:p>
        </w:tc>
        <w:tc>
          <w:tcPr>
            <w:tcW w:w="1701" w:type="dxa"/>
          </w:tcPr>
          <w:p w14:paraId="4AFE0A57" w14:textId="77777777" w:rsidR="00DC6D87" w:rsidRPr="0039736F" w:rsidRDefault="00DC6D87" w:rsidP="00035265">
            <w:pPr>
              <w:ind w:left="164"/>
              <w:jc w:val="both"/>
              <w:rPr>
                <w:rFonts w:ascii="Calibri" w:hAnsi="Calibri" w:cs="Book Antiqua"/>
                <w:iCs/>
                <w:color w:val="000000" w:themeColor="text1"/>
              </w:rPr>
            </w:pPr>
            <w:r>
              <w:rPr>
                <w:rFonts w:ascii="Calibri" w:hAnsi="Calibri" w:cs="Book Antiqua"/>
                <w:iCs/>
                <w:color w:val="000000" w:themeColor="text1"/>
              </w:rPr>
              <w:t>Gerente del supermercado y Equipo de TI</w:t>
            </w:r>
          </w:p>
        </w:tc>
      </w:tr>
    </w:tbl>
    <w:p w14:paraId="2B7D4931" w14:textId="77777777" w:rsidR="002F2D68" w:rsidRDefault="002F2D68" w:rsidP="002F2D68"/>
    <w:p w14:paraId="7BA63532" w14:textId="77777777" w:rsidR="002F2D68" w:rsidRPr="00A10961" w:rsidRDefault="002F2D68" w:rsidP="002F2D68"/>
    <w:p w14:paraId="3253B2A1"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69" w:name="_Toc461691042"/>
      <w:bookmarkStart w:id="70" w:name="_Toc108279666"/>
      <w:bookmarkStart w:id="71" w:name="_Toc136909715"/>
      <w:bookmarkStart w:id="72" w:name="_Toc187934553"/>
      <w:r w:rsidRPr="00810628">
        <w:rPr>
          <w:rFonts w:ascii="Calibri" w:hAnsi="Calibri" w:cs="Book Antiqua"/>
          <w:i w:val="0"/>
          <w:iCs w:val="0"/>
          <w:color w:val="000000"/>
          <w:sz w:val="24"/>
          <w:szCs w:val="24"/>
        </w:rPr>
        <w:t>Dependencias</w:t>
      </w:r>
      <w:bookmarkEnd w:id="69"/>
      <w:bookmarkEnd w:id="70"/>
      <w:bookmarkEnd w:id="71"/>
      <w:bookmarkEnd w:id="72"/>
    </w:p>
    <w:p w14:paraId="4FF8A0E1" w14:textId="77777777" w:rsidR="002F2D68" w:rsidRPr="00810628" w:rsidRDefault="002F2D68" w:rsidP="002F2D68">
      <w:pPr>
        <w:spacing w:line="276" w:lineRule="auto"/>
        <w:ind w:left="567" w:hanging="567"/>
        <w:jc w:val="both"/>
        <w:rPr>
          <w:rFonts w:ascii="Arial" w:hAnsi="Arial" w:cs="Arial"/>
          <w:color w:val="000000"/>
          <w:sz w:val="22"/>
          <w:szCs w:val="22"/>
        </w:rPr>
      </w:pPr>
    </w:p>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670"/>
        <w:gridCol w:w="4253"/>
      </w:tblGrid>
      <w:tr w:rsidR="002F2D68" w:rsidRPr="0009623A" w14:paraId="6FEFA7E9" w14:textId="77777777" w:rsidTr="00035265">
        <w:trPr>
          <w:cantSplit/>
        </w:trPr>
        <w:tc>
          <w:tcPr>
            <w:tcW w:w="5670" w:type="dxa"/>
            <w:shd w:val="clear" w:color="auto" w:fill="D9D9D9"/>
          </w:tcPr>
          <w:p w14:paraId="1040C224" w14:textId="77777777" w:rsidR="002F2D68" w:rsidRPr="00810628" w:rsidRDefault="002F2D68" w:rsidP="00035265">
            <w:pPr>
              <w:spacing w:line="276" w:lineRule="auto"/>
              <w:jc w:val="center"/>
              <w:rPr>
                <w:rFonts w:ascii="Calibri Light" w:hAnsi="Calibri Light" w:cs="Calibri Light"/>
                <w:b/>
                <w:bCs/>
                <w:color w:val="000000"/>
                <w:sz w:val="22"/>
                <w:szCs w:val="22"/>
              </w:rPr>
            </w:pPr>
            <w:r w:rsidRPr="00810628">
              <w:rPr>
                <w:rFonts w:ascii="Calibri Light" w:hAnsi="Calibri Light" w:cs="Calibri Light"/>
                <w:b/>
                <w:bCs/>
                <w:color w:val="000000"/>
                <w:sz w:val="22"/>
                <w:szCs w:val="22"/>
              </w:rPr>
              <w:t>Dependencia con otras áreas</w:t>
            </w:r>
          </w:p>
        </w:tc>
        <w:tc>
          <w:tcPr>
            <w:tcW w:w="4253" w:type="dxa"/>
            <w:tcBorders>
              <w:right w:val="single" w:sz="4" w:space="0" w:color="auto"/>
            </w:tcBorders>
            <w:shd w:val="clear" w:color="auto" w:fill="D9D9D9"/>
          </w:tcPr>
          <w:p w14:paraId="1F648FDC" w14:textId="77777777" w:rsidR="002F2D68" w:rsidRPr="00810628" w:rsidRDefault="002F2D68" w:rsidP="00035265">
            <w:pPr>
              <w:spacing w:line="276" w:lineRule="auto"/>
              <w:jc w:val="center"/>
              <w:rPr>
                <w:rFonts w:ascii="Calibri Light" w:hAnsi="Calibri Light" w:cs="Calibri Light"/>
                <w:b/>
                <w:bCs/>
                <w:color w:val="000000"/>
                <w:sz w:val="22"/>
                <w:szCs w:val="22"/>
              </w:rPr>
            </w:pPr>
            <w:r w:rsidRPr="00810628">
              <w:rPr>
                <w:rFonts w:ascii="Calibri Light" w:hAnsi="Calibri Light" w:cs="Calibri Light"/>
                <w:b/>
                <w:bCs/>
                <w:color w:val="000000"/>
                <w:sz w:val="22"/>
                <w:szCs w:val="22"/>
              </w:rPr>
              <w:t>Impacto de la dependencia</w:t>
            </w:r>
          </w:p>
        </w:tc>
      </w:tr>
      <w:tr w:rsidR="002F2D68" w:rsidRPr="0009623A" w14:paraId="328BAD37" w14:textId="77777777" w:rsidTr="00035265">
        <w:trPr>
          <w:cantSplit/>
        </w:trPr>
        <w:tc>
          <w:tcPr>
            <w:tcW w:w="5670" w:type="dxa"/>
            <w:shd w:val="clear" w:color="auto" w:fill="auto"/>
          </w:tcPr>
          <w:p w14:paraId="5809904D"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Interdependencia entre módulos del sistema.</w:t>
            </w:r>
          </w:p>
        </w:tc>
        <w:tc>
          <w:tcPr>
            <w:tcW w:w="4253" w:type="dxa"/>
            <w:tcBorders>
              <w:right w:val="single" w:sz="4" w:space="0" w:color="auto"/>
            </w:tcBorders>
            <w:shd w:val="clear" w:color="auto" w:fill="FFFFFF"/>
          </w:tcPr>
          <w:p w14:paraId="01F1C127"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7749037C" w14:textId="77777777" w:rsidTr="00035265">
        <w:trPr>
          <w:cantSplit/>
        </w:trPr>
        <w:tc>
          <w:tcPr>
            <w:tcW w:w="5670" w:type="dxa"/>
            <w:shd w:val="clear" w:color="auto" w:fill="auto"/>
          </w:tcPr>
          <w:p w14:paraId="3380EBBA"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Colaboración con el equipo de gestión del proyecto</w:t>
            </w:r>
          </w:p>
        </w:tc>
        <w:tc>
          <w:tcPr>
            <w:tcW w:w="4253" w:type="dxa"/>
            <w:tcBorders>
              <w:right w:val="single" w:sz="4" w:space="0" w:color="auto"/>
            </w:tcBorders>
            <w:shd w:val="clear" w:color="auto" w:fill="FFFFFF"/>
          </w:tcPr>
          <w:p w14:paraId="73E019C1"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750C7FEE" w14:textId="77777777" w:rsidTr="00035265">
        <w:trPr>
          <w:cantSplit/>
        </w:trPr>
        <w:tc>
          <w:tcPr>
            <w:tcW w:w="5670" w:type="dxa"/>
            <w:shd w:val="clear" w:color="auto" w:fill="auto"/>
          </w:tcPr>
          <w:p w14:paraId="4717AE59"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sistemas internos</w:t>
            </w:r>
          </w:p>
        </w:tc>
        <w:tc>
          <w:tcPr>
            <w:tcW w:w="4253" w:type="dxa"/>
            <w:tcBorders>
              <w:right w:val="single" w:sz="4" w:space="0" w:color="auto"/>
            </w:tcBorders>
            <w:shd w:val="clear" w:color="auto" w:fill="FFFFFF"/>
          </w:tcPr>
          <w:p w14:paraId="7288615F"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Alto</w:t>
            </w:r>
          </w:p>
        </w:tc>
      </w:tr>
      <w:tr w:rsidR="002F2D68" w:rsidRPr="0009623A" w14:paraId="32A548BB" w14:textId="77777777" w:rsidTr="00035265">
        <w:trPr>
          <w:cantSplit/>
        </w:trPr>
        <w:tc>
          <w:tcPr>
            <w:tcW w:w="5670" w:type="dxa"/>
            <w:shd w:val="clear" w:color="auto" w:fill="auto"/>
          </w:tcPr>
          <w:p w14:paraId="7B94C891"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Accesos (Permisos) a funciones del sistema</w:t>
            </w:r>
          </w:p>
        </w:tc>
        <w:tc>
          <w:tcPr>
            <w:tcW w:w="4253" w:type="dxa"/>
            <w:tcBorders>
              <w:right w:val="single" w:sz="4" w:space="0" w:color="auto"/>
            </w:tcBorders>
            <w:shd w:val="clear" w:color="auto" w:fill="FFFFFF"/>
          </w:tcPr>
          <w:p w14:paraId="15DF4D4D"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 xml:space="preserve"> Medio</w:t>
            </w:r>
          </w:p>
        </w:tc>
      </w:tr>
      <w:tr w:rsidR="002F2D68" w:rsidRPr="0009623A" w14:paraId="4F769552" w14:textId="77777777" w:rsidTr="00035265">
        <w:trPr>
          <w:cantSplit/>
        </w:trPr>
        <w:tc>
          <w:tcPr>
            <w:tcW w:w="5670" w:type="dxa"/>
            <w:shd w:val="clear" w:color="auto" w:fill="auto"/>
          </w:tcPr>
          <w:p w14:paraId="09E40BE6"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proveedores de servicios externos</w:t>
            </w:r>
          </w:p>
        </w:tc>
        <w:tc>
          <w:tcPr>
            <w:tcW w:w="4253" w:type="dxa"/>
            <w:tcBorders>
              <w:right w:val="single" w:sz="4" w:space="0" w:color="auto"/>
            </w:tcBorders>
            <w:shd w:val="clear" w:color="auto" w:fill="FFFFFF"/>
          </w:tcPr>
          <w:p w14:paraId="0CA9217E"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Medio</w:t>
            </w:r>
          </w:p>
        </w:tc>
      </w:tr>
      <w:tr w:rsidR="002F2D68" w:rsidRPr="0009623A" w14:paraId="17B8EF2B" w14:textId="77777777" w:rsidTr="00035265">
        <w:trPr>
          <w:cantSplit/>
        </w:trPr>
        <w:tc>
          <w:tcPr>
            <w:tcW w:w="5670" w:type="dxa"/>
            <w:shd w:val="clear" w:color="auto" w:fill="auto"/>
          </w:tcPr>
          <w:p w14:paraId="134B4D9F"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Accesos (Permisos) a otros sistemas</w:t>
            </w:r>
          </w:p>
        </w:tc>
        <w:tc>
          <w:tcPr>
            <w:tcW w:w="4253" w:type="dxa"/>
            <w:tcBorders>
              <w:right w:val="single" w:sz="4" w:space="0" w:color="auto"/>
            </w:tcBorders>
            <w:shd w:val="clear" w:color="auto" w:fill="FFFFFF"/>
          </w:tcPr>
          <w:p w14:paraId="4AED96A4"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Nulo</w:t>
            </w:r>
          </w:p>
        </w:tc>
      </w:tr>
      <w:tr w:rsidR="002F2D68" w:rsidRPr="0009623A" w14:paraId="76CE16D3" w14:textId="77777777" w:rsidTr="00035265">
        <w:trPr>
          <w:cantSplit/>
        </w:trPr>
        <w:tc>
          <w:tcPr>
            <w:tcW w:w="5670" w:type="dxa"/>
            <w:shd w:val="clear" w:color="auto" w:fill="auto"/>
          </w:tcPr>
          <w:p w14:paraId="2CBBF314" w14:textId="77777777" w:rsidR="002F2D68" w:rsidRPr="00354F9C" w:rsidRDefault="002F2D68" w:rsidP="00035265">
            <w:pPr>
              <w:spacing w:line="276" w:lineRule="auto"/>
              <w:jc w:val="both"/>
              <w:rPr>
                <w:rFonts w:ascii="Calibri" w:hAnsi="Calibri" w:cs="Calibri"/>
                <w:color w:val="000000"/>
              </w:rPr>
            </w:pPr>
            <w:r w:rsidRPr="00354F9C">
              <w:rPr>
                <w:rFonts w:ascii="Calibri" w:hAnsi="Calibri" w:cs="Calibri"/>
                <w:color w:val="000000"/>
              </w:rPr>
              <w:t>Comunicación con sistemas externos</w:t>
            </w:r>
          </w:p>
        </w:tc>
        <w:tc>
          <w:tcPr>
            <w:tcW w:w="4253" w:type="dxa"/>
            <w:tcBorders>
              <w:right w:val="single" w:sz="4" w:space="0" w:color="auto"/>
            </w:tcBorders>
            <w:shd w:val="clear" w:color="auto" w:fill="FFFFFF"/>
          </w:tcPr>
          <w:p w14:paraId="4169116B" w14:textId="77777777" w:rsidR="002F2D68" w:rsidRPr="00354F9C" w:rsidRDefault="002F2D68" w:rsidP="00035265">
            <w:pPr>
              <w:spacing w:line="276" w:lineRule="auto"/>
              <w:jc w:val="center"/>
              <w:rPr>
                <w:rFonts w:ascii="Calibri" w:hAnsi="Calibri" w:cs="Calibri"/>
                <w:color w:val="000000"/>
              </w:rPr>
            </w:pPr>
            <w:r w:rsidRPr="00354F9C">
              <w:rPr>
                <w:rFonts w:ascii="Calibri" w:hAnsi="Calibri" w:cs="Calibri"/>
                <w:color w:val="000000"/>
              </w:rPr>
              <w:t>Nulo</w:t>
            </w:r>
          </w:p>
        </w:tc>
      </w:tr>
    </w:tbl>
    <w:p w14:paraId="6875A018" w14:textId="77777777" w:rsidR="00334EAA" w:rsidRDefault="00334EAA" w:rsidP="002F2D68">
      <w:pPr>
        <w:spacing w:line="276" w:lineRule="auto"/>
        <w:jc w:val="both"/>
        <w:rPr>
          <w:rFonts w:ascii="Arial" w:hAnsi="Arial" w:cs="Arial"/>
          <w:color w:val="000000"/>
          <w:sz w:val="22"/>
          <w:szCs w:val="22"/>
        </w:rPr>
      </w:pPr>
    </w:p>
    <w:p w14:paraId="4B89939A" w14:textId="77777777" w:rsidR="00291DBA" w:rsidRPr="00810628" w:rsidRDefault="00291DBA" w:rsidP="002F2D68">
      <w:pPr>
        <w:spacing w:line="276" w:lineRule="auto"/>
        <w:jc w:val="both"/>
        <w:rPr>
          <w:rFonts w:ascii="Arial" w:hAnsi="Arial" w:cs="Arial"/>
          <w:color w:val="000000"/>
          <w:sz w:val="22"/>
          <w:szCs w:val="22"/>
        </w:rPr>
      </w:pPr>
    </w:p>
    <w:p w14:paraId="52B12A45" w14:textId="58A54D87" w:rsidR="00334EAA" w:rsidRPr="00334EAA" w:rsidRDefault="002F2D68" w:rsidP="00334EAA">
      <w:pPr>
        <w:pStyle w:val="Ttulo2"/>
        <w:numPr>
          <w:ilvl w:val="1"/>
          <w:numId w:val="2"/>
        </w:numPr>
        <w:tabs>
          <w:tab w:val="num" w:pos="1440"/>
        </w:tabs>
        <w:ind w:left="1418" w:hanging="360"/>
        <w:rPr>
          <w:rFonts w:ascii="Calibri" w:hAnsi="Calibri" w:cs="Book Antiqua"/>
          <w:i w:val="0"/>
          <w:iCs w:val="0"/>
          <w:color w:val="000000"/>
          <w:sz w:val="24"/>
          <w:szCs w:val="24"/>
        </w:rPr>
      </w:pPr>
      <w:bookmarkStart w:id="73" w:name="_Toc461691043"/>
      <w:bookmarkStart w:id="74" w:name="_Toc108279667"/>
      <w:bookmarkStart w:id="75" w:name="_Toc136909716"/>
      <w:bookmarkStart w:id="76" w:name="_Toc187934554"/>
      <w:r w:rsidRPr="00810628">
        <w:rPr>
          <w:rFonts w:ascii="Calibri" w:hAnsi="Calibri" w:cs="Book Antiqua"/>
          <w:i w:val="0"/>
          <w:iCs w:val="0"/>
          <w:color w:val="000000"/>
          <w:sz w:val="24"/>
          <w:szCs w:val="24"/>
        </w:rPr>
        <w:lastRenderedPageBreak/>
        <w:t>Suposiciones</w:t>
      </w:r>
      <w:bookmarkEnd w:id="73"/>
      <w:bookmarkEnd w:id="74"/>
      <w:bookmarkEnd w:id="75"/>
      <w:bookmarkEnd w:id="76"/>
    </w:p>
    <w:p w14:paraId="58D05D4A" w14:textId="77777777" w:rsidR="002F2D68" w:rsidRPr="00013044" w:rsidRDefault="002F2D68" w:rsidP="002F2D68"/>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5245"/>
        <w:gridCol w:w="4678"/>
      </w:tblGrid>
      <w:tr w:rsidR="002F2D68" w:rsidRPr="0009623A" w14:paraId="17989710" w14:textId="77777777" w:rsidTr="00035265">
        <w:trPr>
          <w:cantSplit/>
        </w:trPr>
        <w:tc>
          <w:tcPr>
            <w:tcW w:w="5245" w:type="dxa"/>
            <w:shd w:val="clear" w:color="auto" w:fill="D9D9D9"/>
          </w:tcPr>
          <w:p w14:paraId="4C97B23B"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Suposición a ser probada</w:t>
            </w:r>
          </w:p>
        </w:tc>
        <w:tc>
          <w:tcPr>
            <w:tcW w:w="4678" w:type="dxa"/>
            <w:tcBorders>
              <w:right w:val="single" w:sz="4" w:space="0" w:color="auto"/>
            </w:tcBorders>
            <w:shd w:val="clear" w:color="auto" w:fill="D9D9D9"/>
          </w:tcPr>
          <w:p w14:paraId="729D4CCF"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Impacto de suposición incorrecta</w:t>
            </w:r>
          </w:p>
        </w:tc>
      </w:tr>
      <w:tr w:rsidR="002F2D68" w:rsidRPr="0009623A" w14:paraId="4C01FB06" w14:textId="77777777" w:rsidTr="00035265">
        <w:trPr>
          <w:cantSplit/>
        </w:trPr>
        <w:tc>
          <w:tcPr>
            <w:tcW w:w="5245" w:type="dxa"/>
            <w:shd w:val="clear" w:color="auto" w:fill="auto"/>
          </w:tcPr>
          <w:p w14:paraId="26B3CBA4" w14:textId="77777777" w:rsidR="002F2D68" w:rsidRDefault="002F2D68" w:rsidP="00035265">
            <w:pPr>
              <w:spacing w:line="276" w:lineRule="auto"/>
              <w:rPr>
                <w:rFonts w:ascii="Calibri Light" w:hAnsi="Calibri Light" w:cs="Calibri Light"/>
                <w:color w:val="000000"/>
              </w:rPr>
            </w:pPr>
          </w:p>
          <w:p w14:paraId="5A9828E5" w14:textId="10DA0B51" w:rsidR="002F2D68" w:rsidRPr="00810628" w:rsidRDefault="00A433C1" w:rsidP="00035265">
            <w:pPr>
              <w:spacing w:line="276" w:lineRule="auto"/>
              <w:rPr>
                <w:rFonts w:ascii="Calibri Light" w:hAnsi="Calibri Light" w:cs="Calibri Light"/>
                <w:color w:val="000000"/>
              </w:rPr>
            </w:pPr>
            <w:r>
              <w:rPr>
                <w:rFonts w:ascii="Calibri Light" w:hAnsi="Calibri Light" w:cs="Calibri Light"/>
                <w:color w:val="000000"/>
              </w:rPr>
              <w:t>-</w:t>
            </w:r>
            <w:r w:rsidR="002F2D68" w:rsidRPr="00013044">
              <w:rPr>
                <w:rFonts w:ascii="Calibri Light" w:hAnsi="Calibri Light" w:cs="Calibri Light"/>
                <w:color w:val="000000"/>
              </w:rPr>
              <w:t>El sistema proporcionará una interfaz intuitiva y fácil de usar para los empleados.</w:t>
            </w:r>
          </w:p>
        </w:tc>
        <w:tc>
          <w:tcPr>
            <w:tcW w:w="4678" w:type="dxa"/>
            <w:tcBorders>
              <w:right w:val="single" w:sz="4" w:space="0" w:color="auto"/>
            </w:tcBorders>
            <w:shd w:val="clear" w:color="auto" w:fill="FFFFFF"/>
          </w:tcPr>
          <w:p w14:paraId="1A65BCA0" w14:textId="77777777" w:rsidR="002F2D68" w:rsidRPr="00810628" w:rsidRDefault="002F2D68" w:rsidP="00035265">
            <w:pPr>
              <w:widowControl w:val="0"/>
              <w:spacing w:line="276" w:lineRule="auto"/>
              <w:ind w:left="175"/>
              <w:rPr>
                <w:rFonts w:ascii="Calibri Light" w:hAnsi="Calibri Light" w:cs="Calibri Light"/>
                <w:color w:val="000000"/>
              </w:rPr>
            </w:pPr>
            <w:r w:rsidRPr="00013044">
              <w:rPr>
                <w:rFonts w:ascii="Calibri Light" w:hAnsi="Calibri Light" w:cs="Calibri Light"/>
                <w:color w:val="000000"/>
              </w:rPr>
              <w:t>- Dificultades en el uso del sistema para registrar ventas.</w:t>
            </w:r>
            <w:r w:rsidRPr="00013044">
              <w:rPr>
                <w:rFonts w:ascii="Calibri Light" w:hAnsi="Calibri Light" w:cs="Calibri Light"/>
                <w:color w:val="000000"/>
              </w:rPr>
              <w:br/>
              <w:t>- Demora en las operaciones debido a la falta de familiaridad.</w:t>
            </w:r>
            <w:r w:rsidRPr="00013044">
              <w:rPr>
                <w:rFonts w:ascii="Calibri Light" w:hAnsi="Calibri Light" w:cs="Calibri Light"/>
                <w:color w:val="000000"/>
              </w:rPr>
              <w:br/>
              <w:t>- Mayor tiempo de capacitación requerido.</w:t>
            </w:r>
          </w:p>
        </w:tc>
      </w:tr>
      <w:tr w:rsidR="002F2D68" w:rsidRPr="0009623A" w14:paraId="678E1E70" w14:textId="77777777" w:rsidTr="00035265">
        <w:trPr>
          <w:cantSplit/>
        </w:trPr>
        <w:tc>
          <w:tcPr>
            <w:tcW w:w="5245" w:type="dxa"/>
            <w:shd w:val="clear" w:color="auto" w:fill="auto"/>
          </w:tcPr>
          <w:p w14:paraId="2CF6832C" w14:textId="77777777" w:rsidR="00A433C1" w:rsidRDefault="00A433C1"/>
          <w:p w14:paraId="2BA9D797" w14:textId="4E36369D" w:rsidR="00A433C1" w:rsidRPr="00A433C1" w:rsidRDefault="00A433C1" w:rsidP="00A433C1">
            <w:pPr>
              <w:spacing w:line="276" w:lineRule="auto"/>
              <w:rPr>
                <w:rFonts w:ascii="Calibri Light" w:hAnsi="Calibri Light" w:cs="Calibri Light"/>
                <w:color w:val="000000"/>
              </w:rPr>
            </w:pPr>
            <w:r>
              <w:rPr>
                <w:rFonts w:ascii="Calibri Light" w:hAnsi="Calibri Light" w:cs="Calibri Light"/>
                <w:color w:val="000000"/>
              </w:rPr>
              <w:t>-</w:t>
            </w:r>
            <w:r w:rsidRPr="00A433C1">
              <w:rPr>
                <w:rFonts w:ascii="Calibri Light" w:hAnsi="Calibri Light" w:cs="Calibri Light"/>
                <w:color w:val="000000"/>
              </w:rPr>
              <w:t>El sistema estará disponible sin interrupciones durante las horas laborales.</w:t>
            </w:r>
          </w:p>
          <w:p w14:paraId="2BCE58D8" w14:textId="77777777" w:rsidR="00A433C1" w:rsidRPr="00A433C1" w:rsidRDefault="00A433C1" w:rsidP="00A433C1">
            <w:pPr>
              <w:spacing w:line="276" w:lineRule="auto"/>
              <w:rPr>
                <w:rFonts w:ascii="Calibri Light" w:hAnsi="Calibri Light" w:cs="Calibri Light"/>
                <w:vanish/>
                <w:color w:val="000000"/>
              </w:rPr>
            </w:pPr>
          </w:p>
          <w:p w14:paraId="63C814B5" w14:textId="5D80322B" w:rsidR="002F2D68" w:rsidRPr="00810628" w:rsidRDefault="002F2D68" w:rsidP="00035265">
            <w:pPr>
              <w:spacing w:line="276" w:lineRule="auto"/>
              <w:rPr>
                <w:rFonts w:ascii="Calibri Light" w:hAnsi="Calibri Light" w:cs="Calibri Light"/>
                <w:color w:val="000000"/>
              </w:rPr>
            </w:pPr>
          </w:p>
        </w:tc>
        <w:tc>
          <w:tcPr>
            <w:tcW w:w="4678" w:type="dxa"/>
            <w:tcBorders>
              <w:right w:val="single" w:sz="4" w:space="0" w:color="auto"/>
            </w:tcBorders>
            <w:shd w:val="clear" w:color="auto" w:fill="FFFFFF"/>
          </w:tcPr>
          <w:p w14:paraId="12371A8A" w14:textId="77777777" w:rsidR="00A433C1" w:rsidRPr="00A433C1"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Imposibilidad de registrar o consultar reparaciones.</w:t>
            </w:r>
          </w:p>
          <w:p w14:paraId="6701EDD5" w14:textId="77777777" w:rsidR="00A433C1" w:rsidRPr="00A433C1"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Retrasos en la atención al cliente.</w:t>
            </w:r>
          </w:p>
          <w:p w14:paraId="0DCF5F77" w14:textId="500DEC14" w:rsidR="002F2D68" w:rsidRPr="00810628" w:rsidRDefault="00A433C1" w:rsidP="00A433C1">
            <w:pPr>
              <w:widowControl w:val="0"/>
              <w:suppressAutoHyphens w:val="0"/>
              <w:spacing w:line="276" w:lineRule="auto"/>
              <w:ind w:left="175"/>
              <w:rPr>
                <w:rFonts w:ascii="Calibri Light" w:hAnsi="Calibri Light" w:cs="Calibri Light"/>
                <w:color w:val="000000"/>
              </w:rPr>
            </w:pPr>
            <w:r w:rsidRPr="00A433C1">
              <w:rPr>
                <w:rFonts w:ascii="Calibri Light" w:hAnsi="Calibri Light" w:cs="Calibri Light"/>
                <w:color w:val="000000"/>
              </w:rPr>
              <w:t>- Pérdida de productividad.</w:t>
            </w:r>
          </w:p>
        </w:tc>
      </w:tr>
      <w:tr w:rsidR="002F2D68" w:rsidRPr="0009623A" w14:paraId="3D27F174" w14:textId="77777777" w:rsidTr="00035265">
        <w:trPr>
          <w:cantSplit/>
        </w:trPr>
        <w:tc>
          <w:tcPr>
            <w:tcW w:w="5245" w:type="dxa"/>
            <w:shd w:val="clear" w:color="auto" w:fill="auto"/>
          </w:tcPr>
          <w:p w14:paraId="2A5ECDED" w14:textId="77777777" w:rsidR="002F2D68" w:rsidRDefault="002F2D68" w:rsidP="00035265">
            <w:pPr>
              <w:spacing w:line="276" w:lineRule="auto"/>
              <w:rPr>
                <w:rFonts w:ascii="Calibri Light" w:hAnsi="Calibri Light" w:cs="Calibri Light"/>
                <w:color w:val="000000"/>
              </w:rPr>
            </w:pPr>
          </w:p>
          <w:p w14:paraId="120EB752" w14:textId="2DC08835" w:rsidR="002F2D68" w:rsidRPr="00810628" w:rsidRDefault="00A433C1" w:rsidP="00035265">
            <w:pPr>
              <w:spacing w:line="276" w:lineRule="auto"/>
              <w:rPr>
                <w:rFonts w:ascii="Calibri Light" w:hAnsi="Calibri Light" w:cs="Calibri Light"/>
                <w:color w:val="000000"/>
              </w:rPr>
            </w:pPr>
            <w:r>
              <w:rPr>
                <w:rFonts w:ascii="Calibri Light" w:hAnsi="Calibri Light" w:cs="Calibri Light"/>
                <w:color w:val="000000"/>
              </w:rPr>
              <w:t>-</w:t>
            </w:r>
            <w:r w:rsidR="002F2D68" w:rsidRPr="00013044">
              <w:rPr>
                <w:rFonts w:ascii="Calibri Light" w:hAnsi="Calibri Light" w:cs="Calibri Light"/>
                <w:color w:val="000000"/>
              </w:rPr>
              <w:t xml:space="preserve">El sistema actualizará </w:t>
            </w:r>
            <w:r>
              <w:rPr>
                <w:rFonts w:ascii="Calibri Light" w:hAnsi="Calibri Light" w:cs="Calibri Light"/>
                <w:color w:val="000000"/>
              </w:rPr>
              <w:t>las reparaciones</w:t>
            </w:r>
            <w:r w:rsidR="002F2D68" w:rsidRPr="00013044">
              <w:rPr>
                <w:rFonts w:ascii="Calibri Light" w:hAnsi="Calibri Light" w:cs="Calibri Light"/>
                <w:color w:val="000000"/>
              </w:rPr>
              <w:t xml:space="preserve"> en tiempo real tras cada </w:t>
            </w:r>
            <w:r>
              <w:rPr>
                <w:rFonts w:ascii="Calibri Light" w:hAnsi="Calibri Light" w:cs="Calibri Light"/>
                <w:color w:val="000000"/>
              </w:rPr>
              <w:t>reparación</w:t>
            </w:r>
            <w:r w:rsidR="002F2D68" w:rsidRPr="00013044">
              <w:rPr>
                <w:rFonts w:ascii="Calibri Light" w:hAnsi="Calibri Light" w:cs="Calibri Light"/>
                <w:color w:val="000000"/>
              </w:rPr>
              <w:t xml:space="preserve"> registrada.</w:t>
            </w:r>
          </w:p>
        </w:tc>
        <w:tc>
          <w:tcPr>
            <w:tcW w:w="4678" w:type="dxa"/>
            <w:tcBorders>
              <w:right w:val="single" w:sz="4" w:space="0" w:color="auto"/>
            </w:tcBorders>
            <w:shd w:val="clear" w:color="auto" w:fill="FFFFFF"/>
          </w:tcPr>
          <w:p w14:paraId="599B7D6F" w14:textId="2A294DAC" w:rsidR="002F2D68" w:rsidRPr="00810628" w:rsidRDefault="00A433C1" w:rsidP="00035265">
            <w:pPr>
              <w:pStyle w:val="Prrafodelista"/>
              <w:spacing w:line="276" w:lineRule="auto"/>
              <w:ind w:left="175"/>
              <w:rPr>
                <w:rFonts w:ascii="Calibri Light" w:hAnsi="Calibri Light" w:cs="Calibri Light"/>
                <w:color w:val="000000"/>
              </w:rPr>
            </w:pPr>
            <w:r w:rsidRPr="00A433C1">
              <w:rPr>
                <w:rFonts w:ascii="Calibri Light" w:hAnsi="Calibri Light" w:cs="Calibri Light"/>
                <w:color w:val="000000"/>
              </w:rPr>
              <w:t>- Inconsistencias entre el estado real y el mostrado.</w:t>
            </w:r>
            <w:r w:rsidRPr="00A433C1">
              <w:rPr>
                <w:rFonts w:ascii="Calibri Light" w:hAnsi="Calibri Light" w:cs="Calibri Light"/>
                <w:color w:val="000000"/>
              </w:rPr>
              <w:br/>
              <w:t>- Confusión interna sobre el progreso de las reparaciones.</w:t>
            </w:r>
            <w:r w:rsidRPr="00A433C1">
              <w:rPr>
                <w:rFonts w:ascii="Calibri Light" w:hAnsi="Calibri Light" w:cs="Calibri Light"/>
                <w:color w:val="000000"/>
              </w:rPr>
              <w:br/>
              <w:t>- Mala experiencia del cliente.</w:t>
            </w:r>
          </w:p>
        </w:tc>
      </w:tr>
    </w:tbl>
    <w:p w14:paraId="66908C20" w14:textId="77777777" w:rsidR="00DC6D87" w:rsidRDefault="00DC6D87" w:rsidP="002F2D68"/>
    <w:p w14:paraId="6F07A2AD" w14:textId="77777777" w:rsidR="002F2D68" w:rsidRDefault="002F2D68" w:rsidP="002F2D68">
      <w:pPr>
        <w:pStyle w:val="Ttulo2"/>
        <w:numPr>
          <w:ilvl w:val="1"/>
          <w:numId w:val="2"/>
        </w:numPr>
        <w:tabs>
          <w:tab w:val="num" w:pos="1440"/>
        </w:tabs>
        <w:ind w:left="1418" w:hanging="360"/>
        <w:rPr>
          <w:rFonts w:ascii="Calibri" w:hAnsi="Calibri" w:cs="Book Antiqua"/>
          <w:i w:val="0"/>
          <w:iCs w:val="0"/>
          <w:color w:val="000000"/>
          <w:sz w:val="24"/>
          <w:szCs w:val="24"/>
        </w:rPr>
      </w:pPr>
      <w:bookmarkStart w:id="77" w:name="_Toc461691044"/>
      <w:bookmarkStart w:id="78" w:name="_Toc108279668"/>
      <w:bookmarkStart w:id="79" w:name="_Toc136909717"/>
      <w:bookmarkStart w:id="80" w:name="_Toc187934555"/>
      <w:r w:rsidRPr="00810628">
        <w:rPr>
          <w:rFonts w:ascii="Calibri" w:hAnsi="Calibri" w:cs="Book Antiqua"/>
          <w:i w:val="0"/>
          <w:iCs w:val="0"/>
          <w:color w:val="000000"/>
          <w:sz w:val="24"/>
          <w:szCs w:val="24"/>
        </w:rPr>
        <w:t>Restricciones</w:t>
      </w:r>
      <w:bookmarkEnd w:id="77"/>
      <w:bookmarkEnd w:id="78"/>
      <w:bookmarkEnd w:id="79"/>
      <w:bookmarkEnd w:id="80"/>
    </w:p>
    <w:p w14:paraId="12F8B73E" w14:textId="77777777" w:rsidR="002F2D68" w:rsidRPr="00C82351" w:rsidRDefault="002F2D68" w:rsidP="002F2D68"/>
    <w:tbl>
      <w:tblPr>
        <w:tblW w:w="9923"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4395"/>
        <w:gridCol w:w="5528"/>
      </w:tblGrid>
      <w:tr w:rsidR="002F2D68" w:rsidRPr="0009623A" w14:paraId="045C2C13" w14:textId="77777777" w:rsidTr="00035265">
        <w:trPr>
          <w:cantSplit/>
        </w:trPr>
        <w:tc>
          <w:tcPr>
            <w:tcW w:w="4395" w:type="dxa"/>
            <w:shd w:val="clear" w:color="auto" w:fill="D9D9D9"/>
          </w:tcPr>
          <w:p w14:paraId="6A9A8AAE"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Restricciones</w:t>
            </w:r>
          </w:p>
        </w:tc>
        <w:tc>
          <w:tcPr>
            <w:tcW w:w="5528" w:type="dxa"/>
            <w:tcBorders>
              <w:right w:val="single" w:sz="4" w:space="0" w:color="auto"/>
            </w:tcBorders>
            <w:shd w:val="clear" w:color="auto" w:fill="D9D9D9"/>
          </w:tcPr>
          <w:p w14:paraId="45C72827" w14:textId="77777777" w:rsidR="002F2D68" w:rsidRPr="00810628" w:rsidRDefault="002F2D68" w:rsidP="00035265">
            <w:pPr>
              <w:spacing w:line="276" w:lineRule="auto"/>
              <w:jc w:val="center"/>
              <w:rPr>
                <w:rFonts w:ascii="Calibri Light" w:hAnsi="Calibri Light" w:cs="Calibri Light"/>
                <w:b/>
                <w:bCs/>
                <w:color w:val="000000"/>
              </w:rPr>
            </w:pPr>
            <w:r w:rsidRPr="00810628">
              <w:rPr>
                <w:rFonts w:ascii="Calibri Light" w:hAnsi="Calibri Light" w:cs="Calibri Light"/>
                <w:b/>
                <w:bCs/>
                <w:color w:val="000000"/>
              </w:rPr>
              <w:t>Impacto de la restricción</w:t>
            </w:r>
          </w:p>
        </w:tc>
      </w:tr>
      <w:tr w:rsidR="002F2D68" w:rsidRPr="0009623A" w14:paraId="6B59FDB2" w14:textId="77777777" w:rsidTr="00035265">
        <w:trPr>
          <w:cantSplit/>
        </w:trPr>
        <w:tc>
          <w:tcPr>
            <w:tcW w:w="4395" w:type="dxa"/>
            <w:shd w:val="clear" w:color="auto" w:fill="auto"/>
          </w:tcPr>
          <w:p w14:paraId="5F138874" w14:textId="77777777" w:rsidR="002F2D68" w:rsidRDefault="002F2D68" w:rsidP="00035265">
            <w:pPr>
              <w:spacing w:line="276" w:lineRule="auto"/>
              <w:jc w:val="center"/>
              <w:rPr>
                <w:rFonts w:ascii="Calibri" w:hAnsi="Calibri" w:cs="Calibri"/>
                <w:color w:val="000000"/>
              </w:rPr>
            </w:pPr>
          </w:p>
          <w:p w14:paraId="0B66A2C9"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Presupuesto limitado para la implementación del proyecto.</w:t>
            </w:r>
          </w:p>
        </w:tc>
        <w:tc>
          <w:tcPr>
            <w:tcW w:w="5528" w:type="dxa"/>
            <w:tcBorders>
              <w:right w:val="single" w:sz="4" w:space="0" w:color="auto"/>
            </w:tcBorders>
            <w:shd w:val="clear" w:color="auto" w:fill="FFFFFF"/>
          </w:tcPr>
          <w:p w14:paraId="7B7FA7EC" w14:textId="77777777" w:rsidR="002F2D68" w:rsidRPr="00666252" w:rsidRDefault="002F2D68" w:rsidP="00035265">
            <w:pPr>
              <w:widowControl w:val="0"/>
              <w:suppressAutoHyphens w:val="0"/>
              <w:spacing w:line="276" w:lineRule="auto"/>
              <w:ind w:left="175"/>
              <w:rPr>
                <w:rFonts w:ascii="Calibri" w:hAnsi="Calibri" w:cs="Calibri"/>
                <w:color w:val="000000"/>
              </w:rPr>
            </w:pPr>
            <w:r w:rsidRPr="00666252">
              <w:rPr>
                <w:rFonts w:ascii="Calibri" w:hAnsi="Calibri" w:cs="Calibri"/>
                <w:color w:val="000000"/>
              </w:rPr>
              <w:t>- No poder adquirir herramientas de pruebas avanzadas.</w:t>
            </w:r>
            <w:r w:rsidRPr="00666252">
              <w:rPr>
                <w:rFonts w:ascii="Calibri" w:hAnsi="Calibri" w:cs="Calibri"/>
                <w:color w:val="000000"/>
              </w:rPr>
              <w:br/>
              <w:t>- Menor nivel de calidad en el software.</w:t>
            </w:r>
            <w:r w:rsidRPr="00666252">
              <w:rPr>
                <w:rFonts w:ascii="Calibri" w:hAnsi="Calibri" w:cs="Calibri"/>
                <w:color w:val="000000"/>
              </w:rPr>
              <w:br/>
              <w:t>- Aumento del riesgo de fallos en el sistema debido a recursos limitados.</w:t>
            </w:r>
          </w:p>
        </w:tc>
      </w:tr>
      <w:tr w:rsidR="002F2D68" w:rsidRPr="0009623A" w14:paraId="23C59341" w14:textId="77777777" w:rsidTr="00035265">
        <w:trPr>
          <w:cantSplit/>
        </w:trPr>
        <w:tc>
          <w:tcPr>
            <w:tcW w:w="4395" w:type="dxa"/>
            <w:shd w:val="clear" w:color="auto" w:fill="auto"/>
          </w:tcPr>
          <w:p w14:paraId="76668455" w14:textId="77777777" w:rsidR="002F2D68" w:rsidRPr="00666252" w:rsidRDefault="002F2D68" w:rsidP="00035265">
            <w:pPr>
              <w:spacing w:line="276" w:lineRule="auto"/>
              <w:jc w:val="center"/>
              <w:rPr>
                <w:rFonts w:ascii="Calibri" w:hAnsi="Calibri" w:cs="Calibri"/>
                <w:color w:val="000000"/>
              </w:rPr>
            </w:pPr>
          </w:p>
          <w:p w14:paraId="55EF95A8"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Plazos ajustados para la finalización del proyecto.</w:t>
            </w:r>
          </w:p>
        </w:tc>
        <w:tc>
          <w:tcPr>
            <w:tcW w:w="5528" w:type="dxa"/>
            <w:tcBorders>
              <w:right w:val="single" w:sz="4" w:space="0" w:color="auto"/>
            </w:tcBorders>
            <w:shd w:val="clear" w:color="auto" w:fill="FFFFFF"/>
          </w:tcPr>
          <w:p w14:paraId="634D33B5" w14:textId="77777777" w:rsidR="002F2D68" w:rsidRPr="00666252" w:rsidRDefault="002F2D68" w:rsidP="00035265">
            <w:pPr>
              <w:widowControl w:val="0"/>
              <w:suppressAutoHyphens w:val="0"/>
              <w:spacing w:line="276" w:lineRule="auto"/>
              <w:ind w:left="175"/>
              <w:rPr>
                <w:rFonts w:ascii="Calibri" w:hAnsi="Calibri" w:cs="Calibri"/>
                <w:color w:val="000000"/>
              </w:rPr>
            </w:pPr>
            <w:r w:rsidRPr="00666252">
              <w:rPr>
                <w:rFonts w:ascii="Calibri" w:hAnsi="Calibri" w:cs="Calibri"/>
                <w:color w:val="000000"/>
              </w:rPr>
              <w:t>- Reducción de tiempo para pruebas exhaustivas.</w:t>
            </w:r>
            <w:r w:rsidRPr="00666252">
              <w:rPr>
                <w:rFonts w:ascii="Calibri" w:hAnsi="Calibri" w:cs="Calibri"/>
                <w:color w:val="000000"/>
              </w:rPr>
              <w:br/>
              <w:t>- Posibilidad de defectos o fallos en el sistema al momento de implementación.</w:t>
            </w:r>
            <w:r w:rsidRPr="00666252">
              <w:rPr>
                <w:rFonts w:ascii="Calibri" w:hAnsi="Calibri" w:cs="Calibri"/>
                <w:color w:val="000000"/>
              </w:rPr>
              <w:br/>
              <w:t>- Aumento del riesgo de entrega de un sistema incompleto.</w:t>
            </w:r>
          </w:p>
        </w:tc>
      </w:tr>
      <w:tr w:rsidR="002F2D68" w:rsidRPr="0009623A" w14:paraId="5CC6AD69" w14:textId="77777777" w:rsidTr="00035265">
        <w:trPr>
          <w:cantSplit/>
        </w:trPr>
        <w:tc>
          <w:tcPr>
            <w:tcW w:w="4395" w:type="dxa"/>
            <w:shd w:val="clear" w:color="auto" w:fill="auto"/>
          </w:tcPr>
          <w:p w14:paraId="6DAED8B0" w14:textId="77777777" w:rsidR="002F2D68" w:rsidRPr="00666252" w:rsidRDefault="002F2D68" w:rsidP="00035265">
            <w:pPr>
              <w:spacing w:line="276" w:lineRule="auto"/>
              <w:jc w:val="center"/>
              <w:rPr>
                <w:rFonts w:ascii="Calibri" w:hAnsi="Calibri" w:cs="Calibri"/>
                <w:color w:val="000000"/>
              </w:rPr>
            </w:pPr>
          </w:p>
          <w:p w14:paraId="67BBBAFE" w14:textId="77777777" w:rsidR="002F2D68" w:rsidRPr="00666252" w:rsidRDefault="002F2D68" w:rsidP="00035265">
            <w:pPr>
              <w:spacing w:line="276" w:lineRule="auto"/>
              <w:jc w:val="center"/>
              <w:rPr>
                <w:rFonts w:ascii="Calibri" w:hAnsi="Calibri" w:cs="Calibri"/>
                <w:color w:val="000000"/>
              </w:rPr>
            </w:pPr>
            <w:r w:rsidRPr="00666252">
              <w:rPr>
                <w:rFonts w:ascii="Calibri" w:hAnsi="Calibri" w:cs="Calibri"/>
                <w:color w:val="000000"/>
              </w:rPr>
              <w:t>Recursos humanos limitados para ejecutar pruebas completas.</w:t>
            </w:r>
          </w:p>
        </w:tc>
        <w:tc>
          <w:tcPr>
            <w:tcW w:w="5528" w:type="dxa"/>
            <w:tcBorders>
              <w:right w:val="single" w:sz="4" w:space="0" w:color="auto"/>
            </w:tcBorders>
            <w:shd w:val="clear" w:color="auto" w:fill="FFFFFF"/>
          </w:tcPr>
          <w:p w14:paraId="28018136" w14:textId="77777777" w:rsidR="002F2D68" w:rsidRPr="00666252" w:rsidRDefault="002F2D68" w:rsidP="00035265">
            <w:pPr>
              <w:pStyle w:val="Prrafodelista"/>
              <w:spacing w:line="276" w:lineRule="auto"/>
              <w:ind w:left="175"/>
              <w:rPr>
                <w:rFonts w:ascii="Calibri" w:hAnsi="Calibri" w:cs="Calibri"/>
                <w:color w:val="000000"/>
              </w:rPr>
            </w:pPr>
            <w:r w:rsidRPr="00666252">
              <w:rPr>
                <w:rFonts w:ascii="Calibri" w:hAnsi="Calibri" w:cs="Calibri"/>
                <w:color w:val="000000"/>
              </w:rPr>
              <w:t>- Procesos de prueba limitados en alcance y profundidad.</w:t>
            </w:r>
            <w:r w:rsidRPr="00666252">
              <w:rPr>
                <w:rFonts w:ascii="Calibri" w:hAnsi="Calibri" w:cs="Calibri"/>
                <w:color w:val="000000"/>
              </w:rPr>
              <w:br/>
              <w:t>- Disminución de la confiabilidad del software.</w:t>
            </w:r>
            <w:r w:rsidRPr="00666252">
              <w:rPr>
                <w:rFonts w:ascii="Calibri" w:hAnsi="Calibri" w:cs="Calibri"/>
                <w:color w:val="000000"/>
              </w:rPr>
              <w:br/>
              <w:t>- Mayor probabilidad de errores no detectados.</w:t>
            </w:r>
          </w:p>
        </w:tc>
      </w:tr>
      <w:tr w:rsidR="002F2D68" w:rsidRPr="0009623A" w14:paraId="1163C1BC" w14:textId="77777777" w:rsidTr="00035265">
        <w:trPr>
          <w:cantSplit/>
        </w:trPr>
        <w:tc>
          <w:tcPr>
            <w:tcW w:w="4395" w:type="dxa"/>
            <w:shd w:val="clear" w:color="auto" w:fill="auto"/>
          </w:tcPr>
          <w:p w14:paraId="4CF78935" w14:textId="77777777" w:rsidR="002F2D68" w:rsidRPr="005F296E" w:rsidRDefault="002F2D68" w:rsidP="00035265">
            <w:pPr>
              <w:spacing w:line="276" w:lineRule="auto"/>
              <w:rPr>
                <w:rFonts w:ascii="Calibri" w:hAnsi="Calibri" w:cs="Calibri"/>
                <w:color w:val="000000"/>
              </w:rPr>
            </w:pPr>
          </w:p>
          <w:p w14:paraId="4F579DF4" w14:textId="77777777" w:rsidR="002F2D68" w:rsidRPr="005F296E" w:rsidRDefault="002F2D68" w:rsidP="00035265">
            <w:pPr>
              <w:spacing w:line="276" w:lineRule="auto"/>
              <w:rPr>
                <w:rFonts w:ascii="Calibri" w:hAnsi="Calibri" w:cs="Calibri"/>
                <w:color w:val="000000"/>
              </w:rPr>
            </w:pPr>
          </w:p>
          <w:p w14:paraId="6F538276" w14:textId="77777777" w:rsidR="002F2D68" w:rsidRPr="005F296E" w:rsidRDefault="002F2D68" w:rsidP="00035265">
            <w:pPr>
              <w:spacing w:line="276" w:lineRule="auto"/>
              <w:jc w:val="center"/>
              <w:rPr>
                <w:rFonts w:ascii="Calibri" w:hAnsi="Calibri" w:cs="Calibri"/>
                <w:color w:val="000000"/>
              </w:rPr>
            </w:pPr>
            <w:r w:rsidRPr="005F296E">
              <w:rPr>
                <w:rFonts w:ascii="Calibri" w:hAnsi="Calibri" w:cs="Calibri"/>
                <w:color w:val="000000"/>
              </w:rPr>
              <w:t>Acceso limitado a entornos de prueba o datos de prueba realistas</w:t>
            </w:r>
          </w:p>
        </w:tc>
        <w:tc>
          <w:tcPr>
            <w:tcW w:w="5528" w:type="dxa"/>
            <w:tcBorders>
              <w:right w:val="single" w:sz="4" w:space="0" w:color="auto"/>
            </w:tcBorders>
            <w:shd w:val="clear" w:color="auto" w:fill="FFFFFF"/>
          </w:tcPr>
          <w:p w14:paraId="71C0ED7D" w14:textId="77777777" w:rsidR="002F2D68" w:rsidRPr="005F296E" w:rsidRDefault="002F2D68" w:rsidP="00035265">
            <w:pPr>
              <w:pStyle w:val="Prrafodelista"/>
              <w:spacing w:line="276" w:lineRule="auto"/>
              <w:ind w:left="175"/>
              <w:rPr>
                <w:rFonts w:ascii="Calibri" w:hAnsi="Calibri" w:cs="Calibri"/>
                <w:color w:val="000000"/>
              </w:rPr>
            </w:pPr>
            <w:r w:rsidRPr="005F296E">
              <w:rPr>
                <w:rFonts w:ascii="Calibri" w:hAnsi="Calibri" w:cs="Calibri"/>
                <w:color w:val="000000"/>
              </w:rPr>
              <w:t>- Menor precisión en la simulación de situaciones de ventas reales.</w:t>
            </w:r>
            <w:r w:rsidRPr="005F296E">
              <w:rPr>
                <w:rFonts w:ascii="Calibri" w:hAnsi="Calibri" w:cs="Calibri"/>
                <w:color w:val="000000"/>
              </w:rPr>
              <w:br/>
              <w:t>- Reducción de la capacidad para identificar y resolver problemas específicos del sistema.</w:t>
            </w:r>
            <w:r w:rsidRPr="005F296E">
              <w:rPr>
                <w:rFonts w:ascii="Calibri" w:hAnsi="Calibri" w:cs="Calibri"/>
                <w:color w:val="000000"/>
              </w:rPr>
              <w:br/>
              <w:t>- Disminución de la eficacia en la validación de los procesos del sistema.</w:t>
            </w:r>
          </w:p>
        </w:tc>
      </w:tr>
    </w:tbl>
    <w:p w14:paraId="3B0BFD5F" w14:textId="77777777" w:rsidR="002F2D68" w:rsidRDefault="002F2D68" w:rsidP="002F2D68">
      <w:pPr>
        <w:spacing w:line="276" w:lineRule="auto"/>
        <w:jc w:val="both"/>
        <w:rPr>
          <w:rFonts w:ascii="Arial" w:hAnsi="Arial" w:cs="Arial"/>
          <w:color w:val="000000"/>
          <w:sz w:val="22"/>
          <w:szCs w:val="22"/>
        </w:rPr>
      </w:pPr>
    </w:p>
    <w:p w14:paraId="56040891" w14:textId="77777777" w:rsidR="002F2D68" w:rsidRDefault="002F2D68" w:rsidP="002F2D68">
      <w:pPr>
        <w:spacing w:line="276" w:lineRule="auto"/>
        <w:jc w:val="both"/>
        <w:rPr>
          <w:rFonts w:ascii="Arial" w:hAnsi="Arial" w:cs="Arial"/>
          <w:color w:val="000000"/>
          <w:sz w:val="22"/>
          <w:szCs w:val="22"/>
        </w:rPr>
      </w:pPr>
    </w:p>
    <w:p w14:paraId="31780095" w14:textId="77777777" w:rsidR="002F2D68" w:rsidRDefault="002F2D68" w:rsidP="002F2D68">
      <w:pPr>
        <w:spacing w:line="276" w:lineRule="auto"/>
        <w:jc w:val="both"/>
        <w:rPr>
          <w:rFonts w:ascii="Arial" w:hAnsi="Arial" w:cs="Arial"/>
          <w:sz w:val="22"/>
          <w:szCs w:val="22"/>
        </w:rPr>
      </w:pPr>
    </w:p>
    <w:p w14:paraId="63BB21AE" w14:textId="77777777" w:rsidR="002F2D68" w:rsidRDefault="002F2D68" w:rsidP="002F2D68">
      <w:pPr>
        <w:spacing w:line="276" w:lineRule="auto"/>
        <w:jc w:val="both"/>
        <w:rPr>
          <w:rFonts w:ascii="Arial" w:hAnsi="Arial" w:cs="Arial"/>
          <w:sz w:val="22"/>
          <w:szCs w:val="22"/>
        </w:rPr>
      </w:pPr>
    </w:p>
    <w:p w14:paraId="1D07E9FA" w14:textId="77777777" w:rsidR="002F2D68" w:rsidRDefault="002F2D68" w:rsidP="002F2D68">
      <w:pPr>
        <w:spacing w:line="276" w:lineRule="auto"/>
        <w:jc w:val="both"/>
        <w:rPr>
          <w:rFonts w:ascii="Arial" w:hAnsi="Arial" w:cs="Arial"/>
          <w:sz w:val="22"/>
          <w:szCs w:val="22"/>
        </w:rPr>
      </w:pPr>
    </w:p>
    <w:p w14:paraId="53A7E686" w14:textId="77777777" w:rsidR="002F2D68" w:rsidRDefault="002F2D68" w:rsidP="002F2D68">
      <w:pPr>
        <w:spacing w:line="276" w:lineRule="auto"/>
        <w:jc w:val="both"/>
        <w:rPr>
          <w:rFonts w:ascii="Arial" w:hAnsi="Arial" w:cs="Arial"/>
          <w:sz w:val="22"/>
          <w:szCs w:val="22"/>
        </w:rPr>
      </w:pPr>
    </w:p>
    <w:p w14:paraId="6B438030" w14:textId="77777777" w:rsidR="002F2D68" w:rsidRDefault="002F2D68" w:rsidP="002F2D68">
      <w:pPr>
        <w:spacing w:line="276" w:lineRule="auto"/>
        <w:jc w:val="both"/>
        <w:rPr>
          <w:rFonts w:ascii="Arial" w:hAnsi="Arial" w:cs="Arial"/>
          <w:sz w:val="22"/>
          <w:szCs w:val="22"/>
        </w:rPr>
      </w:pPr>
    </w:p>
    <w:p w14:paraId="1799A5A7" w14:textId="77777777" w:rsidR="002F2D68" w:rsidRPr="00EF0088" w:rsidRDefault="002F2D68" w:rsidP="002F2D68">
      <w:pPr>
        <w:pStyle w:val="Ttulo1"/>
        <w:numPr>
          <w:ilvl w:val="0"/>
          <w:numId w:val="2"/>
        </w:numPr>
        <w:spacing w:before="0" w:after="0"/>
        <w:rPr>
          <w:rFonts w:ascii="Calibri" w:hAnsi="Calibri" w:cs="Book Antiqua"/>
          <w:sz w:val="28"/>
        </w:rPr>
      </w:pPr>
      <w:bookmarkStart w:id="81" w:name="_Toc242500910"/>
      <w:bookmarkStart w:id="82" w:name="_Toc242521693"/>
      <w:bookmarkStart w:id="83" w:name="_Toc242765959"/>
      <w:bookmarkStart w:id="84" w:name="_Toc249872542"/>
      <w:bookmarkStart w:id="85" w:name="_Toc257124618"/>
      <w:bookmarkStart w:id="86" w:name="_Toc461691045"/>
      <w:bookmarkStart w:id="87" w:name="_Toc136909718"/>
      <w:bookmarkStart w:id="88" w:name="_Toc187934556"/>
      <w:r w:rsidRPr="00EF0088">
        <w:rPr>
          <w:rFonts w:ascii="Calibri" w:hAnsi="Calibri" w:cs="Book Antiqua"/>
          <w:sz w:val="28"/>
        </w:rPr>
        <w:t>Aprobación</w:t>
      </w:r>
      <w:bookmarkEnd w:id="81"/>
      <w:bookmarkEnd w:id="82"/>
      <w:bookmarkEnd w:id="83"/>
      <w:bookmarkEnd w:id="84"/>
      <w:bookmarkEnd w:id="85"/>
      <w:bookmarkEnd w:id="86"/>
      <w:bookmarkEnd w:id="87"/>
      <w:bookmarkEnd w:id="88"/>
    </w:p>
    <w:p w14:paraId="7C74C703" w14:textId="77777777" w:rsidR="002F2D68" w:rsidRPr="007D3890" w:rsidRDefault="002F2D68" w:rsidP="002F2D68">
      <w:pPr>
        <w:spacing w:line="276" w:lineRule="auto"/>
        <w:jc w:val="center"/>
        <w:rPr>
          <w:rFonts w:ascii="Calibri Light" w:hAnsi="Calibri Light" w:cs="Calibri Light"/>
        </w:rPr>
      </w:pPr>
      <w:r w:rsidRPr="007D3890">
        <w:rPr>
          <w:rFonts w:ascii="Calibri Light" w:hAnsi="Calibri Light" w:cs="Calibri Light"/>
        </w:rPr>
        <w:t>(Fecha)</w:t>
      </w:r>
    </w:p>
    <w:p w14:paraId="2703CC02" w14:textId="77777777" w:rsidR="002F2D68" w:rsidRPr="007D3890" w:rsidRDefault="002F2D68" w:rsidP="002F2D68">
      <w:pPr>
        <w:spacing w:line="276" w:lineRule="auto"/>
        <w:ind w:firstLine="720"/>
        <w:jc w:val="right"/>
        <w:rPr>
          <w:rFonts w:ascii="Calibri Light" w:hAnsi="Calibri Light" w:cs="Calibri Light"/>
        </w:rPr>
      </w:pP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338"/>
        <w:gridCol w:w="4382"/>
      </w:tblGrid>
      <w:tr w:rsidR="002F2D68" w:rsidRPr="007D3890" w14:paraId="19D5B3F5" w14:textId="77777777" w:rsidTr="00035265">
        <w:trPr>
          <w:trHeight w:val="317"/>
          <w:jc w:val="center"/>
        </w:trPr>
        <w:tc>
          <w:tcPr>
            <w:tcW w:w="4338" w:type="dxa"/>
          </w:tcPr>
          <w:p w14:paraId="57B61D66"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Elaborado por:</w:t>
            </w:r>
          </w:p>
        </w:tc>
        <w:tc>
          <w:tcPr>
            <w:tcW w:w="4382" w:type="dxa"/>
          </w:tcPr>
          <w:p w14:paraId="0092C67F"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Revisado por:</w:t>
            </w:r>
          </w:p>
        </w:tc>
      </w:tr>
      <w:tr w:rsidR="002F2D68" w:rsidRPr="007D3890" w14:paraId="33AFDCDF" w14:textId="77777777" w:rsidTr="00035265">
        <w:trPr>
          <w:trHeight w:val="1259"/>
          <w:jc w:val="center"/>
        </w:trPr>
        <w:tc>
          <w:tcPr>
            <w:tcW w:w="4338" w:type="dxa"/>
          </w:tcPr>
          <w:p w14:paraId="36656BDD" w14:textId="77777777" w:rsidR="002F2D68" w:rsidRPr="007D3890" w:rsidRDefault="002F2D68" w:rsidP="00035265">
            <w:pPr>
              <w:autoSpaceDE w:val="0"/>
              <w:autoSpaceDN w:val="0"/>
              <w:adjustRightInd w:val="0"/>
              <w:jc w:val="center"/>
              <w:rPr>
                <w:rFonts w:ascii="Calibri Light" w:hAnsi="Calibri Light" w:cs="Calibri Light"/>
              </w:rPr>
            </w:pPr>
          </w:p>
          <w:p w14:paraId="6BE7C28E" w14:textId="77777777" w:rsidR="002F2D68" w:rsidRPr="007D3890" w:rsidRDefault="002F2D68" w:rsidP="00035265">
            <w:pPr>
              <w:autoSpaceDE w:val="0"/>
              <w:autoSpaceDN w:val="0"/>
              <w:adjustRightInd w:val="0"/>
              <w:jc w:val="center"/>
              <w:rPr>
                <w:rFonts w:ascii="Calibri Light" w:hAnsi="Calibri Light" w:cs="Calibri Light"/>
              </w:rPr>
            </w:pPr>
          </w:p>
          <w:p w14:paraId="351FABD6"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1B0FFA19"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4EFA6440"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Cargo</w:t>
            </w:r>
          </w:p>
          <w:p w14:paraId="76E4DCEA" w14:textId="77777777" w:rsidR="002F2D68" w:rsidRPr="007D3890" w:rsidRDefault="002F2D68" w:rsidP="00035265">
            <w:pPr>
              <w:autoSpaceDE w:val="0"/>
              <w:autoSpaceDN w:val="0"/>
              <w:adjustRightInd w:val="0"/>
              <w:jc w:val="center"/>
              <w:rPr>
                <w:rFonts w:ascii="Calibri Light" w:hAnsi="Calibri Light" w:cs="Calibri Light"/>
              </w:rPr>
            </w:pPr>
          </w:p>
          <w:p w14:paraId="44FBEBE7" w14:textId="77777777" w:rsidR="002F2D68" w:rsidRPr="007D3890" w:rsidRDefault="002F2D68" w:rsidP="00035265">
            <w:pPr>
              <w:autoSpaceDE w:val="0"/>
              <w:autoSpaceDN w:val="0"/>
              <w:adjustRightInd w:val="0"/>
              <w:jc w:val="center"/>
              <w:rPr>
                <w:rFonts w:ascii="Calibri Light" w:hAnsi="Calibri Light" w:cs="Calibri Light"/>
              </w:rPr>
            </w:pPr>
          </w:p>
        </w:tc>
        <w:tc>
          <w:tcPr>
            <w:tcW w:w="4382" w:type="dxa"/>
          </w:tcPr>
          <w:p w14:paraId="0F95D02B" w14:textId="77777777" w:rsidR="002F2D68" w:rsidRPr="007D3890" w:rsidRDefault="002F2D68" w:rsidP="00035265">
            <w:pPr>
              <w:autoSpaceDE w:val="0"/>
              <w:autoSpaceDN w:val="0"/>
              <w:adjustRightInd w:val="0"/>
              <w:jc w:val="center"/>
              <w:rPr>
                <w:rFonts w:ascii="Calibri Light" w:hAnsi="Calibri Light" w:cs="Calibri Light"/>
              </w:rPr>
            </w:pPr>
          </w:p>
          <w:p w14:paraId="015FAD89" w14:textId="77777777" w:rsidR="002F2D68" w:rsidRPr="007D3890" w:rsidRDefault="002F2D68" w:rsidP="00035265">
            <w:pPr>
              <w:autoSpaceDE w:val="0"/>
              <w:autoSpaceDN w:val="0"/>
              <w:adjustRightInd w:val="0"/>
              <w:jc w:val="center"/>
              <w:rPr>
                <w:rFonts w:ascii="Calibri Light" w:hAnsi="Calibri Light" w:cs="Calibri Light"/>
              </w:rPr>
            </w:pPr>
          </w:p>
          <w:p w14:paraId="4E90FED1"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2B8C6B8C"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4506B413"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Cargo</w:t>
            </w:r>
          </w:p>
          <w:p w14:paraId="2D370B0E" w14:textId="77777777" w:rsidR="002F2D68" w:rsidRPr="007D3890" w:rsidRDefault="002F2D68" w:rsidP="00035265">
            <w:pPr>
              <w:autoSpaceDE w:val="0"/>
              <w:autoSpaceDN w:val="0"/>
              <w:adjustRightInd w:val="0"/>
              <w:jc w:val="center"/>
              <w:rPr>
                <w:rFonts w:ascii="Calibri Light" w:hAnsi="Calibri Light" w:cs="Calibri Light"/>
              </w:rPr>
            </w:pPr>
          </w:p>
        </w:tc>
      </w:tr>
      <w:tr w:rsidR="002F2D68" w:rsidRPr="007D3890" w14:paraId="204DD811" w14:textId="77777777" w:rsidTr="00035265">
        <w:trPr>
          <w:trHeight w:val="1259"/>
          <w:jc w:val="center"/>
        </w:trPr>
        <w:tc>
          <w:tcPr>
            <w:tcW w:w="4338" w:type="dxa"/>
          </w:tcPr>
          <w:p w14:paraId="7CB9271B"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Aprobado por:</w:t>
            </w:r>
          </w:p>
          <w:p w14:paraId="661E3DAD" w14:textId="77777777" w:rsidR="002F2D68" w:rsidRPr="007D3890" w:rsidRDefault="002F2D68" w:rsidP="00035265">
            <w:pPr>
              <w:autoSpaceDE w:val="0"/>
              <w:autoSpaceDN w:val="0"/>
              <w:adjustRightInd w:val="0"/>
              <w:jc w:val="center"/>
              <w:rPr>
                <w:rFonts w:ascii="Calibri Light" w:hAnsi="Calibri Light" w:cs="Calibri Light"/>
              </w:rPr>
            </w:pPr>
          </w:p>
          <w:p w14:paraId="31311441" w14:textId="77777777" w:rsidR="002F2D68" w:rsidRPr="007D3890" w:rsidRDefault="002F2D68" w:rsidP="00035265">
            <w:pPr>
              <w:autoSpaceDE w:val="0"/>
              <w:autoSpaceDN w:val="0"/>
              <w:adjustRightInd w:val="0"/>
              <w:jc w:val="center"/>
              <w:rPr>
                <w:rFonts w:ascii="Calibri Light" w:hAnsi="Calibri Light" w:cs="Calibri Light"/>
              </w:rPr>
            </w:pPr>
          </w:p>
          <w:p w14:paraId="42E2C580"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10BF88B5"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1EEC4CFD" w14:textId="77777777" w:rsidR="002F2D68" w:rsidRPr="007D3890" w:rsidRDefault="002F2D68" w:rsidP="00035265">
            <w:pPr>
              <w:autoSpaceDE w:val="0"/>
              <w:autoSpaceDN w:val="0"/>
              <w:adjustRightInd w:val="0"/>
              <w:jc w:val="center"/>
              <w:rPr>
                <w:rFonts w:ascii="Calibri Light" w:hAnsi="Calibri Light" w:cs="Calibri Light"/>
                <w:b/>
              </w:rPr>
            </w:pPr>
            <w:r w:rsidRPr="007D3890">
              <w:rPr>
                <w:rFonts w:ascii="Calibri Light" w:hAnsi="Calibri Light" w:cs="Calibri Light"/>
                <w:b/>
              </w:rPr>
              <w:t>Líder del Proyecto</w:t>
            </w:r>
          </w:p>
          <w:p w14:paraId="6A525974" w14:textId="77777777" w:rsidR="002F2D68" w:rsidRPr="007D3890" w:rsidRDefault="002F2D68" w:rsidP="00035265">
            <w:pPr>
              <w:autoSpaceDE w:val="0"/>
              <w:autoSpaceDN w:val="0"/>
              <w:adjustRightInd w:val="0"/>
              <w:jc w:val="center"/>
              <w:rPr>
                <w:rFonts w:ascii="Calibri Light" w:hAnsi="Calibri Light" w:cs="Calibri Light"/>
              </w:rPr>
            </w:pPr>
          </w:p>
          <w:p w14:paraId="743EA548" w14:textId="77777777" w:rsidR="002F2D68" w:rsidRPr="007D3890" w:rsidRDefault="002F2D68" w:rsidP="00035265">
            <w:pPr>
              <w:autoSpaceDE w:val="0"/>
              <w:autoSpaceDN w:val="0"/>
              <w:adjustRightInd w:val="0"/>
              <w:jc w:val="center"/>
              <w:rPr>
                <w:rFonts w:ascii="Calibri Light" w:hAnsi="Calibri Light" w:cs="Calibri Light"/>
              </w:rPr>
            </w:pPr>
          </w:p>
        </w:tc>
        <w:tc>
          <w:tcPr>
            <w:tcW w:w="4382" w:type="dxa"/>
          </w:tcPr>
          <w:p w14:paraId="2257BBCF"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Aprobado por:</w:t>
            </w:r>
          </w:p>
          <w:p w14:paraId="1ACCC965" w14:textId="77777777" w:rsidR="002F2D68" w:rsidRPr="007D3890" w:rsidRDefault="002F2D68" w:rsidP="00035265">
            <w:pPr>
              <w:autoSpaceDE w:val="0"/>
              <w:autoSpaceDN w:val="0"/>
              <w:adjustRightInd w:val="0"/>
              <w:jc w:val="center"/>
              <w:rPr>
                <w:rFonts w:ascii="Calibri Light" w:hAnsi="Calibri Light" w:cs="Calibri Light"/>
              </w:rPr>
            </w:pPr>
          </w:p>
          <w:p w14:paraId="3D56EF53" w14:textId="77777777" w:rsidR="002F2D68" w:rsidRPr="007D3890" w:rsidRDefault="002F2D68" w:rsidP="00035265">
            <w:pPr>
              <w:autoSpaceDE w:val="0"/>
              <w:autoSpaceDN w:val="0"/>
              <w:adjustRightInd w:val="0"/>
              <w:jc w:val="center"/>
              <w:rPr>
                <w:rFonts w:ascii="Calibri Light" w:hAnsi="Calibri Light" w:cs="Calibri Light"/>
              </w:rPr>
            </w:pPr>
          </w:p>
          <w:p w14:paraId="4B280F81"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______________________________</w:t>
            </w:r>
          </w:p>
          <w:p w14:paraId="5AE7A539" w14:textId="77777777" w:rsidR="002F2D68" w:rsidRPr="007D3890" w:rsidRDefault="002F2D68" w:rsidP="00035265">
            <w:pPr>
              <w:autoSpaceDE w:val="0"/>
              <w:autoSpaceDN w:val="0"/>
              <w:adjustRightInd w:val="0"/>
              <w:jc w:val="center"/>
              <w:rPr>
                <w:rFonts w:ascii="Calibri Light" w:hAnsi="Calibri Light" w:cs="Calibri Light"/>
              </w:rPr>
            </w:pPr>
            <w:r w:rsidRPr="007D3890">
              <w:rPr>
                <w:rFonts w:ascii="Calibri Light" w:hAnsi="Calibri Light" w:cs="Calibri Light"/>
              </w:rPr>
              <w:t>Nombre</w:t>
            </w:r>
          </w:p>
          <w:p w14:paraId="03BA61FD" w14:textId="77777777" w:rsidR="002F2D68" w:rsidRPr="007D3890" w:rsidRDefault="002F2D68" w:rsidP="00035265">
            <w:pPr>
              <w:spacing w:line="276" w:lineRule="auto"/>
              <w:jc w:val="center"/>
              <w:rPr>
                <w:rFonts w:ascii="Calibri Light" w:hAnsi="Calibri Light" w:cs="Calibri Light"/>
              </w:rPr>
            </w:pPr>
            <w:r w:rsidRPr="007D3890">
              <w:rPr>
                <w:rFonts w:ascii="Calibri Light" w:hAnsi="Calibri Light" w:cs="Calibri Light"/>
                <w:b/>
              </w:rPr>
              <w:t>Director de la Unidad de Tecnologías de la Información y Comunicaciones de la Empresa X</w:t>
            </w:r>
          </w:p>
        </w:tc>
      </w:tr>
    </w:tbl>
    <w:p w14:paraId="6566BDA5" w14:textId="77777777" w:rsidR="002F2D68" w:rsidRDefault="002F2D68" w:rsidP="002F2D68">
      <w:pPr>
        <w:spacing w:line="276" w:lineRule="auto"/>
        <w:ind w:firstLine="720"/>
        <w:jc w:val="right"/>
        <w:rPr>
          <w:rFonts w:cs="Arial"/>
          <w:szCs w:val="22"/>
        </w:rPr>
      </w:pPr>
    </w:p>
    <w:p w14:paraId="0C1BFBC1" w14:textId="77777777" w:rsidR="0089274F" w:rsidRDefault="0089274F" w:rsidP="003477E8">
      <w:pPr>
        <w:spacing w:line="276" w:lineRule="auto"/>
        <w:ind w:left="709"/>
        <w:jc w:val="both"/>
        <w:rPr>
          <w:i/>
          <w:color w:val="0000FF"/>
        </w:rPr>
      </w:pPr>
    </w:p>
    <w:sectPr w:rsidR="0089274F" w:rsidSect="00D25590">
      <w:pgSz w:w="11906" w:h="16838"/>
      <w:pgMar w:top="1440" w:right="1134" w:bottom="1440"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5070F" w14:textId="77777777" w:rsidR="003810E9" w:rsidRDefault="003810E9">
      <w:r>
        <w:separator/>
      </w:r>
    </w:p>
  </w:endnote>
  <w:endnote w:type="continuationSeparator" w:id="0">
    <w:p w14:paraId="5F585434" w14:textId="77777777" w:rsidR="003810E9" w:rsidRDefault="0038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A9F86" w14:textId="77777777" w:rsidR="003810E9" w:rsidRDefault="003810E9">
      <w:r>
        <w:separator/>
      </w:r>
    </w:p>
  </w:footnote>
  <w:footnote w:type="continuationSeparator" w:id="0">
    <w:p w14:paraId="615E22E7" w14:textId="77777777" w:rsidR="003810E9" w:rsidRDefault="00381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Arial" w:hAnsi="Arial" w:cs="Arial" w:hint="default"/>
        <w:b/>
        <w:i w:val="0"/>
        <w:sz w:val="28"/>
      </w:rPr>
    </w:lvl>
    <w:lvl w:ilvl="1">
      <w:start w:val="1"/>
      <w:numFmt w:val="none"/>
      <w:suff w:val="nothing"/>
      <w:lvlText w:val=""/>
      <w:lvlJc w:val="left"/>
      <w:pPr>
        <w:tabs>
          <w:tab w:val="num" w:pos="0"/>
        </w:tabs>
        <w:ind w:left="576" w:hanging="576"/>
      </w:pPr>
      <w:rPr>
        <w:rFonts w:ascii="Book Antiqua" w:hAnsi="Book Antiqua" w:cs="Book Antiqua" w:hint="default"/>
        <w:b/>
        <w:i w:val="0"/>
        <w:sz w:val="24"/>
      </w:rPr>
    </w:lvl>
    <w:lvl w:ilvl="2">
      <w:start w:val="1"/>
      <w:numFmt w:val="none"/>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rPr>
        <w:rFonts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1" w15:restartNumberingAfterBreak="0">
    <w:nsid w:val="00000003"/>
    <w:multiLevelType w:val="multilevel"/>
    <w:tmpl w:val="00000003"/>
    <w:name w:val="WW8Num3"/>
    <w:lvl w:ilvl="0">
      <w:start w:val="3"/>
      <w:numFmt w:val="decimal"/>
      <w:lvlText w:val="%1."/>
      <w:lvlJc w:val="left"/>
      <w:pPr>
        <w:tabs>
          <w:tab w:val="num" w:pos="390"/>
        </w:tabs>
        <w:ind w:left="390" w:hanging="390"/>
      </w:pPr>
      <w:rPr>
        <w:rFonts w:ascii="Symbol" w:hAnsi="Symbol" w:cs="Symbol" w:hint="default"/>
      </w:rPr>
    </w:lvl>
    <w:lvl w:ilvl="1">
      <w:start w:val="1"/>
      <w:numFmt w:val="decimal"/>
      <w:lvlText w:val="%1.%2."/>
      <w:lvlJc w:val="left"/>
      <w:pPr>
        <w:tabs>
          <w:tab w:val="num" w:pos="1080"/>
        </w:tabs>
        <w:ind w:left="1080" w:hanging="720"/>
      </w:pPr>
      <w:rPr>
        <w:rFonts w:ascii="Symbol" w:hAnsi="Symbol" w:cs="Symbol" w:hint="default"/>
      </w:rPr>
    </w:lvl>
    <w:lvl w:ilvl="2">
      <w:start w:val="1"/>
      <w:numFmt w:val="bullet"/>
      <w:lvlText w:val=""/>
      <w:lvlJc w:val="left"/>
      <w:pPr>
        <w:tabs>
          <w:tab w:val="num" w:pos="1080"/>
        </w:tabs>
        <w:ind w:left="1080" w:hanging="360"/>
      </w:pPr>
      <w:rPr>
        <w:rFonts w:ascii="Symbol" w:hAnsi="Symbol" w:cs="Wingdings" w:hint="default"/>
      </w:rPr>
    </w:lvl>
    <w:lvl w:ilvl="3">
      <w:start w:val="1"/>
      <w:numFmt w:val="decimal"/>
      <w:lvlText w:val="%1.%2.%3.%4."/>
      <w:lvlJc w:val="left"/>
      <w:pPr>
        <w:tabs>
          <w:tab w:val="num" w:pos="2160"/>
        </w:tabs>
        <w:ind w:left="2160" w:hanging="1080"/>
      </w:pPr>
      <w:rPr>
        <w:rFonts w:ascii="Symbol" w:hAnsi="Symbol" w:cs="Symbol" w:hint="default"/>
      </w:rPr>
    </w:lvl>
    <w:lvl w:ilvl="4">
      <w:start w:val="1"/>
      <w:numFmt w:val="decimal"/>
      <w:lvlText w:val="%1.%2.%3.%4.%5."/>
      <w:lvlJc w:val="left"/>
      <w:pPr>
        <w:tabs>
          <w:tab w:val="num" w:pos="2520"/>
        </w:tabs>
        <w:ind w:left="2520" w:hanging="1080"/>
      </w:pPr>
      <w:rPr>
        <w:rFonts w:ascii="Symbol" w:hAnsi="Symbol" w:cs="Symbol" w:hint="default"/>
      </w:rPr>
    </w:lvl>
    <w:lvl w:ilvl="5">
      <w:start w:val="1"/>
      <w:numFmt w:val="decimal"/>
      <w:lvlText w:val="%1.%2.%3.%4.%5.%6."/>
      <w:lvlJc w:val="left"/>
      <w:pPr>
        <w:tabs>
          <w:tab w:val="num" w:pos="3240"/>
        </w:tabs>
        <w:ind w:left="3240" w:hanging="1440"/>
      </w:pPr>
      <w:rPr>
        <w:rFonts w:ascii="Symbol" w:hAnsi="Symbol" w:cs="Symbol" w:hint="default"/>
      </w:rPr>
    </w:lvl>
    <w:lvl w:ilvl="6">
      <w:start w:val="1"/>
      <w:numFmt w:val="decimal"/>
      <w:lvlText w:val="%1.%2.%3.%4.%5.%6.%7."/>
      <w:lvlJc w:val="left"/>
      <w:pPr>
        <w:tabs>
          <w:tab w:val="num" w:pos="3600"/>
        </w:tabs>
        <w:ind w:left="3600" w:hanging="1440"/>
      </w:pPr>
      <w:rPr>
        <w:rFonts w:ascii="Symbol" w:hAnsi="Symbol" w:cs="Symbol" w:hint="default"/>
      </w:rPr>
    </w:lvl>
    <w:lvl w:ilvl="7">
      <w:start w:val="1"/>
      <w:numFmt w:val="decimal"/>
      <w:lvlText w:val="%1.%2.%3.%4.%5.%6.%7.%8."/>
      <w:lvlJc w:val="left"/>
      <w:pPr>
        <w:tabs>
          <w:tab w:val="num" w:pos="4320"/>
        </w:tabs>
        <w:ind w:left="4320" w:hanging="1800"/>
      </w:pPr>
      <w:rPr>
        <w:rFonts w:ascii="Symbol" w:hAnsi="Symbol" w:cs="Symbol" w:hint="default"/>
      </w:rPr>
    </w:lvl>
    <w:lvl w:ilvl="8">
      <w:start w:val="1"/>
      <w:numFmt w:val="decimal"/>
      <w:lvlText w:val="%1.%2.%3.%4.%5.%6.%7.%8.%9."/>
      <w:lvlJc w:val="left"/>
      <w:pPr>
        <w:tabs>
          <w:tab w:val="num" w:pos="5040"/>
        </w:tabs>
        <w:ind w:left="5040" w:hanging="21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1620"/>
        </w:tabs>
        <w:ind w:left="1620" w:hanging="360"/>
      </w:pPr>
      <w:rPr>
        <w:rFonts w:ascii="Wingdings" w:hAnsi="Wingdings" w:cs="Book Antiqua" w:hint="default"/>
      </w:rPr>
    </w:lvl>
  </w:abstractNum>
  <w:abstractNum w:abstractNumId="3" w15:restartNumberingAfterBreak="0">
    <w:nsid w:val="00000005"/>
    <w:multiLevelType w:val="singleLevel"/>
    <w:tmpl w:val="00000005"/>
    <w:name w:val="WW8Num5"/>
    <w:lvl w:ilvl="0">
      <w:start w:val="1"/>
      <w:numFmt w:val="bullet"/>
      <w:lvlText w:val=""/>
      <w:lvlJc w:val="left"/>
      <w:pPr>
        <w:tabs>
          <w:tab w:val="num" w:pos="1620"/>
        </w:tabs>
        <w:ind w:left="1620" w:hanging="360"/>
      </w:pPr>
      <w:rPr>
        <w:rFonts w:ascii="Wingdings" w:hAnsi="Wingdings" w:cs="Wingdings" w:hint="default"/>
      </w:rPr>
    </w:lvl>
  </w:abstractNum>
  <w:abstractNum w:abstractNumId="4" w15:restartNumberingAfterBreak="0">
    <w:nsid w:val="00000006"/>
    <w:multiLevelType w:val="multilevel"/>
    <w:tmpl w:val="00000006"/>
    <w:name w:val="WW8Num6"/>
    <w:lvl w:ilvl="0">
      <w:start w:val="2"/>
      <w:numFmt w:val="decimal"/>
      <w:lvlText w:val="%1."/>
      <w:lvlJc w:val="left"/>
      <w:pPr>
        <w:tabs>
          <w:tab w:val="num" w:pos="405"/>
        </w:tabs>
        <w:ind w:left="405" w:hanging="405"/>
      </w:pPr>
      <w:rPr>
        <w:rFonts w:ascii="Wingdings" w:hAnsi="Wingdings" w:cs="Wingdings" w:hint="default"/>
        <w:lang w:val="en-GB"/>
      </w:rPr>
    </w:lvl>
    <w:lvl w:ilvl="1">
      <w:start w:val="2"/>
      <w:numFmt w:val="decimal"/>
      <w:lvlText w:val="%1.%2."/>
      <w:lvlJc w:val="left"/>
      <w:pPr>
        <w:tabs>
          <w:tab w:val="num" w:pos="1080"/>
        </w:tabs>
        <w:ind w:left="1080" w:hanging="720"/>
      </w:pPr>
      <w:rPr>
        <w:rFonts w:ascii="Wingdings" w:hAnsi="Wingdings" w:cs="Wingdings" w:hint="default"/>
        <w:lang w:val="en-GB"/>
      </w:rPr>
    </w:lvl>
    <w:lvl w:ilvl="2">
      <w:start w:val="1"/>
      <w:numFmt w:val="decimal"/>
      <w:lvlText w:val="%1.%2.%3."/>
      <w:lvlJc w:val="left"/>
      <w:pPr>
        <w:tabs>
          <w:tab w:val="num" w:pos="1440"/>
        </w:tabs>
        <w:ind w:left="1440" w:hanging="720"/>
      </w:pPr>
      <w:rPr>
        <w:rFonts w:ascii="Wingdings" w:hAnsi="Wingdings" w:cs="Wingdings" w:hint="default"/>
        <w:lang w:val="en-GB"/>
      </w:rPr>
    </w:lvl>
    <w:lvl w:ilvl="3">
      <w:start w:val="1"/>
      <w:numFmt w:val="decimal"/>
      <w:lvlText w:val="%1.%2.%3.%4."/>
      <w:lvlJc w:val="left"/>
      <w:pPr>
        <w:tabs>
          <w:tab w:val="num" w:pos="2160"/>
        </w:tabs>
        <w:ind w:left="2160" w:hanging="1080"/>
      </w:pPr>
      <w:rPr>
        <w:rFonts w:ascii="Wingdings" w:hAnsi="Wingdings" w:cs="Wingdings" w:hint="default"/>
        <w:lang w:val="en-GB"/>
      </w:rPr>
    </w:lvl>
    <w:lvl w:ilvl="4">
      <w:start w:val="1"/>
      <w:numFmt w:val="decimal"/>
      <w:lvlText w:val="%1.%2.%3.%4.%5."/>
      <w:lvlJc w:val="left"/>
      <w:pPr>
        <w:tabs>
          <w:tab w:val="num" w:pos="2520"/>
        </w:tabs>
        <w:ind w:left="2520" w:hanging="1080"/>
      </w:pPr>
      <w:rPr>
        <w:rFonts w:ascii="Wingdings" w:hAnsi="Wingdings" w:cs="Wingdings" w:hint="default"/>
        <w:lang w:val="en-GB"/>
      </w:rPr>
    </w:lvl>
    <w:lvl w:ilvl="5">
      <w:start w:val="1"/>
      <w:numFmt w:val="decimal"/>
      <w:lvlText w:val="%1.%2.%3.%4.%5.%6."/>
      <w:lvlJc w:val="left"/>
      <w:pPr>
        <w:tabs>
          <w:tab w:val="num" w:pos="3240"/>
        </w:tabs>
        <w:ind w:left="3240" w:hanging="1440"/>
      </w:pPr>
      <w:rPr>
        <w:rFonts w:ascii="Wingdings" w:hAnsi="Wingdings" w:cs="Wingdings" w:hint="default"/>
        <w:lang w:val="en-GB"/>
      </w:rPr>
    </w:lvl>
    <w:lvl w:ilvl="6">
      <w:start w:val="1"/>
      <w:numFmt w:val="decimal"/>
      <w:lvlText w:val="%1.%2.%3.%4.%5.%6.%7."/>
      <w:lvlJc w:val="left"/>
      <w:pPr>
        <w:tabs>
          <w:tab w:val="num" w:pos="3600"/>
        </w:tabs>
        <w:ind w:left="3600" w:hanging="1440"/>
      </w:pPr>
      <w:rPr>
        <w:rFonts w:ascii="Wingdings" w:hAnsi="Wingdings" w:cs="Wingdings" w:hint="default"/>
        <w:lang w:val="en-GB"/>
      </w:rPr>
    </w:lvl>
    <w:lvl w:ilvl="7">
      <w:start w:val="1"/>
      <w:numFmt w:val="decimal"/>
      <w:lvlText w:val="%1.%2.%3.%4.%5.%6.%7.%8."/>
      <w:lvlJc w:val="left"/>
      <w:pPr>
        <w:tabs>
          <w:tab w:val="num" w:pos="4320"/>
        </w:tabs>
        <w:ind w:left="4320" w:hanging="1800"/>
      </w:pPr>
      <w:rPr>
        <w:rFonts w:ascii="Wingdings" w:hAnsi="Wingdings" w:cs="Wingdings" w:hint="default"/>
        <w:lang w:val="en-GB"/>
      </w:rPr>
    </w:lvl>
    <w:lvl w:ilvl="8">
      <w:start w:val="1"/>
      <w:numFmt w:val="decimal"/>
      <w:lvlText w:val="%1.%2.%3.%4.%5.%6.%7.%8.%9."/>
      <w:lvlJc w:val="left"/>
      <w:pPr>
        <w:tabs>
          <w:tab w:val="num" w:pos="5040"/>
        </w:tabs>
        <w:ind w:left="5040" w:hanging="2160"/>
      </w:pPr>
      <w:rPr>
        <w:rFonts w:ascii="Wingdings" w:hAnsi="Wingdings" w:cs="Wingdings" w:hint="default"/>
        <w:lang w:val="en-GB"/>
      </w:rPr>
    </w:lvl>
  </w:abstractNum>
  <w:abstractNum w:abstractNumId="5" w15:restartNumberingAfterBreak="0">
    <w:nsid w:val="00000007"/>
    <w:multiLevelType w:val="multilevel"/>
    <w:tmpl w:val="00000007"/>
    <w:name w:val="WW8Num7"/>
    <w:lvl w:ilvl="0">
      <w:start w:val="3"/>
      <w:numFmt w:val="decimal"/>
      <w:lvlText w:val="%1."/>
      <w:lvlJc w:val="left"/>
      <w:pPr>
        <w:tabs>
          <w:tab w:val="num" w:pos="390"/>
        </w:tabs>
        <w:ind w:left="390" w:hanging="390"/>
      </w:pPr>
      <w:rPr>
        <w:rFonts w:cs="Book Antiqua" w:hint="default"/>
        <w:b/>
        <w:i w:val="0"/>
        <w:color w:val="auto"/>
      </w:rPr>
    </w:lvl>
    <w:lvl w:ilvl="1">
      <w:start w:val="1"/>
      <w:numFmt w:val="decimal"/>
      <w:lvlText w:val="%1.%2."/>
      <w:lvlJc w:val="left"/>
      <w:pPr>
        <w:tabs>
          <w:tab w:val="num" w:pos="1080"/>
        </w:tabs>
        <w:ind w:left="1080" w:hanging="720"/>
      </w:pPr>
      <w:rPr>
        <w:rFonts w:cs="Book Antiqua" w:hint="default"/>
        <w:b/>
        <w:i w:val="0"/>
        <w:color w:val="auto"/>
      </w:rPr>
    </w:lvl>
    <w:lvl w:ilvl="2">
      <w:start w:val="1"/>
      <w:numFmt w:val="decimal"/>
      <w:lvlText w:val="%1.%2.%3."/>
      <w:lvlJc w:val="left"/>
      <w:pPr>
        <w:tabs>
          <w:tab w:val="num" w:pos="1440"/>
        </w:tabs>
        <w:ind w:left="1440" w:hanging="720"/>
      </w:pPr>
      <w:rPr>
        <w:rFonts w:cs="Book Antiqua" w:hint="default"/>
        <w:b/>
        <w:i w:val="0"/>
        <w:color w:val="auto"/>
      </w:rPr>
    </w:lvl>
    <w:lvl w:ilvl="3">
      <w:start w:val="1"/>
      <w:numFmt w:val="decimal"/>
      <w:lvlText w:val="%1.%2.%3.%4."/>
      <w:lvlJc w:val="left"/>
      <w:pPr>
        <w:tabs>
          <w:tab w:val="num" w:pos="2160"/>
        </w:tabs>
        <w:ind w:left="2160" w:hanging="1080"/>
      </w:pPr>
      <w:rPr>
        <w:rFonts w:cs="Book Antiqua" w:hint="default"/>
        <w:b/>
        <w:i w:val="0"/>
        <w:color w:val="auto"/>
      </w:rPr>
    </w:lvl>
    <w:lvl w:ilvl="4">
      <w:start w:val="1"/>
      <w:numFmt w:val="decimal"/>
      <w:lvlText w:val="%1.%2.%3.%4.%5."/>
      <w:lvlJc w:val="left"/>
      <w:pPr>
        <w:tabs>
          <w:tab w:val="num" w:pos="2520"/>
        </w:tabs>
        <w:ind w:left="2520" w:hanging="1080"/>
      </w:pPr>
      <w:rPr>
        <w:rFonts w:cs="Book Antiqua" w:hint="default"/>
        <w:b/>
        <w:i w:val="0"/>
        <w:color w:val="auto"/>
      </w:rPr>
    </w:lvl>
    <w:lvl w:ilvl="5">
      <w:start w:val="1"/>
      <w:numFmt w:val="decimal"/>
      <w:lvlText w:val="%1.%2.%3.%4.%5.%6."/>
      <w:lvlJc w:val="left"/>
      <w:pPr>
        <w:tabs>
          <w:tab w:val="num" w:pos="3240"/>
        </w:tabs>
        <w:ind w:left="3240" w:hanging="1440"/>
      </w:pPr>
      <w:rPr>
        <w:rFonts w:cs="Book Antiqua" w:hint="default"/>
        <w:b/>
        <w:i w:val="0"/>
        <w:color w:val="auto"/>
      </w:rPr>
    </w:lvl>
    <w:lvl w:ilvl="6">
      <w:start w:val="1"/>
      <w:numFmt w:val="decimal"/>
      <w:lvlText w:val="%1.%2.%3.%4.%5.%6.%7."/>
      <w:lvlJc w:val="left"/>
      <w:pPr>
        <w:tabs>
          <w:tab w:val="num" w:pos="3600"/>
        </w:tabs>
        <w:ind w:left="3600" w:hanging="1440"/>
      </w:pPr>
      <w:rPr>
        <w:rFonts w:cs="Book Antiqua" w:hint="default"/>
        <w:b/>
        <w:i w:val="0"/>
        <w:color w:val="auto"/>
      </w:rPr>
    </w:lvl>
    <w:lvl w:ilvl="7">
      <w:start w:val="1"/>
      <w:numFmt w:val="decimal"/>
      <w:lvlText w:val="%1.%2.%3.%4.%5.%6.%7.%8."/>
      <w:lvlJc w:val="left"/>
      <w:pPr>
        <w:tabs>
          <w:tab w:val="num" w:pos="4320"/>
        </w:tabs>
        <w:ind w:left="4320" w:hanging="1800"/>
      </w:pPr>
      <w:rPr>
        <w:rFonts w:cs="Book Antiqua" w:hint="default"/>
        <w:b/>
        <w:i w:val="0"/>
        <w:color w:val="auto"/>
      </w:rPr>
    </w:lvl>
    <w:lvl w:ilvl="8">
      <w:start w:val="1"/>
      <w:numFmt w:val="decimal"/>
      <w:lvlText w:val="%1.%2.%3.%4.%5.%6.%7.%8.%9."/>
      <w:lvlJc w:val="left"/>
      <w:pPr>
        <w:tabs>
          <w:tab w:val="num" w:pos="5040"/>
        </w:tabs>
        <w:ind w:left="5040" w:hanging="2160"/>
      </w:pPr>
      <w:rPr>
        <w:rFonts w:cs="Book Antiqua" w:hint="default"/>
        <w:b/>
        <w:i w:val="0"/>
        <w:color w:val="auto"/>
      </w:rPr>
    </w:lvl>
  </w:abstractNum>
  <w:abstractNum w:abstractNumId="6" w15:restartNumberingAfterBreak="0">
    <w:nsid w:val="00000008"/>
    <w:multiLevelType w:val="singleLevel"/>
    <w:tmpl w:val="1936B0CC"/>
    <w:name w:val="WW8Num8"/>
    <w:lvl w:ilvl="0">
      <w:start w:val="1"/>
      <w:numFmt w:val="decimal"/>
      <w:lvlText w:val="RN-%1."/>
      <w:lvlJc w:val="left"/>
      <w:pPr>
        <w:tabs>
          <w:tab w:val="num" w:pos="2520"/>
        </w:tabs>
        <w:ind w:left="2520" w:hanging="360"/>
      </w:pPr>
      <w:rPr>
        <w:rFonts w:ascii="Arial" w:hAnsi="Arial" w:cs="Arial" w:hint="default"/>
        <w:b/>
        <w:i w:val="0"/>
        <w:sz w:val="28"/>
        <w:szCs w:val="18"/>
      </w:rPr>
    </w:lvl>
  </w:abstractNum>
  <w:abstractNum w:abstractNumId="7" w15:restartNumberingAfterBreak="0">
    <w:nsid w:val="062D0F57"/>
    <w:multiLevelType w:val="hybridMultilevel"/>
    <w:tmpl w:val="452AA934"/>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8" w15:restartNumberingAfterBreak="0">
    <w:nsid w:val="06581B73"/>
    <w:multiLevelType w:val="hybridMultilevel"/>
    <w:tmpl w:val="755CA7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70F43A1"/>
    <w:multiLevelType w:val="hybridMultilevel"/>
    <w:tmpl w:val="8BCA6DBA"/>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19EE7805"/>
    <w:multiLevelType w:val="multilevel"/>
    <w:tmpl w:val="359AB322"/>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B2D3839"/>
    <w:multiLevelType w:val="multilevel"/>
    <w:tmpl w:val="2A3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15744"/>
    <w:multiLevelType w:val="multilevel"/>
    <w:tmpl w:val="263E9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FF155E"/>
    <w:multiLevelType w:val="hybridMultilevel"/>
    <w:tmpl w:val="BB9277E6"/>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1EE97BDB"/>
    <w:multiLevelType w:val="hybridMultilevel"/>
    <w:tmpl w:val="9D02E28A"/>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5" w15:restartNumberingAfterBreak="0">
    <w:nsid w:val="211BF4DA"/>
    <w:multiLevelType w:val="hybridMultilevel"/>
    <w:tmpl w:val="0A4C61A2"/>
    <w:lvl w:ilvl="0" w:tplc="D542CCC6">
      <w:start w:val="1"/>
      <w:numFmt w:val="bullet"/>
      <w:lvlText w:val=""/>
      <w:lvlJc w:val="left"/>
      <w:pPr>
        <w:ind w:left="1428" w:hanging="360"/>
      </w:pPr>
      <w:rPr>
        <w:rFonts w:ascii="Symbol" w:hAnsi="Symbol" w:hint="default"/>
      </w:rPr>
    </w:lvl>
    <w:lvl w:ilvl="1" w:tplc="78AE2DB4">
      <w:start w:val="1"/>
      <w:numFmt w:val="bullet"/>
      <w:lvlText w:val="o"/>
      <w:lvlJc w:val="left"/>
      <w:pPr>
        <w:ind w:left="2148" w:hanging="360"/>
      </w:pPr>
      <w:rPr>
        <w:rFonts w:ascii="Courier New" w:hAnsi="Courier New" w:cs="Times New Roman" w:hint="default"/>
      </w:rPr>
    </w:lvl>
    <w:lvl w:ilvl="2" w:tplc="AE6049FA">
      <w:start w:val="1"/>
      <w:numFmt w:val="bullet"/>
      <w:lvlText w:val=""/>
      <w:lvlJc w:val="left"/>
      <w:pPr>
        <w:ind w:left="2868" w:hanging="360"/>
      </w:pPr>
      <w:rPr>
        <w:rFonts w:ascii="Wingdings" w:hAnsi="Wingdings" w:hint="default"/>
      </w:rPr>
    </w:lvl>
    <w:lvl w:ilvl="3" w:tplc="91666734">
      <w:start w:val="1"/>
      <w:numFmt w:val="bullet"/>
      <w:lvlText w:val=""/>
      <w:lvlJc w:val="left"/>
      <w:pPr>
        <w:ind w:left="3588" w:hanging="360"/>
      </w:pPr>
      <w:rPr>
        <w:rFonts w:ascii="Symbol" w:hAnsi="Symbol" w:hint="default"/>
      </w:rPr>
    </w:lvl>
    <w:lvl w:ilvl="4" w:tplc="D7101750">
      <w:start w:val="1"/>
      <w:numFmt w:val="bullet"/>
      <w:lvlText w:val="o"/>
      <w:lvlJc w:val="left"/>
      <w:pPr>
        <w:ind w:left="4308" w:hanging="360"/>
      </w:pPr>
      <w:rPr>
        <w:rFonts w:ascii="Courier New" w:hAnsi="Courier New" w:cs="Times New Roman" w:hint="default"/>
      </w:rPr>
    </w:lvl>
    <w:lvl w:ilvl="5" w:tplc="D562D30C">
      <w:start w:val="1"/>
      <w:numFmt w:val="bullet"/>
      <w:lvlText w:val=""/>
      <w:lvlJc w:val="left"/>
      <w:pPr>
        <w:ind w:left="5028" w:hanging="360"/>
      </w:pPr>
      <w:rPr>
        <w:rFonts w:ascii="Wingdings" w:hAnsi="Wingdings" w:hint="default"/>
      </w:rPr>
    </w:lvl>
    <w:lvl w:ilvl="6" w:tplc="0BD8A658">
      <w:start w:val="1"/>
      <w:numFmt w:val="bullet"/>
      <w:lvlText w:val=""/>
      <w:lvlJc w:val="left"/>
      <w:pPr>
        <w:ind w:left="5748" w:hanging="360"/>
      </w:pPr>
      <w:rPr>
        <w:rFonts w:ascii="Symbol" w:hAnsi="Symbol" w:hint="default"/>
      </w:rPr>
    </w:lvl>
    <w:lvl w:ilvl="7" w:tplc="25B87C44">
      <w:start w:val="1"/>
      <w:numFmt w:val="bullet"/>
      <w:lvlText w:val="o"/>
      <w:lvlJc w:val="left"/>
      <w:pPr>
        <w:ind w:left="6468" w:hanging="360"/>
      </w:pPr>
      <w:rPr>
        <w:rFonts w:ascii="Courier New" w:hAnsi="Courier New" w:cs="Times New Roman" w:hint="default"/>
      </w:rPr>
    </w:lvl>
    <w:lvl w:ilvl="8" w:tplc="9E4E88A8">
      <w:start w:val="1"/>
      <w:numFmt w:val="bullet"/>
      <w:lvlText w:val=""/>
      <w:lvlJc w:val="left"/>
      <w:pPr>
        <w:ind w:left="7188" w:hanging="360"/>
      </w:pPr>
      <w:rPr>
        <w:rFonts w:ascii="Wingdings" w:hAnsi="Wingdings" w:hint="default"/>
      </w:rPr>
    </w:lvl>
  </w:abstractNum>
  <w:abstractNum w:abstractNumId="16" w15:restartNumberingAfterBreak="0">
    <w:nsid w:val="212C4DB8"/>
    <w:multiLevelType w:val="hybridMultilevel"/>
    <w:tmpl w:val="1F2078E8"/>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7" w15:restartNumberingAfterBreak="0">
    <w:nsid w:val="213513DA"/>
    <w:multiLevelType w:val="multilevel"/>
    <w:tmpl w:val="C7F816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C82103"/>
    <w:multiLevelType w:val="hybridMultilevel"/>
    <w:tmpl w:val="3F4CD3D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22BE1CC9"/>
    <w:multiLevelType w:val="multilevel"/>
    <w:tmpl w:val="4F2EF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60C36"/>
    <w:multiLevelType w:val="multilevel"/>
    <w:tmpl w:val="E4C28AFC"/>
    <w:lvl w:ilvl="0">
      <w:start w:val="1"/>
      <w:numFmt w:val="decimal"/>
      <w:lvlText w:val="%1."/>
      <w:lvlJc w:val="left"/>
      <w:pPr>
        <w:ind w:left="720" w:hanging="360"/>
      </w:pPr>
    </w:lvl>
    <w:lvl w:ilvl="1">
      <w:start w:val="1"/>
      <w:numFmt w:val="decimal"/>
      <w:isLgl/>
      <w:lvlText w:val="%1.%2."/>
      <w:lvlJc w:val="left"/>
      <w:pPr>
        <w:ind w:left="1080" w:hanging="720"/>
      </w:pPr>
      <w:rPr>
        <w:rFonts w:hint="default"/>
        <w:i w:val="0"/>
        <w:sz w:val="24"/>
      </w:rPr>
    </w:lvl>
    <w:lvl w:ilvl="2">
      <w:start w:val="1"/>
      <w:numFmt w:val="decimal"/>
      <w:isLgl/>
      <w:lvlText w:val="%1.%2.%3."/>
      <w:lvlJc w:val="left"/>
      <w:pPr>
        <w:ind w:left="1080" w:hanging="720"/>
      </w:pPr>
      <w:rPr>
        <w:rFonts w:hint="default"/>
        <w:i w:val="0"/>
        <w:sz w:val="24"/>
      </w:rPr>
    </w:lvl>
    <w:lvl w:ilvl="3">
      <w:start w:val="1"/>
      <w:numFmt w:val="decimal"/>
      <w:isLgl/>
      <w:lvlText w:val="%1.%2.%3.%4."/>
      <w:lvlJc w:val="left"/>
      <w:pPr>
        <w:ind w:left="1440" w:hanging="1080"/>
      </w:pPr>
      <w:rPr>
        <w:rFonts w:hint="default"/>
        <w:i w:val="0"/>
        <w:sz w:val="24"/>
      </w:rPr>
    </w:lvl>
    <w:lvl w:ilvl="4">
      <w:start w:val="1"/>
      <w:numFmt w:val="decimal"/>
      <w:isLgl/>
      <w:lvlText w:val="%1.%2.%3.%4.%5."/>
      <w:lvlJc w:val="left"/>
      <w:pPr>
        <w:ind w:left="1800" w:hanging="1440"/>
      </w:pPr>
      <w:rPr>
        <w:rFonts w:hint="default"/>
        <w:i w:val="0"/>
        <w:sz w:val="24"/>
      </w:rPr>
    </w:lvl>
    <w:lvl w:ilvl="5">
      <w:start w:val="1"/>
      <w:numFmt w:val="decimal"/>
      <w:isLgl/>
      <w:lvlText w:val="%1.%2.%3.%4.%5.%6."/>
      <w:lvlJc w:val="left"/>
      <w:pPr>
        <w:ind w:left="1800" w:hanging="1440"/>
      </w:pPr>
      <w:rPr>
        <w:rFonts w:hint="default"/>
        <w:i w:val="0"/>
        <w:sz w:val="24"/>
      </w:rPr>
    </w:lvl>
    <w:lvl w:ilvl="6">
      <w:start w:val="1"/>
      <w:numFmt w:val="decimal"/>
      <w:isLgl/>
      <w:lvlText w:val="%1.%2.%3.%4.%5.%6.%7."/>
      <w:lvlJc w:val="left"/>
      <w:pPr>
        <w:ind w:left="2160" w:hanging="1800"/>
      </w:pPr>
      <w:rPr>
        <w:rFonts w:hint="default"/>
        <w:i w:val="0"/>
        <w:sz w:val="24"/>
      </w:rPr>
    </w:lvl>
    <w:lvl w:ilvl="7">
      <w:start w:val="1"/>
      <w:numFmt w:val="decimal"/>
      <w:isLgl/>
      <w:lvlText w:val="%1.%2.%3.%4.%5.%6.%7.%8."/>
      <w:lvlJc w:val="left"/>
      <w:pPr>
        <w:ind w:left="2520" w:hanging="2160"/>
      </w:pPr>
      <w:rPr>
        <w:rFonts w:hint="default"/>
        <w:i w:val="0"/>
        <w:sz w:val="24"/>
      </w:rPr>
    </w:lvl>
    <w:lvl w:ilvl="8">
      <w:start w:val="1"/>
      <w:numFmt w:val="decimal"/>
      <w:isLgl/>
      <w:lvlText w:val="%1.%2.%3.%4.%5.%6.%7.%8.%9."/>
      <w:lvlJc w:val="left"/>
      <w:pPr>
        <w:ind w:left="2520" w:hanging="2160"/>
      </w:pPr>
      <w:rPr>
        <w:rFonts w:hint="default"/>
        <w:i w:val="0"/>
        <w:sz w:val="24"/>
      </w:rPr>
    </w:lvl>
  </w:abstractNum>
  <w:abstractNum w:abstractNumId="21" w15:restartNumberingAfterBreak="0">
    <w:nsid w:val="2D6A004D"/>
    <w:multiLevelType w:val="hybridMultilevel"/>
    <w:tmpl w:val="55CCC5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2" w15:restartNumberingAfterBreak="0">
    <w:nsid w:val="2E505EBC"/>
    <w:multiLevelType w:val="hybridMultilevel"/>
    <w:tmpl w:val="1E90C1C0"/>
    <w:lvl w:ilvl="0" w:tplc="46549530">
      <w:numFmt w:val="bullet"/>
      <w:lvlText w:val="-"/>
      <w:lvlJc w:val="left"/>
      <w:pPr>
        <w:tabs>
          <w:tab w:val="num" w:pos="1080"/>
        </w:tabs>
        <w:ind w:left="1080" w:hanging="360"/>
      </w:pPr>
      <w:rPr>
        <w:rFonts w:ascii="Times New Roman" w:eastAsia="Times New Roman" w:hAnsi="Times New Roman" w:cs="Times New Roman" w:hint="default"/>
      </w:rPr>
    </w:lvl>
    <w:lvl w:ilvl="1" w:tplc="0C0A0003" w:tentative="1">
      <w:start w:val="1"/>
      <w:numFmt w:val="bullet"/>
      <w:lvlText w:val="o"/>
      <w:lvlJc w:val="left"/>
      <w:pPr>
        <w:tabs>
          <w:tab w:val="num" w:pos="1800"/>
        </w:tabs>
        <w:ind w:left="1800" w:hanging="360"/>
      </w:pPr>
      <w:rPr>
        <w:rFonts w:ascii="Courier New" w:hAnsi="Courier New" w:cs="Aria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Arial"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Arial"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1467DA4"/>
    <w:multiLevelType w:val="hybridMultilevel"/>
    <w:tmpl w:val="D0DE7D18"/>
    <w:lvl w:ilvl="0" w:tplc="FFFFFFFF">
      <w:start w:val="1"/>
      <w:numFmt w:val="decimal"/>
      <w:lvlText w:val="5.%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20109BA"/>
    <w:multiLevelType w:val="hybridMultilevel"/>
    <w:tmpl w:val="A7E818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36CE38D2"/>
    <w:multiLevelType w:val="hybridMultilevel"/>
    <w:tmpl w:val="416AF6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B82236D"/>
    <w:multiLevelType w:val="hybridMultilevel"/>
    <w:tmpl w:val="7D26AED6"/>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7" w15:restartNumberingAfterBreak="0">
    <w:nsid w:val="42696574"/>
    <w:multiLevelType w:val="hybridMultilevel"/>
    <w:tmpl w:val="AF1C6400"/>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AAE28C2"/>
    <w:multiLevelType w:val="hybridMultilevel"/>
    <w:tmpl w:val="848A2F2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9" w15:restartNumberingAfterBreak="0">
    <w:nsid w:val="4CC1460F"/>
    <w:multiLevelType w:val="hybridMultilevel"/>
    <w:tmpl w:val="04324B3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4E3A428A"/>
    <w:multiLevelType w:val="multilevel"/>
    <w:tmpl w:val="C19C00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4F176D14"/>
    <w:multiLevelType w:val="hybridMultilevel"/>
    <w:tmpl w:val="D0DE7D18"/>
    <w:lvl w:ilvl="0" w:tplc="57D4F7B2">
      <w:start w:val="1"/>
      <w:numFmt w:val="decimal"/>
      <w:lvlText w:val="5.%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15:restartNumberingAfterBreak="0">
    <w:nsid w:val="51167D0D"/>
    <w:multiLevelType w:val="hybridMultilevel"/>
    <w:tmpl w:val="65B0A022"/>
    <w:lvl w:ilvl="0" w:tplc="9E9AEBD0">
      <w:start w:val="1"/>
      <w:numFmt w:val="bullet"/>
      <w:lvlText w:val=""/>
      <w:lvlJc w:val="left"/>
      <w:pPr>
        <w:tabs>
          <w:tab w:val="num" w:pos="720"/>
        </w:tabs>
        <w:ind w:left="720" w:hanging="360"/>
      </w:pPr>
      <w:rPr>
        <w:rFonts w:ascii="Symbol" w:hAnsi="Symbol" w:hint="default"/>
      </w:rPr>
    </w:lvl>
    <w:lvl w:ilvl="1" w:tplc="13D8855A" w:tentative="1">
      <w:start w:val="1"/>
      <w:numFmt w:val="bullet"/>
      <w:lvlText w:val=""/>
      <w:lvlJc w:val="left"/>
      <w:pPr>
        <w:tabs>
          <w:tab w:val="num" w:pos="1440"/>
        </w:tabs>
        <w:ind w:left="1440" w:hanging="360"/>
      </w:pPr>
      <w:rPr>
        <w:rFonts w:ascii="Symbol" w:hAnsi="Symbol" w:hint="default"/>
      </w:rPr>
    </w:lvl>
    <w:lvl w:ilvl="2" w:tplc="317E15E0" w:tentative="1">
      <w:start w:val="1"/>
      <w:numFmt w:val="bullet"/>
      <w:lvlText w:val=""/>
      <w:lvlJc w:val="left"/>
      <w:pPr>
        <w:tabs>
          <w:tab w:val="num" w:pos="2160"/>
        </w:tabs>
        <w:ind w:left="2160" w:hanging="360"/>
      </w:pPr>
      <w:rPr>
        <w:rFonts w:ascii="Symbol" w:hAnsi="Symbol" w:hint="default"/>
      </w:rPr>
    </w:lvl>
    <w:lvl w:ilvl="3" w:tplc="A4FE51F6" w:tentative="1">
      <w:start w:val="1"/>
      <w:numFmt w:val="bullet"/>
      <w:lvlText w:val=""/>
      <w:lvlJc w:val="left"/>
      <w:pPr>
        <w:tabs>
          <w:tab w:val="num" w:pos="2880"/>
        </w:tabs>
        <w:ind w:left="2880" w:hanging="360"/>
      </w:pPr>
      <w:rPr>
        <w:rFonts w:ascii="Symbol" w:hAnsi="Symbol" w:hint="default"/>
      </w:rPr>
    </w:lvl>
    <w:lvl w:ilvl="4" w:tplc="B914B94E" w:tentative="1">
      <w:start w:val="1"/>
      <w:numFmt w:val="bullet"/>
      <w:lvlText w:val=""/>
      <w:lvlJc w:val="left"/>
      <w:pPr>
        <w:tabs>
          <w:tab w:val="num" w:pos="3600"/>
        </w:tabs>
        <w:ind w:left="3600" w:hanging="360"/>
      </w:pPr>
      <w:rPr>
        <w:rFonts w:ascii="Symbol" w:hAnsi="Symbol" w:hint="default"/>
      </w:rPr>
    </w:lvl>
    <w:lvl w:ilvl="5" w:tplc="86D641CE" w:tentative="1">
      <w:start w:val="1"/>
      <w:numFmt w:val="bullet"/>
      <w:lvlText w:val=""/>
      <w:lvlJc w:val="left"/>
      <w:pPr>
        <w:tabs>
          <w:tab w:val="num" w:pos="4320"/>
        </w:tabs>
        <w:ind w:left="4320" w:hanging="360"/>
      </w:pPr>
      <w:rPr>
        <w:rFonts w:ascii="Symbol" w:hAnsi="Symbol" w:hint="default"/>
      </w:rPr>
    </w:lvl>
    <w:lvl w:ilvl="6" w:tplc="D9F0444E" w:tentative="1">
      <w:start w:val="1"/>
      <w:numFmt w:val="bullet"/>
      <w:lvlText w:val=""/>
      <w:lvlJc w:val="left"/>
      <w:pPr>
        <w:tabs>
          <w:tab w:val="num" w:pos="5040"/>
        </w:tabs>
        <w:ind w:left="5040" w:hanging="360"/>
      </w:pPr>
      <w:rPr>
        <w:rFonts w:ascii="Symbol" w:hAnsi="Symbol" w:hint="default"/>
      </w:rPr>
    </w:lvl>
    <w:lvl w:ilvl="7" w:tplc="CCD0F60E" w:tentative="1">
      <w:start w:val="1"/>
      <w:numFmt w:val="bullet"/>
      <w:lvlText w:val=""/>
      <w:lvlJc w:val="left"/>
      <w:pPr>
        <w:tabs>
          <w:tab w:val="num" w:pos="5760"/>
        </w:tabs>
        <w:ind w:left="5760" w:hanging="360"/>
      </w:pPr>
      <w:rPr>
        <w:rFonts w:ascii="Symbol" w:hAnsi="Symbol" w:hint="default"/>
      </w:rPr>
    </w:lvl>
    <w:lvl w:ilvl="8" w:tplc="41C45D16"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523927CB"/>
    <w:multiLevelType w:val="hybridMultilevel"/>
    <w:tmpl w:val="C1BC02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4" w15:restartNumberingAfterBreak="0">
    <w:nsid w:val="54B30D39"/>
    <w:multiLevelType w:val="hybridMultilevel"/>
    <w:tmpl w:val="C522274C"/>
    <w:lvl w:ilvl="0" w:tplc="B6742D14">
      <w:start w:val="1"/>
      <w:numFmt w:val="bullet"/>
      <w:lvlText w:val=""/>
      <w:lvlJc w:val="left"/>
      <w:pPr>
        <w:ind w:left="1428" w:hanging="360"/>
      </w:pPr>
      <w:rPr>
        <w:rFonts w:ascii="Symbol" w:hAnsi="Symbol" w:hint="default"/>
      </w:rPr>
    </w:lvl>
    <w:lvl w:ilvl="1" w:tplc="BD3E8EC6">
      <w:start w:val="1"/>
      <w:numFmt w:val="bullet"/>
      <w:lvlText w:val="o"/>
      <w:lvlJc w:val="left"/>
      <w:pPr>
        <w:ind w:left="2148" w:hanging="360"/>
      </w:pPr>
      <w:rPr>
        <w:rFonts w:ascii="Courier New" w:hAnsi="Courier New" w:cs="Times New Roman" w:hint="default"/>
      </w:rPr>
    </w:lvl>
    <w:lvl w:ilvl="2" w:tplc="E0C8FBB0">
      <w:start w:val="1"/>
      <w:numFmt w:val="bullet"/>
      <w:lvlText w:val=""/>
      <w:lvlJc w:val="left"/>
      <w:pPr>
        <w:ind w:left="2868" w:hanging="360"/>
      </w:pPr>
      <w:rPr>
        <w:rFonts w:ascii="Wingdings" w:hAnsi="Wingdings" w:hint="default"/>
      </w:rPr>
    </w:lvl>
    <w:lvl w:ilvl="3" w:tplc="4C9C5056">
      <w:start w:val="1"/>
      <w:numFmt w:val="bullet"/>
      <w:lvlText w:val=""/>
      <w:lvlJc w:val="left"/>
      <w:pPr>
        <w:ind w:left="3588" w:hanging="360"/>
      </w:pPr>
      <w:rPr>
        <w:rFonts w:ascii="Symbol" w:hAnsi="Symbol" w:hint="default"/>
      </w:rPr>
    </w:lvl>
    <w:lvl w:ilvl="4" w:tplc="89564116">
      <w:start w:val="1"/>
      <w:numFmt w:val="bullet"/>
      <w:lvlText w:val="o"/>
      <w:lvlJc w:val="left"/>
      <w:pPr>
        <w:ind w:left="4308" w:hanging="360"/>
      </w:pPr>
      <w:rPr>
        <w:rFonts w:ascii="Courier New" w:hAnsi="Courier New" w:cs="Times New Roman" w:hint="default"/>
      </w:rPr>
    </w:lvl>
    <w:lvl w:ilvl="5" w:tplc="55B80C14">
      <w:start w:val="1"/>
      <w:numFmt w:val="bullet"/>
      <w:lvlText w:val=""/>
      <w:lvlJc w:val="left"/>
      <w:pPr>
        <w:ind w:left="5028" w:hanging="360"/>
      </w:pPr>
      <w:rPr>
        <w:rFonts w:ascii="Wingdings" w:hAnsi="Wingdings" w:hint="default"/>
      </w:rPr>
    </w:lvl>
    <w:lvl w:ilvl="6" w:tplc="C102DE44">
      <w:start w:val="1"/>
      <w:numFmt w:val="bullet"/>
      <w:lvlText w:val=""/>
      <w:lvlJc w:val="left"/>
      <w:pPr>
        <w:ind w:left="5748" w:hanging="360"/>
      </w:pPr>
      <w:rPr>
        <w:rFonts w:ascii="Symbol" w:hAnsi="Symbol" w:hint="default"/>
      </w:rPr>
    </w:lvl>
    <w:lvl w:ilvl="7" w:tplc="69ECE7E6">
      <w:start w:val="1"/>
      <w:numFmt w:val="bullet"/>
      <w:lvlText w:val="o"/>
      <w:lvlJc w:val="left"/>
      <w:pPr>
        <w:ind w:left="6468" w:hanging="360"/>
      </w:pPr>
      <w:rPr>
        <w:rFonts w:ascii="Courier New" w:hAnsi="Courier New" w:cs="Times New Roman" w:hint="default"/>
      </w:rPr>
    </w:lvl>
    <w:lvl w:ilvl="8" w:tplc="FBB010EE">
      <w:start w:val="1"/>
      <w:numFmt w:val="bullet"/>
      <w:lvlText w:val=""/>
      <w:lvlJc w:val="left"/>
      <w:pPr>
        <w:ind w:left="7188" w:hanging="360"/>
      </w:pPr>
      <w:rPr>
        <w:rFonts w:ascii="Wingdings" w:hAnsi="Wingdings" w:hint="default"/>
      </w:rPr>
    </w:lvl>
  </w:abstractNum>
  <w:abstractNum w:abstractNumId="35" w15:restartNumberingAfterBreak="0">
    <w:nsid w:val="55590B34"/>
    <w:multiLevelType w:val="hybridMultilevel"/>
    <w:tmpl w:val="D23A9886"/>
    <w:lvl w:ilvl="0" w:tplc="C16CF4DA">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58174495"/>
    <w:multiLevelType w:val="multilevel"/>
    <w:tmpl w:val="1C9A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780F72"/>
    <w:multiLevelType w:val="multilevel"/>
    <w:tmpl w:val="9CE6A124"/>
    <w:lvl w:ilvl="0">
      <w:start w:val="5"/>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8" w15:restartNumberingAfterBreak="0">
    <w:nsid w:val="5F42353A"/>
    <w:multiLevelType w:val="hybridMultilevel"/>
    <w:tmpl w:val="838E6AD8"/>
    <w:lvl w:ilvl="0" w:tplc="46549530">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2FB084F"/>
    <w:multiLevelType w:val="multilevel"/>
    <w:tmpl w:val="B95476E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0" w15:restartNumberingAfterBreak="0">
    <w:nsid w:val="631E51BA"/>
    <w:multiLevelType w:val="hybridMultilevel"/>
    <w:tmpl w:val="4518122C"/>
    <w:lvl w:ilvl="0" w:tplc="C756B024">
      <w:numFmt w:val="bullet"/>
      <w:lvlText w:val="-"/>
      <w:lvlJc w:val="left"/>
      <w:pPr>
        <w:ind w:left="1440" w:hanging="360"/>
      </w:pPr>
      <w:rPr>
        <w:rFonts w:ascii="Calibri" w:eastAsia="Times New Roman" w:hAnsi="Calibri" w:cs="Calibri" w:hint="default"/>
        <w:b/>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41" w15:restartNumberingAfterBreak="0">
    <w:nsid w:val="694D013E"/>
    <w:multiLevelType w:val="hybridMultilevel"/>
    <w:tmpl w:val="A9AE0DEA"/>
    <w:lvl w:ilvl="0" w:tplc="499C5EDC">
      <w:start w:val="1"/>
      <w:numFmt w:val="bullet"/>
      <w:lvlText w:val=""/>
      <w:lvlJc w:val="left"/>
      <w:pPr>
        <w:tabs>
          <w:tab w:val="num" w:pos="720"/>
        </w:tabs>
        <w:ind w:left="720" w:hanging="360"/>
      </w:pPr>
      <w:rPr>
        <w:rFonts w:ascii="Symbol" w:hAnsi="Symbol" w:hint="default"/>
      </w:rPr>
    </w:lvl>
    <w:lvl w:ilvl="1" w:tplc="9286A804" w:tentative="1">
      <w:start w:val="1"/>
      <w:numFmt w:val="bullet"/>
      <w:lvlText w:val=""/>
      <w:lvlJc w:val="left"/>
      <w:pPr>
        <w:tabs>
          <w:tab w:val="num" w:pos="1440"/>
        </w:tabs>
        <w:ind w:left="1440" w:hanging="360"/>
      </w:pPr>
      <w:rPr>
        <w:rFonts w:ascii="Symbol" w:hAnsi="Symbol" w:hint="default"/>
      </w:rPr>
    </w:lvl>
    <w:lvl w:ilvl="2" w:tplc="432C8034" w:tentative="1">
      <w:start w:val="1"/>
      <w:numFmt w:val="bullet"/>
      <w:lvlText w:val=""/>
      <w:lvlJc w:val="left"/>
      <w:pPr>
        <w:tabs>
          <w:tab w:val="num" w:pos="2160"/>
        </w:tabs>
        <w:ind w:left="2160" w:hanging="360"/>
      </w:pPr>
      <w:rPr>
        <w:rFonts w:ascii="Symbol" w:hAnsi="Symbol" w:hint="default"/>
      </w:rPr>
    </w:lvl>
    <w:lvl w:ilvl="3" w:tplc="E8C0B690" w:tentative="1">
      <w:start w:val="1"/>
      <w:numFmt w:val="bullet"/>
      <w:lvlText w:val=""/>
      <w:lvlJc w:val="left"/>
      <w:pPr>
        <w:tabs>
          <w:tab w:val="num" w:pos="2880"/>
        </w:tabs>
        <w:ind w:left="2880" w:hanging="360"/>
      </w:pPr>
      <w:rPr>
        <w:rFonts w:ascii="Symbol" w:hAnsi="Symbol" w:hint="default"/>
      </w:rPr>
    </w:lvl>
    <w:lvl w:ilvl="4" w:tplc="45820D7C" w:tentative="1">
      <w:start w:val="1"/>
      <w:numFmt w:val="bullet"/>
      <w:lvlText w:val=""/>
      <w:lvlJc w:val="left"/>
      <w:pPr>
        <w:tabs>
          <w:tab w:val="num" w:pos="3600"/>
        </w:tabs>
        <w:ind w:left="3600" w:hanging="360"/>
      </w:pPr>
      <w:rPr>
        <w:rFonts w:ascii="Symbol" w:hAnsi="Symbol" w:hint="default"/>
      </w:rPr>
    </w:lvl>
    <w:lvl w:ilvl="5" w:tplc="BAC25BCC" w:tentative="1">
      <w:start w:val="1"/>
      <w:numFmt w:val="bullet"/>
      <w:lvlText w:val=""/>
      <w:lvlJc w:val="left"/>
      <w:pPr>
        <w:tabs>
          <w:tab w:val="num" w:pos="4320"/>
        </w:tabs>
        <w:ind w:left="4320" w:hanging="360"/>
      </w:pPr>
      <w:rPr>
        <w:rFonts w:ascii="Symbol" w:hAnsi="Symbol" w:hint="default"/>
      </w:rPr>
    </w:lvl>
    <w:lvl w:ilvl="6" w:tplc="FD7660DC" w:tentative="1">
      <w:start w:val="1"/>
      <w:numFmt w:val="bullet"/>
      <w:lvlText w:val=""/>
      <w:lvlJc w:val="left"/>
      <w:pPr>
        <w:tabs>
          <w:tab w:val="num" w:pos="5040"/>
        </w:tabs>
        <w:ind w:left="5040" w:hanging="360"/>
      </w:pPr>
      <w:rPr>
        <w:rFonts w:ascii="Symbol" w:hAnsi="Symbol" w:hint="default"/>
      </w:rPr>
    </w:lvl>
    <w:lvl w:ilvl="7" w:tplc="614AAC90" w:tentative="1">
      <w:start w:val="1"/>
      <w:numFmt w:val="bullet"/>
      <w:lvlText w:val=""/>
      <w:lvlJc w:val="left"/>
      <w:pPr>
        <w:tabs>
          <w:tab w:val="num" w:pos="5760"/>
        </w:tabs>
        <w:ind w:left="5760" w:hanging="360"/>
      </w:pPr>
      <w:rPr>
        <w:rFonts w:ascii="Symbol" w:hAnsi="Symbol" w:hint="default"/>
      </w:rPr>
    </w:lvl>
    <w:lvl w:ilvl="8" w:tplc="A0B24BC4"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6E271CD0"/>
    <w:multiLevelType w:val="hybridMultilevel"/>
    <w:tmpl w:val="D0DE7D18"/>
    <w:lvl w:ilvl="0" w:tplc="FFFFFFFF">
      <w:start w:val="1"/>
      <w:numFmt w:val="decimal"/>
      <w:lvlText w:val="5.%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64E457F"/>
    <w:multiLevelType w:val="hybridMultilevel"/>
    <w:tmpl w:val="B2B455E8"/>
    <w:lvl w:ilvl="0" w:tplc="06C89C10">
      <w:start w:val="1"/>
      <w:numFmt w:val="bullet"/>
      <w:lvlText w:val=""/>
      <w:lvlJc w:val="left"/>
      <w:pPr>
        <w:ind w:left="1428" w:hanging="360"/>
      </w:pPr>
      <w:rPr>
        <w:rFonts w:ascii="Symbol" w:hAnsi="Symbol" w:hint="default"/>
      </w:rPr>
    </w:lvl>
    <w:lvl w:ilvl="1" w:tplc="C2C48128">
      <w:start w:val="1"/>
      <w:numFmt w:val="bullet"/>
      <w:lvlText w:val="o"/>
      <w:lvlJc w:val="left"/>
      <w:pPr>
        <w:ind w:left="2148" w:hanging="360"/>
      </w:pPr>
      <w:rPr>
        <w:rFonts w:ascii="Courier New" w:hAnsi="Courier New" w:cs="Times New Roman" w:hint="default"/>
      </w:rPr>
    </w:lvl>
    <w:lvl w:ilvl="2" w:tplc="73782748">
      <w:start w:val="1"/>
      <w:numFmt w:val="bullet"/>
      <w:lvlText w:val=""/>
      <w:lvlJc w:val="left"/>
      <w:pPr>
        <w:ind w:left="2868" w:hanging="360"/>
      </w:pPr>
      <w:rPr>
        <w:rFonts w:ascii="Wingdings" w:hAnsi="Wingdings" w:hint="default"/>
      </w:rPr>
    </w:lvl>
    <w:lvl w:ilvl="3" w:tplc="38B87368">
      <w:start w:val="1"/>
      <w:numFmt w:val="bullet"/>
      <w:lvlText w:val=""/>
      <w:lvlJc w:val="left"/>
      <w:pPr>
        <w:ind w:left="3588" w:hanging="360"/>
      </w:pPr>
      <w:rPr>
        <w:rFonts w:ascii="Symbol" w:hAnsi="Symbol" w:hint="default"/>
      </w:rPr>
    </w:lvl>
    <w:lvl w:ilvl="4" w:tplc="D57687E8">
      <w:start w:val="1"/>
      <w:numFmt w:val="bullet"/>
      <w:lvlText w:val="o"/>
      <w:lvlJc w:val="left"/>
      <w:pPr>
        <w:ind w:left="4308" w:hanging="360"/>
      </w:pPr>
      <w:rPr>
        <w:rFonts w:ascii="Courier New" w:hAnsi="Courier New" w:cs="Times New Roman" w:hint="default"/>
      </w:rPr>
    </w:lvl>
    <w:lvl w:ilvl="5" w:tplc="4E103AFA">
      <w:start w:val="1"/>
      <w:numFmt w:val="bullet"/>
      <w:lvlText w:val=""/>
      <w:lvlJc w:val="left"/>
      <w:pPr>
        <w:ind w:left="5028" w:hanging="360"/>
      </w:pPr>
      <w:rPr>
        <w:rFonts w:ascii="Wingdings" w:hAnsi="Wingdings" w:hint="default"/>
      </w:rPr>
    </w:lvl>
    <w:lvl w:ilvl="6" w:tplc="E7F2C942">
      <w:start w:val="1"/>
      <w:numFmt w:val="bullet"/>
      <w:lvlText w:val=""/>
      <w:lvlJc w:val="left"/>
      <w:pPr>
        <w:ind w:left="5748" w:hanging="360"/>
      </w:pPr>
      <w:rPr>
        <w:rFonts w:ascii="Symbol" w:hAnsi="Symbol" w:hint="default"/>
      </w:rPr>
    </w:lvl>
    <w:lvl w:ilvl="7" w:tplc="8AF8C0B4">
      <w:start w:val="1"/>
      <w:numFmt w:val="bullet"/>
      <w:lvlText w:val="o"/>
      <w:lvlJc w:val="left"/>
      <w:pPr>
        <w:ind w:left="6468" w:hanging="360"/>
      </w:pPr>
      <w:rPr>
        <w:rFonts w:ascii="Courier New" w:hAnsi="Courier New" w:cs="Times New Roman" w:hint="default"/>
      </w:rPr>
    </w:lvl>
    <w:lvl w:ilvl="8" w:tplc="4C6C2488">
      <w:start w:val="1"/>
      <w:numFmt w:val="bullet"/>
      <w:lvlText w:val=""/>
      <w:lvlJc w:val="left"/>
      <w:pPr>
        <w:ind w:left="7188" w:hanging="360"/>
      </w:pPr>
      <w:rPr>
        <w:rFonts w:ascii="Wingdings" w:hAnsi="Wingdings" w:hint="default"/>
      </w:rPr>
    </w:lvl>
  </w:abstractNum>
  <w:abstractNum w:abstractNumId="44" w15:restartNumberingAfterBreak="0">
    <w:nsid w:val="797608EF"/>
    <w:multiLevelType w:val="multilevel"/>
    <w:tmpl w:val="FE1C3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0E7D8F"/>
    <w:multiLevelType w:val="hybridMultilevel"/>
    <w:tmpl w:val="738E97C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15:restartNumberingAfterBreak="0">
    <w:nsid w:val="7E8D3F63"/>
    <w:multiLevelType w:val="hybridMultilevel"/>
    <w:tmpl w:val="DEB67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FCF75D3"/>
    <w:multiLevelType w:val="hybridMultilevel"/>
    <w:tmpl w:val="FF82A4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41193406">
    <w:abstractNumId w:val="0"/>
  </w:num>
  <w:num w:numId="2" w16cid:durableId="25445225">
    <w:abstractNumId w:val="20"/>
  </w:num>
  <w:num w:numId="3" w16cid:durableId="1509709831">
    <w:abstractNumId w:val="28"/>
  </w:num>
  <w:num w:numId="4" w16cid:durableId="1245068658">
    <w:abstractNumId w:val="21"/>
  </w:num>
  <w:num w:numId="5" w16cid:durableId="2012099434">
    <w:abstractNumId w:val="41"/>
  </w:num>
  <w:num w:numId="6" w16cid:durableId="501356143">
    <w:abstractNumId w:val="32"/>
  </w:num>
  <w:num w:numId="7" w16cid:durableId="1686439028">
    <w:abstractNumId w:val="22"/>
  </w:num>
  <w:num w:numId="8" w16cid:durableId="199245252">
    <w:abstractNumId w:val="26"/>
  </w:num>
  <w:num w:numId="9" w16cid:durableId="1243761832">
    <w:abstractNumId w:val="38"/>
  </w:num>
  <w:num w:numId="10" w16cid:durableId="526214528">
    <w:abstractNumId w:val="27"/>
  </w:num>
  <w:num w:numId="11" w16cid:durableId="451246388">
    <w:abstractNumId w:val="13"/>
  </w:num>
  <w:num w:numId="12" w16cid:durableId="606470758">
    <w:abstractNumId w:val="43"/>
  </w:num>
  <w:num w:numId="13" w16cid:durableId="972102941">
    <w:abstractNumId w:val="34"/>
  </w:num>
  <w:num w:numId="14" w16cid:durableId="365914373">
    <w:abstractNumId w:val="15"/>
  </w:num>
  <w:num w:numId="15" w16cid:durableId="687489376">
    <w:abstractNumId w:val="26"/>
  </w:num>
  <w:num w:numId="16" w16cid:durableId="1230919940">
    <w:abstractNumId w:val="24"/>
  </w:num>
  <w:num w:numId="17" w16cid:durableId="923996452">
    <w:abstractNumId w:val="33"/>
  </w:num>
  <w:num w:numId="18" w16cid:durableId="1312712004">
    <w:abstractNumId w:val="45"/>
  </w:num>
  <w:num w:numId="19" w16cid:durableId="894587328">
    <w:abstractNumId w:val="25"/>
  </w:num>
  <w:num w:numId="20" w16cid:durableId="2109042026">
    <w:abstractNumId w:val="29"/>
  </w:num>
  <w:num w:numId="21" w16cid:durableId="1147164953">
    <w:abstractNumId w:val="18"/>
  </w:num>
  <w:num w:numId="22" w16cid:durableId="1853639615">
    <w:abstractNumId w:val="11"/>
  </w:num>
  <w:num w:numId="23" w16cid:durableId="438179210">
    <w:abstractNumId w:val="12"/>
  </w:num>
  <w:num w:numId="24" w16cid:durableId="1945261350">
    <w:abstractNumId w:val="36"/>
  </w:num>
  <w:num w:numId="25" w16cid:durableId="1237593271">
    <w:abstractNumId w:val="19"/>
  </w:num>
  <w:num w:numId="26" w16cid:durableId="915745831">
    <w:abstractNumId w:val="44"/>
  </w:num>
  <w:num w:numId="27" w16cid:durableId="321129409">
    <w:abstractNumId w:val="7"/>
  </w:num>
  <w:num w:numId="28" w16cid:durableId="239946723">
    <w:abstractNumId w:val="30"/>
  </w:num>
  <w:num w:numId="29" w16cid:durableId="2136412191">
    <w:abstractNumId w:val="39"/>
  </w:num>
  <w:num w:numId="30" w16cid:durableId="797454791">
    <w:abstractNumId w:val="17"/>
  </w:num>
  <w:num w:numId="31" w16cid:durableId="1743482919">
    <w:abstractNumId w:val="35"/>
  </w:num>
  <w:num w:numId="32" w16cid:durableId="289165866">
    <w:abstractNumId w:val="31"/>
  </w:num>
  <w:num w:numId="33" w16cid:durableId="1640574568">
    <w:abstractNumId w:val="9"/>
  </w:num>
  <w:num w:numId="34" w16cid:durableId="867641490">
    <w:abstractNumId w:val="14"/>
  </w:num>
  <w:num w:numId="35" w16cid:durableId="714694629">
    <w:abstractNumId w:val="16"/>
  </w:num>
  <w:num w:numId="36" w16cid:durableId="1872717195">
    <w:abstractNumId w:val="40"/>
  </w:num>
  <w:num w:numId="37" w16cid:durableId="1638946544">
    <w:abstractNumId w:val="46"/>
  </w:num>
  <w:num w:numId="38" w16cid:durableId="332421028">
    <w:abstractNumId w:val="8"/>
  </w:num>
  <w:num w:numId="39" w16cid:durableId="1147552708">
    <w:abstractNumId w:val="47"/>
  </w:num>
  <w:num w:numId="40" w16cid:durableId="76097910">
    <w:abstractNumId w:val="42"/>
  </w:num>
  <w:num w:numId="41" w16cid:durableId="1575772223">
    <w:abstractNumId w:val="23"/>
  </w:num>
  <w:num w:numId="42" w16cid:durableId="703023777">
    <w:abstractNumId w:val="37"/>
  </w:num>
  <w:num w:numId="43" w16cid:durableId="127101536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66"/>
    <w:rsid w:val="00004271"/>
    <w:rsid w:val="00013044"/>
    <w:rsid w:val="00020850"/>
    <w:rsid w:val="000253DD"/>
    <w:rsid w:val="00025B2A"/>
    <w:rsid w:val="00030173"/>
    <w:rsid w:val="00036C7C"/>
    <w:rsid w:val="00053D7F"/>
    <w:rsid w:val="0005518A"/>
    <w:rsid w:val="00056F13"/>
    <w:rsid w:val="00065C0B"/>
    <w:rsid w:val="00072366"/>
    <w:rsid w:val="000723E5"/>
    <w:rsid w:val="000878D0"/>
    <w:rsid w:val="00090277"/>
    <w:rsid w:val="0009623A"/>
    <w:rsid w:val="0009727A"/>
    <w:rsid w:val="000A2611"/>
    <w:rsid w:val="000A3930"/>
    <w:rsid w:val="000A3FAC"/>
    <w:rsid w:val="000A702B"/>
    <w:rsid w:val="000A7EC0"/>
    <w:rsid w:val="000E47A0"/>
    <w:rsid w:val="000E488A"/>
    <w:rsid w:val="000E4DDC"/>
    <w:rsid w:val="000E52A7"/>
    <w:rsid w:val="000E7B36"/>
    <w:rsid w:val="000F2051"/>
    <w:rsid w:val="000F4464"/>
    <w:rsid w:val="00101B0D"/>
    <w:rsid w:val="00114578"/>
    <w:rsid w:val="00125D5B"/>
    <w:rsid w:val="001263A6"/>
    <w:rsid w:val="0013395B"/>
    <w:rsid w:val="00134C8C"/>
    <w:rsid w:val="0016449E"/>
    <w:rsid w:val="001721B3"/>
    <w:rsid w:val="0017339F"/>
    <w:rsid w:val="00175AD8"/>
    <w:rsid w:val="001863FC"/>
    <w:rsid w:val="001905F6"/>
    <w:rsid w:val="001909AC"/>
    <w:rsid w:val="00193D75"/>
    <w:rsid w:val="00194FF2"/>
    <w:rsid w:val="001A76E4"/>
    <w:rsid w:val="001B6865"/>
    <w:rsid w:val="001C3482"/>
    <w:rsid w:val="001E2593"/>
    <w:rsid w:val="001E2C92"/>
    <w:rsid w:val="001E64B0"/>
    <w:rsid w:val="001E6BF3"/>
    <w:rsid w:val="001F0307"/>
    <w:rsid w:val="001F2FA1"/>
    <w:rsid w:val="001F5FAC"/>
    <w:rsid w:val="0020452E"/>
    <w:rsid w:val="00211237"/>
    <w:rsid w:val="00216BC0"/>
    <w:rsid w:val="00235B37"/>
    <w:rsid w:val="0024444C"/>
    <w:rsid w:val="002463F9"/>
    <w:rsid w:val="00246539"/>
    <w:rsid w:val="00247D28"/>
    <w:rsid w:val="00254E8A"/>
    <w:rsid w:val="00260698"/>
    <w:rsid w:val="0026246C"/>
    <w:rsid w:val="00263FB0"/>
    <w:rsid w:val="0027290C"/>
    <w:rsid w:val="0027790F"/>
    <w:rsid w:val="00291DBA"/>
    <w:rsid w:val="002A15D9"/>
    <w:rsid w:val="002A615E"/>
    <w:rsid w:val="002A7485"/>
    <w:rsid w:val="002B27F7"/>
    <w:rsid w:val="002B5F41"/>
    <w:rsid w:val="002C695F"/>
    <w:rsid w:val="002D331E"/>
    <w:rsid w:val="002D4328"/>
    <w:rsid w:val="002D5D0C"/>
    <w:rsid w:val="002E1411"/>
    <w:rsid w:val="002E1B54"/>
    <w:rsid w:val="002E4152"/>
    <w:rsid w:val="002E42BE"/>
    <w:rsid w:val="002F2D68"/>
    <w:rsid w:val="0030023B"/>
    <w:rsid w:val="00302C6C"/>
    <w:rsid w:val="0030448C"/>
    <w:rsid w:val="0030737E"/>
    <w:rsid w:val="003100C1"/>
    <w:rsid w:val="003148CA"/>
    <w:rsid w:val="003265E0"/>
    <w:rsid w:val="00331FF3"/>
    <w:rsid w:val="00334EAA"/>
    <w:rsid w:val="0034424D"/>
    <w:rsid w:val="003477E8"/>
    <w:rsid w:val="00354F9C"/>
    <w:rsid w:val="003654DF"/>
    <w:rsid w:val="00370B1F"/>
    <w:rsid w:val="003747A0"/>
    <w:rsid w:val="0037640B"/>
    <w:rsid w:val="003810E9"/>
    <w:rsid w:val="003818E0"/>
    <w:rsid w:val="00392E25"/>
    <w:rsid w:val="003A0131"/>
    <w:rsid w:val="003A0E66"/>
    <w:rsid w:val="003A67C9"/>
    <w:rsid w:val="003B7AC7"/>
    <w:rsid w:val="003C470A"/>
    <w:rsid w:val="003C4D9B"/>
    <w:rsid w:val="003D373E"/>
    <w:rsid w:val="003D73F8"/>
    <w:rsid w:val="003D7D30"/>
    <w:rsid w:val="003E0676"/>
    <w:rsid w:val="003E135C"/>
    <w:rsid w:val="003E4068"/>
    <w:rsid w:val="00402FAB"/>
    <w:rsid w:val="0040499F"/>
    <w:rsid w:val="004105CE"/>
    <w:rsid w:val="0041079E"/>
    <w:rsid w:val="0041631D"/>
    <w:rsid w:val="00422007"/>
    <w:rsid w:val="004314CF"/>
    <w:rsid w:val="00442AED"/>
    <w:rsid w:val="004442C2"/>
    <w:rsid w:val="00444376"/>
    <w:rsid w:val="00453783"/>
    <w:rsid w:val="0046318A"/>
    <w:rsid w:val="00472694"/>
    <w:rsid w:val="00472D78"/>
    <w:rsid w:val="00474900"/>
    <w:rsid w:val="00481B4B"/>
    <w:rsid w:val="00492D5D"/>
    <w:rsid w:val="004A0265"/>
    <w:rsid w:val="004A6234"/>
    <w:rsid w:val="004D4FB5"/>
    <w:rsid w:val="004D6003"/>
    <w:rsid w:val="004D619E"/>
    <w:rsid w:val="004E5D2D"/>
    <w:rsid w:val="004F103B"/>
    <w:rsid w:val="00500A0E"/>
    <w:rsid w:val="005109F6"/>
    <w:rsid w:val="00521ED9"/>
    <w:rsid w:val="00524AD6"/>
    <w:rsid w:val="00532DA1"/>
    <w:rsid w:val="00545D2E"/>
    <w:rsid w:val="00547DD9"/>
    <w:rsid w:val="005508C9"/>
    <w:rsid w:val="0055490C"/>
    <w:rsid w:val="005648FB"/>
    <w:rsid w:val="005737C0"/>
    <w:rsid w:val="00591862"/>
    <w:rsid w:val="00597881"/>
    <w:rsid w:val="005A41F0"/>
    <w:rsid w:val="005A5998"/>
    <w:rsid w:val="005A648D"/>
    <w:rsid w:val="005B10F9"/>
    <w:rsid w:val="005B1D30"/>
    <w:rsid w:val="005B36B3"/>
    <w:rsid w:val="005B6F49"/>
    <w:rsid w:val="005B7576"/>
    <w:rsid w:val="005D16E1"/>
    <w:rsid w:val="005D654B"/>
    <w:rsid w:val="005E4237"/>
    <w:rsid w:val="005F296E"/>
    <w:rsid w:val="005F3E92"/>
    <w:rsid w:val="0060186C"/>
    <w:rsid w:val="00603DA9"/>
    <w:rsid w:val="00605082"/>
    <w:rsid w:val="00607DE9"/>
    <w:rsid w:val="00610BA4"/>
    <w:rsid w:val="0061245D"/>
    <w:rsid w:val="00615203"/>
    <w:rsid w:val="0062041D"/>
    <w:rsid w:val="00623B1F"/>
    <w:rsid w:val="00630A88"/>
    <w:rsid w:val="0063352F"/>
    <w:rsid w:val="00633C05"/>
    <w:rsid w:val="00641AE6"/>
    <w:rsid w:val="006460E9"/>
    <w:rsid w:val="00647701"/>
    <w:rsid w:val="00650D54"/>
    <w:rsid w:val="006534D7"/>
    <w:rsid w:val="00661BA3"/>
    <w:rsid w:val="0066240E"/>
    <w:rsid w:val="00663A4B"/>
    <w:rsid w:val="00665BE7"/>
    <w:rsid w:val="00666252"/>
    <w:rsid w:val="00670299"/>
    <w:rsid w:val="006733FB"/>
    <w:rsid w:val="00675ACA"/>
    <w:rsid w:val="00676FAF"/>
    <w:rsid w:val="00680304"/>
    <w:rsid w:val="0068191E"/>
    <w:rsid w:val="00681C7B"/>
    <w:rsid w:val="00683369"/>
    <w:rsid w:val="00686CAB"/>
    <w:rsid w:val="00692386"/>
    <w:rsid w:val="0069691C"/>
    <w:rsid w:val="006A4FA4"/>
    <w:rsid w:val="006B729D"/>
    <w:rsid w:val="006C50A0"/>
    <w:rsid w:val="006D314B"/>
    <w:rsid w:val="006E24AA"/>
    <w:rsid w:val="006E2DD5"/>
    <w:rsid w:val="006E4497"/>
    <w:rsid w:val="006E75C9"/>
    <w:rsid w:val="006E7D92"/>
    <w:rsid w:val="006F51A8"/>
    <w:rsid w:val="006F647B"/>
    <w:rsid w:val="00700CAE"/>
    <w:rsid w:val="00701192"/>
    <w:rsid w:val="00702F26"/>
    <w:rsid w:val="00706E30"/>
    <w:rsid w:val="007074F8"/>
    <w:rsid w:val="007137E1"/>
    <w:rsid w:val="00716272"/>
    <w:rsid w:val="00721027"/>
    <w:rsid w:val="00723542"/>
    <w:rsid w:val="007361B8"/>
    <w:rsid w:val="0074255E"/>
    <w:rsid w:val="007469B7"/>
    <w:rsid w:val="00762058"/>
    <w:rsid w:val="00764204"/>
    <w:rsid w:val="00767D71"/>
    <w:rsid w:val="00772090"/>
    <w:rsid w:val="00773C84"/>
    <w:rsid w:val="007836D3"/>
    <w:rsid w:val="007949FF"/>
    <w:rsid w:val="007B3AFA"/>
    <w:rsid w:val="007B6759"/>
    <w:rsid w:val="007C35BB"/>
    <w:rsid w:val="007C5B4D"/>
    <w:rsid w:val="007D3890"/>
    <w:rsid w:val="007D67C1"/>
    <w:rsid w:val="007E279C"/>
    <w:rsid w:val="007E2BE3"/>
    <w:rsid w:val="007E76EE"/>
    <w:rsid w:val="007E7869"/>
    <w:rsid w:val="007F0C56"/>
    <w:rsid w:val="007F1FAD"/>
    <w:rsid w:val="0080174D"/>
    <w:rsid w:val="00805C80"/>
    <w:rsid w:val="00806C7C"/>
    <w:rsid w:val="00810628"/>
    <w:rsid w:val="00811044"/>
    <w:rsid w:val="00812C59"/>
    <w:rsid w:val="00815224"/>
    <w:rsid w:val="0081798B"/>
    <w:rsid w:val="00821477"/>
    <w:rsid w:val="00831B32"/>
    <w:rsid w:val="00833714"/>
    <w:rsid w:val="00837034"/>
    <w:rsid w:val="008410BF"/>
    <w:rsid w:val="00846BA7"/>
    <w:rsid w:val="00850796"/>
    <w:rsid w:val="008549D5"/>
    <w:rsid w:val="00856A81"/>
    <w:rsid w:val="00857C2C"/>
    <w:rsid w:val="008678F7"/>
    <w:rsid w:val="00867F07"/>
    <w:rsid w:val="0088178D"/>
    <w:rsid w:val="0089274F"/>
    <w:rsid w:val="00896C0B"/>
    <w:rsid w:val="008A31E3"/>
    <w:rsid w:val="008A3A31"/>
    <w:rsid w:val="008A7789"/>
    <w:rsid w:val="008B21FC"/>
    <w:rsid w:val="008B2B05"/>
    <w:rsid w:val="008C0030"/>
    <w:rsid w:val="008C664F"/>
    <w:rsid w:val="008C6C27"/>
    <w:rsid w:val="008C7B2D"/>
    <w:rsid w:val="008D7F92"/>
    <w:rsid w:val="008E0310"/>
    <w:rsid w:val="008F23AD"/>
    <w:rsid w:val="008F24DB"/>
    <w:rsid w:val="008F295B"/>
    <w:rsid w:val="0091042B"/>
    <w:rsid w:val="00911366"/>
    <w:rsid w:val="00911718"/>
    <w:rsid w:val="00921653"/>
    <w:rsid w:val="0092321F"/>
    <w:rsid w:val="009245BA"/>
    <w:rsid w:val="00933421"/>
    <w:rsid w:val="009427A7"/>
    <w:rsid w:val="00943E22"/>
    <w:rsid w:val="00944810"/>
    <w:rsid w:val="00953BD7"/>
    <w:rsid w:val="00955BE9"/>
    <w:rsid w:val="009805DE"/>
    <w:rsid w:val="00980A49"/>
    <w:rsid w:val="009817A0"/>
    <w:rsid w:val="00984F39"/>
    <w:rsid w:val="00997C75"/>
    <w:rsid w:val="009A15ED"/>
    <w:rsid w:val="009A41D4"/>
    <w:rsid w:val="009B43E9"/>
    <w:rsid w:val="009B5943"/>
    <w:rsid w:val="009B7F3B"/>
    <w:rsid w:val="009C5107"/>
    <w:rsid w:val="009D51BC"/>
    <w:rsid w:val="009E4279"/>
    <w:rsid w:val="009E6A19"/>
    <w:rsid w:val="009E7CEB"/>
    <w:rsid w:val="009F1936"/>
    <w:rsid w:val="009F1EA8"/>
    <w:rsid w:val="00A0033D"/>
    <w:rsid w:val="00A020B4"/>
    <w:rsid w:val="00A0382F"/>
    <w:rsid w:val="00A1079C"/>
    <w:rsid w:val="00A10961"/>
    <w:rsid w:val="00A1542B"/>
    <w:rsid w:val="00A15912"/>
    <w:rsid w:val="00A24331"/>
    <w:rsid w:val="00A2466D"/>
    <w:rsid w:val="00A26E62"/>
    <w:rsid w:val="00A31CBC"/>
    <w:rsid w:val="00A3332F"/>
    <w:rsid w:val="00A35526"/>
    <w:rsid w:val="00A3765A"/>
    <w:rsid w:val="00A433C1"/>
    <w:rsid w:val="00A62C71"/>
    <w:rsid w:val="00A74BE3"/>
    <w:rsid w:val="00A81261"/>
    <w:rsid w:val="00A82B26"/>
    <w:rsid w:val="00A90AED"/>
    <w:rsid w:val="00A96743"/>
    <w:rsid w:val="00AA1927"/>
    <w:rsid w:val="00AA7836"/>
    <w:rsid w:val="00AB6F91"/>
    <w:rsid w:val="00AD0217"/>
    <w:rsid w:val="00AD392D"/>
    <w:rsid w:val="00AD4828"/>
    <w:rsid w:val="00AF1ABF"/>
    <w:rsid w:val="00B00EEE"/>
    <w:rsid w:val="00B04C67"/>
    <w:rsid w:val="00B04F64"/>
    <w:rsid w:val="00B10BAB"/>
    <w:rsid w:val="00B23E8F"/>
    <w:rsid w:val="00B31CF7"/>
    <w:rsid w:val="00B4543C"/>
    <w:rsid w:val="00B46374"/>
    <w:rsid w:val="00B475DC"/>
    <w:rsid w:val="00B53154"/>
    <w:rsid w:val="00B53B9C"/>
    <w:rsid w:val="00B64DC4"/>
    <w:rsid w:val="00B73241"/>
    <w:rsid w:val="00B73828"/>
    <w:rsid w:val="00B75EFE"/>
    <w:rsid w:val="00B971FD"/>
    <w:rsid w:val="00BA074B"/>
    <w:rsid w:val="00BA68A8"/>
    <w:rsid w:val="00BB707A"/>
    <w:rsid w:val="00BC024B"/>
    <w:rsid w:val="00BC3D7B"/>
    <w:rsid w:val="00BC4E4E"/>
    <w:rsid w:val="00BC51EF"/>
    <w:rsid w:val="00BC71CB"/>
    <w:rsid w:val="00BD28BE"/>
    <w:rsid w:val="00BD4500"/>
    <w:rsid w:val="00BE1F6F"/>
    <w:rsid w:val="00BE6E45"/>
    <w:rsid w:val="00BF0D7A"/>
    <w:rsid w:val="00BF7808"/>
    <w:rsid w:val="00C015DA"/>
    <w:rsid w:val="00C03C50"/>
    <w:rsid w:val="00C0671A"/>
    <w:rsid w:val="00C157DE"/>
    <w:rsid w:val="00C15F0A"/>
    <w:rsid w:val="00C21087"/>
    <w:rsid w:val="00C25D31"/>
    <w:rsid w:val="00C27EC0"/>
    <w:rsid w:val="00C329B0"/>
    <w:rsid w:val="00C46282"/>
    <w:rsid w:val="00C46BA2"/>
    <w:rsid w:val="00C5037C"/>
    <w:rsid w:val="00C514B7"/>
    <w:rsid w:val="00C53028"/>
    <w:rsid w:val="00C6433E"/>
    <w:rsid w:val="00C67250"/>
    <w:rsid w:val="00C77795"/>
    <w:rsid w:val="00C82351"/>
    <w:rsid w:val="00C83E94"/>
    <w:rsid w:val="00C84205"/>
    <w:rsid w:val="00C8477D"/>
    <w:rsid w:val="00C84893"/>
    <w:rsid w:val="00C86985"/>
    <w:rsid w:val="00C86CB3"/>
    <w:rsid w:val="00C872E2"/>
    <w:rsid w:val="00C87596"/>
    <w:rsid w:val="00C92599"/>
    <w:rsid w:val="00C94736"/>
    <w:rsid w:val="00CA43BC"/>
    <w:rsid w:val="00CA5DAC"/>
    <w:rsid w:val="00CC0373"/>
    <w:rsid w:val="00CD5616"/>
    <w:rsid w:val="00CE4F68"/>
    <w:rsid w:val="00CE53CF"/>
    <w:rsid w:val="00CE56A3"/>
    <w:rsid w:val="00CF2B71"/>
    <w:rsid w:val="00CF6119"/>
    <w:rsid w:val="00CF7C0E"/>
    <w:rsid w:val="00D12109"/>
    <w:rsid w:val="00D17A27"/>
    <w:rsid w:val="00D22BEC"/>
    <w:rsid w:val="00D22CBD"/>
    <w:rsid w:val="00D25590"/>
    <w:rsid w:val="00D378D4"/>
    <w:rsid w:val="00D43CE9"/>
    <w:rsid w:val="00D56312"/>
    <w:rsid w:val="00D808A2"/>
    <w:rsid w:val="00D82112"/>
    <w:rsid w:val="00D85579"/>
    <w:rsid w:val="00D91181"/>
    <w:rsid w:val="00DA27CB"/>
    <w:rsid w:val="00DB24D1"/>
    <w:rsid w:val="00DC0854"/>
    <w:rsid w:val="00DC11C2"/>
    <w:rsid w:val="00DC21BF"/>
    <w:rsid w:val="00DC49BE"/>
    <w:rsid w:val="00DC5EC8"/>
    <w:rsid w:val="00DC6D87"/>
    <w:rsid w:val="00DC7DBF"/>
    <w:rsid w:val="00DE0CCA"/>
    <w:rsid w:val="00DE2472"/>
    <w:rsid w:val="00DE2583"/>
    <w:rsid w:val="00DE2736"/>
    <w:rsid w:val="00DE2FDE"/>
    <w:rsid w:val="00DE5EB2"/>
    <w:rsid w:val="00DF0083"/>
    <w:rsid w:val="00DF4ACA"/>
    <w:rsid w:val="00DF64E4"/>
    <w:rsid w:val="00E066E8"/>
    <w:rsid w:val="00E07736"/>
    <w:rsid w:val="00E16C37"/>
    <w:rsid w:val="00E1731E"/>
    <w:rsid w:val="00E30F46"/>
    <w:rsid w:val="00E3446B"/>
    <w:rsid w:val="00E4055B"/>
    <w:rsid w:val="00E40875"/>
    <w:rsid w:val="00E41218"/>
    <w:rsid w:val="00E41F22"/>
    <w:rsid w:val="00E449D7"/>
    <w:rsid w:val="00E50937"/>
    <w:rsid w:val="00E63BA5"/>
    <w:rsid w:val="00E65412"/>
    <w:rsid w:val="00E70CBC"/>
    <w:rsid w:val="00E763B9"/>
    <w:rsid w:val="00E76C76"/>
    <w:rsid w:val="00E80D22"/>
    <w:rsid w:val="00EA3C5E"/>
    <w:rsid w:val="00EB0D3C"/>
    <w:rsid w:val="00EB1622"/>
    <w:rsid w:val="00EB4DAA"/>
    <w:rsid w:val="00EC0D75"/>
    <w:rsid w:val="00ED611F"/>
    <w:rsid w:val="00EE09D3"/>
    <w:rsid w:val="00EF0088"/>
    <w:rsid w:val="00EF1183"/>
    <w:rsid w:val="00EF35A7"/>
    <w:rsid w:val="00F013E0"/>
    <w:rsid w:val="00F114F9"/>
    <w:rsid w:val="00F15C22"/>
    <w:rsid w:val="00F16BD3"/>
    <w:rsid w:val="00F20B03"/>
    <w:rsid w:val="00F2256E"/>
    <w:rsid w:val="00F23998"/>
    <w:rsid w:val="00F26B32"/>
    <w:rsid w:val="00F305B8"/>
    <w:rsid w:val="00F3137F"/>
    <w:rsid w:val="00F3192A"/>
    <w:rsid w:val="00F329D8"/>
    <w:rsid w:val="00F34BAF"/>
    <w:rsid w:val="00F42B93"/>
    <w:rsid w:val="00F516C2"/>
    <w:rsid w:val="00F739B5"/>
    <w:rsid w:val="00F8107B"/>
    <w:rsid w:val="00F94357"/>
    <w:rsid w:val="00F945FF"/>
    <w:rsid w:val="00F94833"/>
    <w:rsid w:val="00FB3349"/>
    <w:rsid w:val="00FB351D"/>
    <w:rsid w:val="00FC257A"/>
    <w:rsid w:val="00FC3F50"/>
    <w:rsid w:val="00FD0B3E"/>
    <w:rsid w:val="00FF1101"/>
    <w:rsid w:val="00FF34EA"/>
    <w:rsid w:val="00FF4D30"/>
    <w:rsid w:val="00FF57F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D22516C"/>
  <w15:chartTrackingRefBased/>
  <w15:docId w15:val="{40664C49-A28C-4BFF-A0CB-90C55696A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uiPriority="0" w:qFormat="1"/>
    <w:lsdException w:name="heading 8" w:semiHidden="1"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s-ES" w:eastAsia="ar-SA"/>
    </w:rPr>
  </w:style>
  <w:style w:type="paragraph" w:styleId="Ttulo1">
    <w:name w:val="heading 1"/>
    <w:basedOn w:val="Normal"/>
    <w:next w:val="Normal"/>
    <w:link w:val="Ttulo1Car"/>
    <w:qFormat/>
    <w:pPr>
      <w:keepNext/>
      <w:spacing w:before="240" w:after="60"/>
      <w:outlineLvl w:val="0"/>
    </w:pPr>
    <w:rPr>
      <w:rFonts w:ascii="Arial" w:hAnsi="Arial" w:cs="Arial"/>
      <w:b/>
      <w:bCs/>
      <w:kern w:val="1"/>
      <w:sz w:val="32"/>
      <w:szCs w:val="32"/>
    </w:rPr>
  </w:style>
  <w:style w:type="paragraph" w:styleId="Ttulo2">
    <w:name w:val="heading 2"/>
    <w:basedOn w:val="Normal"/>
    <w:next w:val="Normal"/>
    <w:link w:val="Ttulo2Car"/>
    <w:qFormat/>
    <w:pPr>
      <w:keepNext/>
      <w:spacing w:before="240" w:after="60"/>
      <w:outlineLvl w:val="1"/>
    </w:pPr>
    <w:rPr>
      <w:rFonts w:ascii="Arial" w:hAnsi="Arial" w:cs="Arial"/>
      <w:b/>
      <w:bCs/>
      <w:i/>
      <w:iCs/>
      <w:sz w:val="28"/>
      <w:szCs w:val="28"/>
    </w:rPr>
  </w:style>
  <w:style w:type="paragraph" w:styleId="Ttulo3">
    <w:name w:val="heading 3"/>
    <w:basedOn w:val="Normal"/>
    <w:next w:val="Normal"/>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numPr>
        <w:ilvl w:val="3"/>
        <w:numId w:val="1"/>
      </w:numPr>
      <w:spacing w:line="360" w:lineRule="auto"/>
      <w:ind w:left="1148" w:firstLine="0"/>
      <w:jc w:val="both"/>
      <w:outlineLvl w:val="3"/>
    </w:pPr>
    <w:rPr>
      <w:rFonts w:ascii="Arial Narrow" w:hAnsi="Arial Narrow" w:cs="Arial"/>
      <w:b/>
      <w:bCs/>
      <w:spacing w:val="20"/>
    </w:rPr>
  </w:style>
  <w:style w:type="paragraph" w:styleId="Ttulo5">
    <w:name w:val="heading 5"/>
    <w:basedOn w:val="Normal"/>
    <w:next w:val="Normal"/>
    <w:link w:val="Ttulo5Car"/>
    <w:qFormat/>
    <w:rsid w:val="00056F13"/>
    <w:pPr>
      <w:widowControl w:val="0"/>
      <w:suppressAutoHyphens w:val="0"/>
      <w:spacing w:before="240" w:after="60" w:line="240" w:lineRule="atLeast"/>
      <w:jc w:val="both"/>
      <w:outlineLvl w:val="4"/>
    </w:pPr>
    <w:rPr>
      <w:rFonts w:ascii="Arial" w:hAnsi="Arial"/>
      <w:sz w:val="22"/>
      <w:szCs w:val="20"/>
      <w:lang w:val="en-US" w:eastAsia="en-US"/>
    </w:rPr>
  </w:style>
  <w:style w:type="paragraph" w:styleId="Ttulo6">
    <w:name w:val="heading 6"/>
    <w:basedOn w:val="Normal"/>
    <w:next w:val="Normal"/>
    <w:link w:val="Ttulo6Car"/>
    <w:qFormat/>
    <w:rsid w:val="00056F13"/>
    <w:pPr>
      <w:widowControl w:val="0"/>
      <w:suppressAutoHyphens w:val="0"/>
      <w:spacing w:before="240" w:after="60" w:line="240" w:lineRule="atLeast"/>
      <w:jc w:val="both"/>
      <w:outlineLvl w:val="5"/>
    </w:pPr>
    <w:rPr>
      <w:rFonts w:ascii="Arial" w:hAnsi="Arial"/>
      <w:i/>
      <w:sz w:val="22"/>
      <w:szCs w:val="20"/>
      <w:lang w:val="en-US" w:eastAsia="en-US"/>
    </w:rPr>
  </w:style>
  <w:style w:type="paragraph" w:styleId="Ttulo7">
    <w:name w:val="heading 7"/>
    <w:basedOn w:val="Normal"/>
    <w:next w:val="Normal"/>
    <w:qFormat/>
    <w:pPr>
      <w:keepNext/>
      <w:numPr>
        <w:ilvl w:val="6"/>
        <w:numId w:val="1"/>
      </w:numPr>
      <w:jc w:val="center"/>
      <w:outlineLvl w:val="6"/>
    </w:pPr>
    <w:rPr>
      <w:rFonts w:ascii="Book Antiqua" w:hAnsi="Book Antiqua" w:cs="Book Antiqua"/>
      <w:b/>
      <w:bCs/>
      <w:sz w:val="40"/>
    </w:rPr>
  </w:style>
  <w:style w:type="paragraph" w:styleId="Ttulo8">
    <w:name w:val="heading 8"/>
    <w:basedOn w:val="Normal"/>
    <w:next w:val="Normal"/>
    <w:link w:val="Ttulo8Car"/>
    <w:qFormat/>
    <w:rsid w:val="00056F13"/>
    <w:pPr>
      <w:widowControl w:val="0"/>
      <w:suppressAutoHyphens w:val="0"/>
      <w:spacing w:before="240" w:after="60" w:line="240" w:lineRule="atLeast"/>
      <w:jc w:val="both"/>
      <w:outlineLvl w:val="7"/>
    </w:pPr>
    <w:rPr>
      <w:rFonts w:ascii="Arial" w:hAnsi="Arial"/>
      <w:i/>
      <w:sz w:val="20"/>
      <w:szCs w:val="20"/>
      <w:lang w:val="en-US" w:eastAsia="en-US"/>
    </w:rPr>
  </w:style>
  <w:style w:type="paragraph" w:styleId="Ttulo9">
    <w:name w:val="heading 9"/>
    <w:basedOn w:val="Normal"/>
    <w:next w:val="Normal"/>
    <w:qFormat/>
    <w:pPr>
      <w:keepNext/>
      <w:numPr>
        <w:ilvl w:val="8"/>
        <w:numId w:val="1"/>
      </w:numPr>
      <w:jc w:val="center"/>
      <w:outlineLvl w:val="8"/>
    </w:pPr>
    <w:rPr>
      <w:rFonts w:ascii="Book Antiqua" w:hAnsi="Book Antiqua" w:cs="Book Antiqua"/>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rFonts w:ascii="Arial" w:hAnsi="Arial" w:cs="Arial" w:hint="default"/>
      <w:b/>
      <w:i w:val="0"/>
      <w:sz w:val="28"/>
    </w:rPr>
  </w:style>
  <w:style w:type="character" w:customStyle="1" w:styleId="WW8Num1z1">
    <w:name w:val="WW8Num1z1"/>
    <w:rPr>
      <w:rFonts w:ascii="Book Antiqua" w:hAnsi="Book Antiqua" w:cs="Book Antiqua" w:hint="default"/>
      <w:b/>
      <w:i w:val="0"/>
      <w:sz w:val="24"/>
    </w:rPr>
  </w:style>
  <w:style w:type="character" w:customStyle="1" w:styleId="WW8Num1z2">
    <w:name w:val="WW8Num1z2"/>
  </w:style>
  <w:style w:type="character" w:customStyle="1" w:styleId="WW8Num1z3">
    <w:name w:val="WW8Num1z3"/>
    <w:rPr>
      <w:rFonts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Wingdings" w:hint="default"/>
      <w:color w:val="auto"/>
    </w:rPr>
  </w:style>
  <w:style w:type="character" w:customStyle="1" w:styleId="WW8Num2z1">
    <w:name w:val="WW8Num2z1"/>
    <w:rPr>
      <w:rFonts w:ascii="Courier New" w:hAnsi="Courier New" w:cs="Courier New" w:hint="default"/>
      <w:lang w:val="es-ES"/>
    </w:rPr>
  </w:style>
  <w:style w:type="character" w:customStyle="1" w:styleId="WW8Num2z3">
    <w:name w:val="WW8Num2z3"/>
    <w:rPr>
      <w:rFonts w:ascii="Symbol" w:hAnsi="Symbol" w:cs="Symbol" w:hint="default"/>
    </w:rPr>
  </w:style>
  <w:style w:type="character" w:customStyle="1" w:styleId="WW8Num3z0">
    <w:name w:val="WW8Num3z0"/>
    <w:rPr>
      <w:rFonts w:ascii="Symbol" w:hAnsi="Symbol" w:cs="Symbol" w:hint="default"/>
    </w:rPr>
  </w:style>
  <w:style w:type="character" w:customStyle="1" w:styleId="WW8Num3z2">
    <w:name w:val="WW8Num3z2"/>
    <w:rPr>
      <w:rFonts w:ascii="Wingdings" w:hAnsi="Wingdings" w:cs="Wingdings" w:hint="default"/>
    </w:rPr>
  </w:style>
  <w:style w:type="character" w:customStyle="1" w:styleId="WW8Num4z0">
    <w:name w:val="WW8Num4z0"/>
    <w:rPr>
      <w:rFonts w:cs="Book Antiqua" w:hint="default"/>
    </w:rPr>
  </w:style>
  <w:style w:type="character" w:customStyle="1" w:styleId="WW8Num5z0">
    <w:name w:val="WW8Num5z0"/>
    <w:rPr>
      <w:rFonts w:ascii="Wingdings" w:hAnsi="Wingdings" w:cs="Wingdings" w:hint="default"/>
    </w:rPr>
  </w:style>
  <w:style w:type="character" w:customStyle="1" w:styleId="WW8Num6z0">
    <w:name w:val="WW8Num6z0"/>
    <w:rPr>
      <w:rFonts w:ascii="Wingdings" w:hAnsi="Wingdings" w:cs="Wingdings" w:hint="default"/>
      <w:lang w:val="en-GB"/>
    </w:rPr>
  </w:style>
  <w:style w:type="character" w:customStyle="1" w:styleId="WW8Num7z0">
    <w:name w:val="WW8Num7z0"/>
    <w:rPr>
      <w:rFonts w:cs="Book Antiqua" w:hint="default"/>
      <w:b/>
      <w:i w:val="0"/>
      <w:color w:val="auto"/>
    </w:rPr>
  </w:style>
  <w:style w:type="character" w:customStyle="1" w:styleId="WW8Num8z0">
    <w:name w:val="WW8Num8z0"/>
    <w:rPr>
      <w:rFonts w:ascii="Arial" w:hAnsi="Arial" w:cs="Arial" w:hint="default"/>
      <w:b/>
      <w:i w:val="0"/>
      <w:sz w:val="28"/>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4z2">
    <w:name w:val="WW8Num4z2"/>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3">
    <w:name w:val="WW8Num6z3"/>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1">
    <w:name w:val="WW8Num8z1"/>
    <w:rPr>
      <w:rFonts w:ascii="Book Antiqua" w:hAnsi="Book Antiqua" w:cs="Book Antiqua" w:hint="default"/>
      <w:b/>
      <w:i w:val="0"/>
      <w:sz w:val="24"/>
    </w:rPr>
  </w:style>
  <w:style w:type="character" w:customStyle="1" w:styleId="WW8Num8z3">
    <w:name w:val="WW8Num8z3"/>
    <w:rPr>
      <w:rFonts w:hint="default"/>
    </w:rPr>
  </w:style>
  <w:style w:type="character" w:customStyle="1" w:styleId="WW8Num9z0">
    <w:name w:val="WW8Num9z0"/>
    <w:rPr>
      <w:rFonts w:ascii="Wingdings" w:hAnsi="Wingdings" w:cs="Wingdings" w:hint="default"/>
    </w:rPr>
  </w:style>
  <w:style w:type="character" w:customStyle="1" w:styleId="WW8Num9z1">
    <w:name w:val="WW8Num9z1"/>
    <w:rPr>
      <w:rFonts w:ascii="Symbol" w:hAnsi="Symbol" w:cs="Symbol" w:hint="default"/>
    </w:rPr>
  </w:style>
  <w:style w:type="character" w:customStyle="1" w:styleId="WW8Num9z4">
    <w:name w:val="WW8Num9z4"/>
    <w:rPr>
      <w:rFonts w:ascii="Courier New" w:hAnsi="Courier New" w:cs="Courier New" w:hint="default"/>
    </w:rPr>
  </w:style>
  <w:style w:type="character" w:customStyle="1" w:styleId="WW8Num10z0">
    <w:name w:val="WW8Num10z0"/>
    <w:rPr>
      <w:rFonts w:hint="default"/>
      <w:b/>
      <w:i w:val="0"/>
      <w:color w:val="auto"/>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customStyle="1" w:styleId="WW8Num12z0">
    <w:name w:val="WW8Num12z0"/>
    <w:rPr>
      <w:rFonts w:ascii="Wingdings" w:hAnsi="Wingdings" w:cs="Wingdings" w:hint="default"/>
      <w:color w:val="auto"/>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Book Antiqua" w:hAnsi="Book Antiqua" w:cs="Book Antiqua" w:hint="default"/>
      <w:b/>
      <w:i w:val="0"/>
      <w:sz w:val="24"/>
    </w:rPr>
  </w:style>
  <w:style w:type="character" w:customStyle="1" w:styleId="WW8Num14z0">
    <w:name w:val="WW8Num14z0"/>
    <w:rPr>
      <w:rFonts w:ascii="Wingdings" w:hAnsi="Wingdings" w:cs="Wingdings" w:hint="default"/>
      <w:color w:val="auto"/>
    </w:rPr>
  </w:style>
  <w:style w:type="character" w:customStyle="1" w:styleId="WW8Num14z1">
    <w:name w:val="WW8Num14z1"/>
    <w:rPr>
      <w:rFonts w:ascii="Courier New" w:hAnsi="Courier New" w:cs="Courier New"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0">
    <w:name w:val="WW8Num15z0"/>
    <w:rPr>
      <w:rFonts w:hint="default"/>
      <w:b/>
      <w:i w:val="0"/>
      <w:color w:val="auto"/>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Wingdings" w:hAnsi="Wingdings" w:cs="Wingdings" w:hint="default"/>
      <w:color w:val="auto"/>
    </w:rPr>
  </w:style>
  <w:style w:type="character" w:customStyle="1" w:styleId="WW8Num16z1">
    <w:name w:val="WW8Num16z1"/>
    <w:rPr>
      <w:rFonts w:ascii="Wingdings" w:hAnsi="Wingdings" w:cs="Wingdings" w:hint="default"/>
    </w:rPr>
  </w:style>
  <w:style w:type="character" w:customStyle="1" w:styleId="WW8Num16z4">
    <w:name w:val="WW8Num16z4"/>
    <w:rPr>
      <w:rFonts w:ascii="Courier New" w:hAnsi="Courier New" w:cs="Courier New" w:hint="default"/>
    </w:rPr>
  </w:style>
  <w:style w:type="character" w:customStyle="1" w:styleId="WW8Num16z6">
    <w:name w:val="WW8Num16z6"/>
    <w:rPr>
      <w:rFonts w:ascii="Symbol" w:hAnsi="Symbol" w:cs="Symbol" w:hint="default"/>
    </w:rPr>
  </w:style>
  <w:style w:type="character" w:customStyle="1" w:styleId="WW8Num17z0">
    <w:name w:val="WW8Num17z0"/>
    <w:rPr>
      <w:rFonts w:hint="default"/>
      <w:b/>
      <w:i w:val="0"/>
      <w:color w:val="auto"/>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hint="default"/>
    </w:rPr>
  </w:style>
  <w:style w:type="character" w:customStyle="1" w:styleId="WW8Num19z0">
    <w:name w:val="WW8Num19z0"/>
    <w:rPr>
      <w:rFonts w:ascii="Symbol" w:hAnsi="Symbol" w:cs="Symbol" w:hint="default"/>
    </w:rPr>
  </w:style>
  <w:style w:type="character" w:customStyle="1" w:styleId="WW8Num19z1">
    <w:name w:val="WW8Num19z1"/>
    <w:rPr>
      <w:rFonts w:ascii="Courier New" w:hAnsi="Courier New" w:cs="Courier New" w:hint="default"/>
    </w:rPr>
  </w:style>
  <w:style w:type="character" w:customStyle="1" w:styleId="WW8Num19z2">
    <w:name w:val="WW8Num19z2"/>
    <w:rPr>
      <w:rFonts w:ascii="Wingdings" w:hAnsi="Wingdings" w:cs="Wingdings" w:hint="default"/>
    </w:rPr>
  </w:style>
  <w:style w:type="character" w:customStyle="1" w:styleId="WW8Num20z0">
    <w:name w:val="WW8Num20z0"/>
    <w:rPr>
      <w:rFonts w:ascii="Book Antiqua" w:hAnsi="Book Antiqua" w:cs="Book Antiqua" w:hint="default"/>
      <w:b/>
      <w:i w:val="0"/>
      <w:color w:val="auto"/>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CarCar1">
    <w:name w:val="Car Car1"/>
    <w:rPr>
      <w:sz w:val="24"/>
      <w:szCs w:val="24"/>
      <w:lang w:val="es-ES"/>
    </w:rPr>
  </w:style>
  <w:style w:type="character" w:customStyle="1" w:styleId="CarCar">
    <w:name w:val="Car Car"/>
    <w:rPr>
      <w:sz w:val="24"/>
      <w:szCs w:val="24"/>
      <w:lang w:val="es-ES"/>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jc w:val="both"/>
    </w:pPr>
    <w:rPr>
      <w:rFonts w:ascii="Arial" w:hAnsi="Arial" w:cs="Arial"/>
      <w:lang w:val="es-AR"/>
    </w:r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style>
  <w:style w:type="paragraph" w:styleId="Piedepgina">
    <w:name w:val="footer"/>
    <w:basedOn w:val="Normal"/>
  </w:style>
  <w:style w:type="paragraph" w:styleId="ndice1">
    <w:name w:val="index 1"/>
    <w:basedOn w:val="Normal"/>
    <w:next w:val="Normal"/>
    <w:pPr>
      <w:ind w:left="240" w:hanging="240"/>
    </w:pPr>
  </w:style>
  <w:style w:type="paragraph" w:styleId="Ttulodendice">
    <w:name w:val="index heading"/>
    <w:basedOn w:val="Normal"/>
    <w:next w:val="ndice1"/>
  </w:style>
  <w:style w:type="paragraph" w:styleId="TDC1">
    <w:name w:val="toc 1"/>
    <w:basedOn w:val="Normal"/>
    <w:next w:val="Normal"/>
    <w:uiPriority w:val="39"/>
    <w:pPr>
      <w:spacing w:before="120" w:after="120"/>
    </w:pPr>
    <w:rPr>
      <w:rFonts w:ascii="Calibri" w:hAnsi="Calibri"/>
      <w:b/>
      <w:bCs/>
      <w:caps/>
      <w:sz w:val="20"/>
      <w:szCs w:val="20"/>
    </w:rPr>
  </w:style>
  <w:style w:type="paragraph" w:styleId="TDC2">
    <w:name w:val="toc 2"/>
    <w:basedOn w:val="Normal"/>
    <w:next w:val="Normal"/>
    <w:uiPriority w:val="39"/>
    <w:pPr>
      <w:ind w:left="240"/>
    </w:pPr>
    <w:rPr>
      <w:rFonts w:ascii="Calibri" w:hAnsi="Calibri"/>
      <w:smallCaps/>
      <w:sz w:val="20"/>
      <w:szCs w:val="20"/>
    </w:rPr>
  </w:style>
  <w:style w:type="paragraph" w:styleId="TDC3">
    <w:name w:val="toc 3"/>
    <w:basedOn w:val="Normal"/>
    <w:next w:val="Normal"/>
    <w:uiPriority w:val="39"/>
    <w:pPr>
      <w:ind w:left="480"/>
    </w:pPr>
    <w:rPr>
      <w:rFonts w:ascii="Calibri" w:hAnsi="Calibri"/>
      <w:i/>
      <w:iCs/>
      <w:sz w:val="20"/>
      <w:szCs w:val="20"/>
    </w:rPr>
  </w:style>
  <w:style w:type="paragraph" w:customStyle="1" w:styleId="Textoindependiente31">
    <w:name w:val="Texto independiente 31"/>
    <w:basedOn w:val="Normal"/>
    <w:rPr>
      <w:rFonts w:ascii="Arial" w:hAnsi="Arial" w:cs="Arial"/>
      <w:i/>
      <w:iCs/>
      <w:color w:val="0000FF"/>
    </w:rPr>
  </w:style>
  <w:style w:type="paragraph" w:customStyle="1" w:styleId="TableText">
    <w:name w:val="Table Text"/>
    <w:basedOn w:val="Normal"/>
    <w:pPr>
      <w:overflowPunct w:val="0"/>
      <w:autoSpaceDE w:val="0"/>
      <w:spacing w:after="120"/>
      <w:textAlignment w:val="baseline"/>
    </w:pPr>
    <w:rPr>
      <w:rFonts w:ascii="Arial" w:hAnsi="Arial" w:cs="Arial"/>
      <w:sz w:val="20"/>
      <w:szCs w:val="20"/>
      <w:lang w:val="en-US"/>
    </w:rPr>
  </w:style>
  <w:style w:type="paragraph" w:customStyle="1" w:styleId="Sangra3detindependiente1">
    <w:name w:val="Sangría 3 de t. independiente1"/>
    <w:basedOn w:val="Normal"/>
    <w:pPr>
      <w:spacing w:line="360" w:lineRule="auto"/>
      <w:ind w:left="426"/>
      <w:jc w:val="both"/>
    </w:pPr>
    <w:rPr>
      <w:rFonts w:ascii="Arial" w:hAnsi="Arial" w:cs="Arial"/>
      <w:sz w:val="22"/>
      <w:szCs w:val="20"/>
    </w:rPr>
  </w:style>
  <w:style w:type="paragraph" w:styleId="Textodeglobo">
    <w:name w:val="Balloon Text"/>
    <w:basedOn w:val="Normal"/>
    <w:rPr>
      <w:rFonts w:ascii="Tahoma" w:hAnsi="Tahoma" w:cs="Tahoma"/>
      <w:sz w:val="16"/>
      <w:szCs w:val="16"/>
    </w:rPr>
  </w:style>
  <w:style w:type="paragraph" w:styleId="Sangradetextonormal">
    <w:name w:val="Body Text Indent"/>
    <w:basedOn w:val="Normal"/>
    <w:pPr>
      <w:ind w:left="3240" w:hanging="900"/>
      <w:jc w:val="both"/>
    </w:pPr>
    <w:rPr>
      <w:rFonts w:ascii="Book Antiqua" w:hAnsi="Book Antiqua" w:cs="Book Antiqua"/>
      <w:i/>
      <w:color w:val="0000FF"/>
    </w:rPr>
  </w:style>
  <w:style w:type="paragraph" w:customStyle="1" w:styleId="Sangra2detindependiente1">
    <w:name w:val="Sangría 2 de t. independiente1"/>
    <w:basedOn w:val="Normal"/>
    <w:pPr>
      <w:ind w:left="2835"/>
      <w:jc w:val="both"/>
    </w:pPr>
    <w:rPr>
      <w:rFonts w:ascii="Book Antiqua" w:hAnsi="Book Antiqua" w:cs="Book Antiqua"/>
      <w:i/>
      <w:color w:val="0000FF"/>
    </w:rPr>
  </w:style>
  <w:style w:type="paragraph" w:styleId="TDC4">
    <w:name w:val="toc 4"/>
    <w:basedOn w:val="ndice"/>
    <w:pPr>
      <w:suppressLineNumbers w:val="0"/>
      <w:ind w:left="720"/>
    </w:pPr>
    <w:rPr>
      <w:rFonts w:ascii="Calibri" w:hAnsi="Calibri" w:cs="Times New Roman"/>
      <w:sz w:val="18"/>
      <w:szCs w:val="18"/>
    </w:rPr>
  </w:style>
  <w:style w:type="paragraph" w:styleId="TDC5">
    <w:name w:val="toc 5"/>
    <w:basedOn w:val="ndice"/>
    <w:pPr>
      <w:suppressLineNumbers w:val="0"/>
      <w:ind w:left="960"/>
    </w:pPr>
    <w:rPr>
      <w:rFonts w:ascii="Calibri" w:hAnsi="Calibri" w:cs="Times New Roman"/>
      <w:sz w:val="18"/>
      <w:szCs w:val="18"/>
    </w:rPr>
  </w:style>
  <w:style w:type="paragraph" w:styleId="TDC6">
    <w:name w:val="toc 6"/>
    <w:basedOn w:val="ndice"/>
    <w:pPr>
      <w:suppressLineNumbers w:val="0"/>
      <w:ind w:left="1200"/>
    </w:pPr>
    <w:rPr>
      <w:rFonts w:ascii="Calibri" w:hAnsi="Calibri" w:cs="Times New Roman"/>
      <w:sz w:val="18"/>
      <w:szCs w:val="18"/>
    </w:rPr>
  </w:style>
  <w:style w:type="paragraph" w:styleId="TDC7">
    <w:name w:val="toc 7"/>
    <w:basedOn w:val="ndice"/>
    <w:pPr>
      <w:suppressLineNumbers w:val="0"/>
      <w:ind w:left="1440"/>
    </w:pPr>
    <w:rPr>
      <w:rFonts w:ascii="Calibri" w:hAnsi="Calibri" w:cs="Times New Roman"/>
      <w:sz w:val="18"/>
      <w:szCs w:val="18"/>
    </w:rPr>
  </w:style>
  <w:style w:type="paragraph" w:styleId="TDC8">
    <w:name w:val="toc 8"/>
    <w:basedOn w:val="ndice"/>
    <w:pPr>
      <w:suppressLineNumbers w:val="0"/>
      <w:ind w:left="1680"/>
    </w:pPr>
    <w:rPr>
      <w:rFonts w:ascii="Calibri" w:hAnsi="Calibri" w:cs="Times New Roman"/>
      <w:sz w:val="18"/>
      <w:szCs w:val="18"/>
    </w:rPr>
  </w:style>
  <w:style w:type="paragraph" w:styleId="TDC9">
    <w:name w:val="toc 9"/>
    <w:basedOn w:val="ndice"/>
    <w:pPr>
      <w:suppressLineNumbers w:val="0"/>
      <w:ind w:left="1920"/>
    </w:pPr>
    <w:rPr>
      <w:rFonts w:ascii="Calibri" w:hAnsi="Calibri" w:cs="Times New Roman"/>
      <w:sz w:val="18"/>
      <w:szCs w:val="18"/>
    </w:rPr>
  </w:style>
  <w:style w:type="paragraph" w:customStyle="1" w:styleId="ndicel10">
    <w:name w:val="Índicel 10"/>
    <w:basedOn w:val="ndice"/>
    <w:pPr>
      <w:tabs>
        <w:tab w:val="right" w:leader="dot" w:pos="7425"/>
      </w:tabs>
      <w:ind w:left="2547"/>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Mapadeldocumento">
    <w:name w:val="Document Map"/>
    <w:basedOn w:val="Normal"/>
    <w:link w:val="MapadeldocumentoCar"/>
    <w:uiPriority w:val="99"/>
    <w:semiHidden/>
    <w:unhideWhenUsed/>
    <w:rsid w:val="00FF57F0"/>
    <w:rPr>
      <w:rFonts w:ascii="Tahoma" w:hAnsi="Tahoma" w:cs="Tahoma"/>
      <w:sz w:val="16"/>
      <w:szCs w:val="16"/>
    </w:rPr>
  </w:style>
  <w:style w:type="character" w:customStyle="1" w:styleId="MapadeldocumentoCar">
    <w:name w:val="Mapa del documento Car"/>
    <w:link w:val="Mapadeldocumento"/>
    <w:uiPriority w:val="99"/>
    <w:semiHidden/>
    <w:rsid w:val="00FF57F0"/>
    <w:rPr>
      <w:rFonts w:ascii="Tahoma" w:hAnsi="Tahoma" w:cs="Tahoma"/>
      <w:sz w:val="16"/>
      <w:szCs w:val="16"/>
      <w:lang w:eastAsia="ar-SA"/>
    </w:rPr>
  </w:style>
  <w:style w:type="paragraph" w:styleId="Sangra3detindependiente">
    <w:name w:val="Body Text Indent 3"/>
    <w:basedOn w:val="Normal"/>
    <w:link w:val="Sangra3detindependienteCar"/>
    <w:uiPriority w:val="99"/>
    <w:semiHidden/>
    <w:unhideWhenUsed/>
    <w:rsid w:val="009805DE"/>
    <w:pPr>
      <w:spacing w:after="120"/>
      <w:ind w:left="283"/>
    </w:pPr>
    <w:rPr>
      <w:sz w:val="16"/>
      <w:szCs w:val="16"/>
    </w:rPr>
  </w:style>
  <w:style w:type="character" w:customStyle="1" w:styleId="Sangra3detindependienteCar">
    <w:name w:val="Sangría 3 de t. independiente Car"/>
    <w:link w:val="Sangra3detindependiente"/>
    <w:uiPriority w:val="99"/>
    <w:semiHidden/>
    <w:rsid w:val="009805DE"/>
    <w:rPr>
      <w:sz w:val="16"/>
      <w:szCs w:val="16"/>
      <w:lang w:eastAsia="ar-SA"/>
    </w:rPr>
  </w:style>
  <w:style w:type="paragraph" w:customStyle="1" w:styleId="TtulodeTDC">
    <w:name w:val="Título de TDC"/>
    <w:basedOn w:val="Ttulo1"/>
    <w:next w:val="Normal"/>
    <w:uiPriority w:val="39"/>
    <w:semiHidden/>
    <w:unhideWhenUsed/>
    <w:qFormat/>
    <w:rsid w:val="007F1FAD"/>
    <w:pPr>
      <w:keepLines/>
      <w:suppressAutoHyphens w:val="0"/>
      <w:spacing w:before="480" w:after="0" w:line="276" w:lineRule="auto"/>
      <w:outlineLvl w:val="9"/>
    </w:pPr>
    <w:rPr>
      <w:rFonts w:ascii="Cambria" w:hAnsi="Cambria" w:cs="Times New Roman"/>
      <w:color w:val="365F91"/>
      <w:kern w:val="0"/>
      <w:sz w:val="28"/>
      <w:szCs w:val="28"/>
      <w:lang w:eastAsia="en-US"/>
    </w:rPr>
  </w:style>
  <w:style w:type="table" w:styleId="Tablaconcuadrcula">
    <w:name w:val="Table Grid"/>
    <w:basedOn w:val="Tablanormal"/>
    <w:rsid w:val="00F945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514B7"/>
    <w:pPr>
      <w:suppressAutoHyphens w:val="0"/>
      <w:spacing w:before="100" w:beforeAutospacing="1" w:after="100" w:afterAutospacing="1"/>
    </w:pPr>
    <w:rPr>
      <w:lang w:eastAsia="es-ES"/>
    </w:rPr>
  </w:style>
  <w:style w:type="paragraph" w:styleId="Prrafodelista">
    <w:name w:val="List Paragraph"/>
    <w:basedOn w:val="Normal"/>
    <w:uiPriority w:val="34"/>
    <w:qFormat/>
    <w:rsid w:val="00C514B7"/>
    <w:pPr>
      <w:suppressAutoHyphens w:val="0"/>
      <w:ind w:left="720"/>
      <w:contextualSpacing/>
    </w:pPr>
    <w:rPr>
      <w:lang w:eastAsia="es-ES"/>
    </w:rPr>
  </w:style>
  <w:style w:type="paragraph" w:customStyle="1" w:styleId="listparagraph">
    <w:name w:val="listparagraph"/>
    <w:basedOn w:val="Normal"/>
    <w:rsid w:val="00263FB0"/>
    <w:pPr>
      <w:suppressAutoHyphens w:val="0"/>
      <w:spacing w:line="240" w:lineRule="atLeast"/>
      <w:ind w:left="720"/>
    </w:pPr>
    <w:rPr>
      <w:sz w:val="20"/>
      <w:szCs w:val="20"/>
      <w:lang w:eastAsia="es-ES"/>
    </w:rPr>
  </w:style>
  <w:style w:type="character" w:customStyle="1" w:styleId="Ttulo2Car">
    <w:name w:val="Título 2 Car"/>
    <w:link w:val="Ttulo2"/>
    <w:rsid w:val="00CF6119"/>
    <w:rPr>
      <w:rFonts w:ascii="Arial" w:hAnsi="Arial" w:cs="Arial"/>
      <w:b/>
      <w:bCs/>
      <w:i/>
      <w:iCs/>
      <w:sz w:val="28"/>
      <w:szCs w:val="28"/>
      <w:lang w:eastAsia="ar-SA"/>
    </w:rPr>
  </w:style>
  <w:style w:type="character" w:customStyle="1" w:styleId="Ttulo5Car">
    <w:name w:val="Título 5 Car"/>
    <w:link w:val="Ttulo5"/>
    <w:rsid w:val="00056F13"/>
    <w:rPr>
      <w:rFonts w:ascii="Arial" w:hAnsi="Arial"/>
      <w:sz w:val="22"/>
      <w:lang w:val="en-US" w:eastAsia="en-US"/>
    </w:rPr>
  </w:style>
  <w:style w:type="character" w:customStyle="1" w:styleId="Ttulo6Car">
    <w:name w:val="Título 6 Car"/>
    <w:link w:val="Ttulo6"/>
    <w:rsid w:val="00056F13"/>
    <w:rPr>
      <w:rFonts w:ascii="Arial" w:hAnsi="Arial"/>
      <w:i/>
      <w:sz w:val="22"/>
      <w:lang w:val="en-US" w:eastAsia="en-US"/>
    </w:rPr>
  </w:style>
  <w:style w:type="character" w:customStyle="1" w:styleId="Ttulo8Car">
    <w:name w:val="Título 8 Car"/>
    <w:link w:val="Ttulo8"/>
    <w:rsid w:val="00056F13"/>
    <w:rPr>
      <w:rFonts w:ascii="Arial" w:hAnsi="Arial"/>
      <w:i/>
      <w:lang w:val="en-US" w:eastAsia="en-US"/>
    </w:rPr>
  </w:style>
  <w:style w:type="paragraph" w:customStyle="1" w:styleId="InfoBlue">
    <w:name w:val="InfoBlue"/>
    <w:basedOn w:val="Normal"/>
    <w:next w:val="Textoindependiente"/>
    <w:autoRedefine/>
    <w:rsid w:val="00B23E8F"/>
    <w:pPr>
      <w:widowControl w:val="0"/>
      <w:suppressAutoHyphens w:val="0"/>
      <w:spacing w:line="240" w:lineRule="atLeast"/>
      <w:jc w:val="both"/>
    </w:pPr>
    <w:rPr>
      <w:rFonts w:ascii="Arial" w:hAnsi="Arial" w:cs="Arial"/>
      <w:color w:val="548DD4"/>
      <w:sz w:val="22"/>
      <w:szCs w:val="22"/>
      <w:lang w:val="es-CO" w:eastAsia="en-US"/>
    </w:rPr>
  </w:style>
  <w:style w:type="paragraph" w:customStyle="1" w:styleId="ListHeader">
    <w:name w:val="List Header"/>
    <w:next w:val="Normal"/>
    <w:uiPriority w:val="99"/>
    <w:rsid w:val="00B23E8F"/>
    <w:pPr>
      <w:widowControl w:val="0"/>
      <w:shd w:val="clear" w:color="auto" w:fill="FFFFFF"/>
      <w:autoSpaceDE w:val="0"/>
      <w:autoSpaceDN w:val="0"/>
      <w:adjustRightInd w:val="0"/>
    </w:pPr>
    <w:rPr>
      <w:rFonts w:ascii="Arial" w:hAnsi="Arial" w:cs="Arial"/>
      <w:b/>
      <w:bCs/>
      <w:i/>
      <w:iCs/>
      <w:color w:val="0000A0"/>
      <w:u w:color="000000"/>
      <w:shd w:val="clear" w:color="auto" w:fill="FFFFFF"/>
      <w:lang w:val="en-AU" w:eastAsia="es-CO"/>
    </w:rPr>
  </w:style>
  <w:style w:type="paragraph" w:customStyle="1" w:styleId="infoblue0">
    <w:name w:val="infoblue"/>
    <w:basedOn w:val="Normal"/>
    <w:rsid w:val="003477E8"/>
    <w:pPr>
      <w:suppressAutoHyphens w:val="0"/>
      <w:spacing w:after="120" w:line="240" w:lineRule="atLeast"/>
      <w:ind w:left="450"/>
    </w:pPr>
    <w:rPr>
      <w:i/>
      <w:iCs/>
      <w:color w:val="0000FF"/>
      <w:sz w:val="20"/>
      <w:szCs w:val="20"/>
      <w:lang w:val="en-US" w:eastAsia="en-US"/>
    </w:rPr>
  </w:style>
  <w:style w:type="character" w:styleId="Textoennegrita">
    <w:name w:val="Strong"/>
    <w:uiPriority w:val="22"/>
    <w:qFormat/>
    <w:rsid w:val="00013044"/>
    <w:rPr>
      <w:b/>
      <w:bCs/>
    </w:rPr>
  </w:style>
  <w:style w:type="paragraph" w:styleId="TtuloTDC">
    <w:name w:val="TOC Heading"/>
    <w:basedOn w:val="Ttulo1"/>
    <w:next w:val="Normal"/>
    <w:uiPriority w:val="39"/>
    <w:unhideWhenUsed/>
    <w:qFormat/>
    <w:rsid w:val="00FD0B3E"/>
    <w:pPr>
      <w:keepLines/>
      <w:suppressAutoHyphens w:val="0"/>
      <w:spacing w:after="0" w:line="259" w:lineRule="auto"/>
      <w:outlineLvl w:val="9"/>
    </w:pPr>
    <w:rPr>
      <w:rFonts w:asciiTheme="majorHAnsi" w:eastAsiaTheme="majorEastAsia" w:hAnsiTheme="majorHAnsi" w:cstheme="majorBidi"/>
      <w:b w:val="0"/>
      <w:bCs w:val="0"/>
      <w:color w:val="0F4761" w:themeColor="accent1" w:themeShade="BF"/>
      <w:kern w:val="0"/>
      <w:lang w:val="es-EC" w:eastAsia="es-EC"/>
    </w:rPr>
  </w:style>
  <w:style w:type="character" w:styleId="Mencinsinresolver">
    <w:name w:val="Unresolved Mention"/>
    <w:basedOn w:val="Fuentedeprrafopredeter"/>
    <w:uiPriority w:val="99"/>
    <w:semiHidden/>
    <w:unhideWhenUsed/>
    <w:rsid w:val="0041631D"/>
    <w:rPr>
      <w:color w:val="605E5C"/>
      <w:shd w:val="clear" w:color="auto" w:fill="E1DFDD"/>
    </w:rPr>
  </w:style>
  <w:style w:type="character" w:customStyle="1" w:styleId="Ttulo1Car">
    <w:name w:val="Título 1 Car"/>
    <w:basedOn w:val="Fuentedeprrafopredeter"/>
    <w:link w:val="Ttulo1"/>
    <w:rsid w:val="00FF4D30"/>
    <w:rPr>
      <w:rFonts w:ascii="Arial" w:hAnsi="Arial" w:cs="Arial"/>
      <w:b/>
      <w:bCs/>
      <w:kern w:val="1"/>
      <w:sz w:val="32"/>
      <w:szCs w:val="32"/>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404874">
      <w:bodyDiv w:val="1"/>
      <w:marLeft w:val="0"/>
      <w:marRight w:val="0"/>
      <w:marTop w:val="0"/>
      <w:marBottom w:val="0"/>
      <w:divBdr>
        <w:top w:val="none" w:sz="0" w:space="0" w:color="auto"/>
        <w:left w:val="none" w:sz="0" w:space="0" w:color="auto"/>
        <w:bottom w:val="none" w:sz="0" w:space="0" w:color="auto"/>
        <w:right w:val="none" w:sz="0" w:space="0" w:color="auto"/>
      </w:divBdr>
    </w:div>
    <w:div w:id="193422296">
      <w:bodyDiv w:val="1"/>
      <w:marLeft w:val="0"/>
      <w:marRight w:val="0"/>
      <w:marTop w:val="0"/>
      <w:marBottom w:val="0"/>
      <w:divBdr>
        <w:top w:val="none" w:sz="0" w:space="0" w:color="auto"/>
        <w:left w:val="none" w:sz="0" w:space="0" w:color="auto"/>
        <w:bottom w:val="none" w:sz="0" w:space="0" w:color="auto"/>
        <w:right w:val="none" w:sz="0" w:space="0" w:color="auto"/>
      </w:divBdr>
      <w:divsChild>
        <w:div w:id="282273189">
          <w:marLeft w:val="547"/>
          <w:marRight w:val="0"/>
          <w:marTop w:val="0"/>
          <w:marBottom w:val="0"/>
          <w:divBdr>
            <w:top w:val="none" w:sz="0" w:space="0" w:color="auto"/>
            <w:left w:val="none" w:sz="0" w:space="0" w:color="auto"/>
            <w:bottom w:val="none" w:sz="0" w:space="0" w:color="auto"/>
            <w:right w:val="none" w:sz="0" w:space="0" w:color="auto"/>
          </w:divBdr>
        </w:div>
        <w:div w:id="832260702">
          <w:marLeft w:val="547"/>
          <w:marRight w:val="0"/>
          <w:marTop w:val="0"/>
          <w:marBottom w:val="200"/>
          <w:divBdr>
            <w:top w:val="none" w:sz="0" w:space="0" w:color="auto"/>
            <w:left w:val="none" w:sz="0" w:space="0" w:color="auto"/>
            <w:bottom w:val="none" w:sz="0" w:space="0" w:color="auto"/>
            <w:right w:val="none" w:sz="0" w:space="0" w:color="auto"/>
          </w:divBdr>
        </w:div>
      </w:divsChild>
    </w:div>
    <w:div w:id="203830826">
      <w:bodyDiv w:val="1"/>
      <w:marLeft w:val="0"/>
      <w:marRight w:val="0"/>
      <w:marTop w:val="0"/>
      <w:marBottom w:val="0"/>
      <w:divBdr>
        <w:top w:val="none" w:sz="0" w:space="0" w:color="auto"/>
        <w:left w:val="none" w:sz="0" w:space="0" w:color="auto"/>
        <w:bottom w:val="none" w:sz="0" w:space="0" w:color="auto"/>
        <w:right w:val="none" w:sz="0" w:space="0" w:color="auto"/>
      </w:divBdr>
    </w:div>
    <w:div w:id="214857238">
      <w:bodyDiv w:val="1"/>
      <w:marLeft w:val="0"/>
      <w:marRight w:val="0"/>
      <w:marTop w:val="0"/>
      <w:marBottom w:val="0"/>
      <w:divBdr>
        <w:top w:val="none" w:sz="0" w:space="0" w:color="auto"/>
        <w:left w:val="none" w:sz="0" w:space="0" w:color="auto"/>
        <w:bottom w:val="none" w:sz="0" w:space="0" w:color="auto"/>
        <w:right w:val="none" w:sz="0" w:space="0" w:color="auto"/>
      </w:divBdr>
    </w:div>
    <w:div w:id="226038446">
      <w:bodyDiv w:val="1"/>
      <w:marLeft w:val="0"/>
      <w:marRight w:val="0"/>
      <w:marTop w:val="0"/>
      <w:marBottom w:val="0"/>
      <w:divBdr>
        <w:top w:val="none" w:sz="0" w:space="0" w:color="auto"/>
        <w:left w:val="none" w:sz="0" w:space="0" w:color="auto"/>
        <w:bottom w:val="none" w:sz="0" w:space="0" w:color="auto"/>
        <w:right w:val="none" w:sz="0" w:space="0" w:color="auto"/>
      </w:divBdr>
    </w:div>
    <w:div w:id="266932182">
      <w:bodyDiv w:val="1"/>
      <w:marLeft w:val="0"/>
      <w:marRight w:val="0"/>
      <w:marTop w:val="0"/>
      <w:marBottom w:val="0"/>
      <w:divBdr>
        <w:top w:val="none" w:sz="0" w:space="0" w:color="auto"/>
        <w:left w:val="none" w:sz="0" w:space="0" w:color="auto"/>
        <w:bottom w:val="none" w:sz="0" w:space="0" w:color="auto"/>
        <w:right w:val="none" w:sz="0" w:space="0" w:color="auto"/>
      </w:divBdr>
    </w:div>
    <w:div w:id="326516759">
      <w:bodyDiv w:val="1"/>
      <w:marLeft w:val="0"/>
      <w:marRight w:val="0"/>
      <w:marTop w:val="0"/>
      <w:marBottom w:val="0"/>
      <w:divBdr>
        <w:top w:val="none" w:sz="0" w:space="0" w:color="auto"/>
        <w:left w:val="none" w:sz="0" w:space="0" w:color="auto"/>
        <w:bottom w:val="none" w:sz="0" w:space="0" w:color="auto"/>
        <w:right w:val="none" w:sz="0" w:space="0" w:color="auto"/>
      </w:divBdr>
    </w:div>
    <w:div w:id="337121689">
      <w:bodyDiv w:val="1"/>
      <w:marLeft w:val="0"/>
      <w:marRight w:val="0"/>
      <w:marTop w:val="0"/>
      <w:marBottom w:val="0"/>
      <w:divBdr>
        <w:top w:val="none" w:sz="0" w:space="0" w:color="auto"/>
        <w:left w:val="none" w:sz="0" w:space="0" w:color="auto"/>
        <w:bottom w:val="none" w:sz="0" w:space="0" w:color="auto"/>
        <w:right w:val="none" w:sz="0" w:space="0" w:color="auto"/>
      </w:divBdr>
    </w:div>
    <w:div w:id="362092955">
      <w:bodyDiv w:val="1"/>
      <w:marLeft w:val="0"/>
      <w:marRight w:val="0"/>
      <w:marTop w:val="0"/>
      <w:marBottom w:val="0"/>
      <w:divBdr>
        <w:top w:val="none" w:sz="0" w:space="0" w:color="auto"/>
        <w:left w:val="none" w:sz="0" w:space="0" w:color="auto"/>
        <w:bottom w:val="none" w:sz="0" w:space="0" w:color="auto"/>
        <w:right w:val="none" w:sz="0" w:space="0" w:color="auto"/>
      </w:divBdr>
    </w:div>
    <w:div w:id="362097768">
      <w:bodyDiv w:val="1"/>
      <w:marLeft w:val="0"/>
      <w:marRight w:val="0"/>
      <w:marTop w:val="0"/>
      <w:marBottom w:val="0"/>
      <w:divBdr>
        <w:top w:val="none" w:sz="0" w:space="0" w:color="auto"/>
        <w:left w:val="none" w:sz="0" w:space="0" w:color="auto"/>
        <w:bottom w:val="none" w:sz="0" w:space="0" w:color="auto"/>
        <w:right w:val="none" w:sz="0" w:space="0" w:color="auto"/>
      </w:divBdr>
    </w:div>
    <w:div w:id="381944897">
      <w:bodyDiv w:val="1"/>
      <w:marLeft w:val="0"/>
      <w:marRight w:val="0"/>
      <w:marTop w:val="0"/>
      <w:marBottom w:val="0"/>
      <w:divBdr>
        <w:top w:val="none" w:sz="0" w:space="0" w:color="auto"/>
        <w:left w:val="none" w:sz="0" w:space="0" w:color="auto"/>
        <w:bottom w:val="none" w:sz="0" w:space="0" w:color="auto"/>
        <w:right w:val="none" w:sz="0" w:space="0" w:color="auto"/>
      </w:divBdr>
      <w:divsChild>
        <w:div w:id="696735751">
          <w:marLeft w:val="0"/>
          <w:marRight w:val="0"/>
          <w:marTop w:val="0"/>
          <w:marBottom w:val="0"/>
          <w:divBdr>
            <w:top w:val="none" w:sz="0" w:space="0" w:color="auto"/>
            <w:left w:val="none" w:sz="0" w:space="0" w:color="auto"/>
            <w:bottom w:val="none" w:sz="0" w:space="0" w:color="auto"/>
            <w:right w:val="none" w:sz="0" w:space="0" w:color="auto"/>
          </w:divBdr>
          <w:divsChild>
            <w:div w:id="15211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77327">
      <w:bodyDiv w:val="1"/>
      <w:marLeft w:val="0"/>
      <w:marRight w:val="0"/>
      <w:marTop w:val="0"/>
      <w:marBottom w:val="0"/>
      <w:divBdr>
        <w:top w:val="none" w:sz="0" w:space="0" w:color="auto"/>
        <w:left w:val="none" w:sz="0" w:space="0" w:color="auto"/>
        <w:bottom w:val="none" w:sz="0" w:space="0" w:color="auto"/>
        <w:right w:val="none" w:sz="0" w:space="0" w:color="auto"/>
      </w:divBdr>
    </w:div>
    <w:div w:id="440338617">
      <w:bodyDiv w:val="1"/>
      <w:marLeft w:val="0"/>
      <w:marRight w:val="0"/>
      <w:marTop w:val="0"/>
      <w:marBottom w:val="0"/>
      <w:divBdr>
        <w:top w:val="none" w:sz="0" w:space="0" w:color="auto"/>
        <w:left w:val="none" w:sz="0" w:space="0" w:color="auto"/>
        <w:bottom w:val="none" w:sz="0" w:space="0" w:color="auto"/>
        <w:right w:val="none" w:sz="0" w:space="0" w:color="auto"/>
      </w:divBdr>
      <w:divsChild>
        <w:div w:id="1164979023">
          <w:marLeft w:val="0"/>
          <w:marRight w:val="0"/>
          <w:marTop w:val="0"/>
          <w:marBottom w:val="0"/>
          <w:divBdr>
            <w:top w:val="none" w:sz="0" w:space="0" w:color="auto"/>
            <w:left w:val="none" w:sz="0" w:space="0" w:color="auto"/>
            <w:bottom w:val="none" w:sz="0" w:space="0" w:color="auto"/>
            <w:right w:val="none" w:sz="0" w:space="0" w:color="auto"/>
          </w:divBdr>
          <w:divsChild>
            <w:div w:id="661156245">
              <w:marLeft w:val="0"/>
              <w:marRight w:val="0"/>
              <w:marTop w:val="0"/>
              <w:marBottom w:val="0"/>
              <w:divBdr>
                <w:top w:val="none" w:sz="0" w:space="0" w:color="auto"/>
                <w:left w:val="none" w:sz="0" w:space="0" w:color="auto"/>
                <w:bottom w:val="none" w:sz="0" w:space="0" w:color="auto"/>
                <w:right w:val="none" w:sz="0" w:space="0" w:color="auto"/>
              </w:divBdr>
            </w:div>
            <w:div w:id="2142070987">
              <w:marLeft w:val="0"/>
              <w:marRight w:val="0"/>
              <w:marTop w:val="0"/>
              <w:marBottom w:val="0"/>
              <w:divBdr>
                <w:top w:val="none" w:sz="0" w:space="0" w:color="auto"/>
                <w:left w:val="none" w:sz="0" w:space="0" w:color="auto"/>
                <w:bottom w:val="none" w:sz="0" w:space="0" w:color="auto"/>
                <w:right w:val="none" w:sz="0" w:space="0" w:color="auto"/>
              </w:divBdr>
            </w:div>
            <w:div w:id="1442914732">
              <w:marLeft w:val="0"/>
              <w:marRight w:val="0"/>
              <w:marTop w:val="0"/>
              <w:marBottom w:val="0"/>
              <w:divBdr>
                <w:top w:val="none" w:sz="0" w:space="0" w:color="auto"/>
                <w:left w:val="none" w:sz="0" w:space="0" w:color="auto"/>
                <w:bottom w:val="none" w:sz="0" w:space="0" w:color="auto"/>
                <w:right w:val="none" w:sz="0" w:space="0" w:color="auto"/>
              </w:divBdr>
            </w:div>
            <w:div w:id="1656882102">
              <w:marLeft w:val="0"/>
              <w:marRight w:val="0"/>
              <w:marTop w:val="0"/>
              <w:marBottom w:val="0"/>
              <w:divBdr>
                <w:top w:val="none" w:sz="0" w:space="0" w:color="auto"/>
                <w:left w:val="none" w:sz="0" w:space="0" w:color="auto"/>
                <w:bottom w:val="none" w:sz="0" w:space="0" w:color="auto"/>
                <w:right w:val="none" w:sz="0" w:space="0" w:color="auto"/>
              </w:divBdr>
            </w:div>
            <w:div w:id="16004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80405">
      <w:bodyDiv w:val="1"/>
      <w:marLeft w:val="0"/>
      <w:marRight w:val="0"/>
      <w:marTop w:val="0"/>
      <w:marBottom w:val="0"/>
      <w:divBdr>
        <w:top w:val="none" w:sz="0" w:space="0" w:color="auto"/>
        <w:left w:val="none" w:sz="0" w:space="0" w:color="auto"/>
        <w:bottom w:val="none" w:sz="0" w:space="0" w:color="auto"/>
        <w:right w:val="none" w:sz="0" w:space="0" w:color="auto"/>
      </w:divBdr>
    </w:div>
    <w:div w:id="481653702">
      <w:bodyDiv w:val="1"/>
      <w:marLeft w:val="0"/>
      <w:marRight w:val="0"/>
      <w:marTop w:val="0"/>
      <w:marBottom w:val="0"/>
      <w:divBdr>
        <w:top w:val="none" w:sz="0" w:space="0" w:color="auto"/>
        <w:left w:val="none" w:sz="0" w:space="0" w:color="auto"/>
        <w:bottom w:val="none" w:sz="0" w:space="0" w:color="auto"/>
        <w:right w:val="none" w:sz="0" w:space="0" w:color="auto"/>
      </w:divBdr>
      <w:divsChild>
        <w:div w:id="1198858520">
          <w:marLeft w:val="0"/>
          <w:marRight w:val="0"/>
          <w:marTop w:val="0"/>
          <w:marBottom w:val="0"/>
          <w:divBdr>
            <w:top w:val="none" w:sz="0" w:space="0" w:color="auto"/>
            <w:left w:val="none" w:sz="0" w:space="0" w:color="auto"/>
            <w:bottom w:val="none" w:sz="0" w:space="0" w:color="auto"/>
            <w:right w:val="none" w:sz="0" w:space="0" w:color="auto"/>
          </w:divBdr>
          <w:divsChild>
            <w:div w:id="36498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440">
      <w:bodyDiv w:val="1"/>
      <w:marLeft w:val="0"/>
      <w:marRight w:val="0"/>
      <w:marTop w:val="0"/>
      <w:marBottom w:val="0"/>
      <w:divBdr>
        <w:top w:val="none" w:sz="0" w:space="0" w:color="auto"/>
        <w:left w:val="none" w:sz="0" w:space="0" w:color="auto"/>
        <w:bottom w:val="none" w:sz="0" w:space="0" w:color="auto"/>
        <w:right w:val="none" w:sz="0" w:space="0" w:color="auto"/>
      </w:divBdr>
    </w:div>
    <w:div w:id="532501010">
      <w:bodyDiv w:val="1"/>
      <w:marLeft w:val="0"/>
      <w:marRight w:val="0"/>
      <w:marTop w:val="0"/>
      <w:marBottom w:val="0"/>
      <w:divBdr>
        <w:top w:val="none" w:sz="0" w:space="0" w:color="auto"/>
        <w:left w:val="none" w:sz="0" w:space="0" w:color="auto"/>
        <w:bottom w:val="none" w:sz="0" w:space="0" w:color="auto"/>
        <w:right w:val="none" w:sz="0" w:space="0" w:color="auto"/>
      </w:divBdr>
    </w:div>
    <w:div w:id="624772836">
      <w:bodyDiv w:val="1"/>
      <w:marLeft w:val="0"/>
      <w:marRight w:val="0"/>
      <w:marTop w:val="0"/>
      <w:marBottom w:val="0"/>
      <w:divBdr>
        <w:top w:val="none" w:sz="0" w:space="0" w:color="auto"/>
        <w:left w:val="none" w:sz="0" w:space="0" w:color="auto"/>
        <w:bottom w:val="none" w:sz="0" w:space="0" w:color="auto"/>
        <w:right w:val="none" w:sz="0" w:space="0" w:color="auto"/>
      </w:divBdr>
    </w:div>
    <w:div w:id="708263443">
      <w:bodyDiv w:val="1"/>
      <w:marLeft w:val="0"/>
      <w:marRight w:val="0"/>
      <w:marTop w:val="0"/>
      <w:marBottom w:val="0"/>
      <w:divBdr>
        <w:top w:val="none" w:sz="0" w:space="0" w:color="auto"/>
        <w:left w:val="none" w:sz="0" w:space="0" w:color="auto"/>
        <w:bottom w:val="none" w:sz="0" w:space="0" w:color="auto"/>
        <w:right w:val="none" w:sz="0" w:space="0" w:color="auto"/>
      </w:divBdr>
    </w:div>
    <w:div w:id="727068805">
      <w:bodyDiv w:val="1"/>
      <w:marLeft w:val="0"/>
      <w:marRight w:val="0"/>
      <w:marTop w:val="0"/>
      <w:marBottom w:val="0"/>
      <w:divBdr>
        <w:top w:val="none" w:sz="0" w:space="0" w:color="auto"/>
        <w:left w:val="none" w:sz="0" w:space="0" w:color="auto"/>
        <w:bottom w:val="none" w:sz="0" w:space="0" w:color="auto"/>
        <w:right w:val="none" w:sz="0" w:space="0" w:color="auto"/>
      </w:divBdr>
      <w:divsChild>
        <w:div w:id="21901954">
          <w:marLeft w:val="0"/>
          <w:marRight w:val="0"/>
          <w:marTop w:val="0"/>
          <w:marBottom w:val="0"/>
          <w:divBdr>
            <w:top w:val="none" w:sz="0" w:space="0" w:color="auto"/>
            <w:left w:val="none" w:sz="0" w:space="0" w:color="auto"/>
            <w:bottom w:val="none" w:sz="0" w:space="0" w:color="auto"/>
            <w:right w:val="none" w:sz="0" w:space="0" w:color="auto"/>
          </w:divBdr>
          <w:divsChild>
            <w:div w:id="2466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424708">
      <w:bodyDiv w:val="1"/>
      <w:marLeft w:val="0"/>
      <w:marRight w:val="0"/>
      <w:marTop w:val="0"/>
      <w:marBottom w:val="0"/>
      <w:divBdr>
        <w:top w:val="none" w:sz="0" w:space="0" w:color="auto"/>
        <w:left w:val="none" w:sz="0" w:space="0" w:color="auto"/>
        <w:bottom w:val="none" w:sz="0" w:space="0" w:color="auto"/>
        <w:right w:val="none" w:sz="0" w:space="0" w:color="auto"/>
      </w:divBdr>
      <w:divsChild>
        <w:div w:id="439028919">
          <w:marLeft w:val="446"/>
          <w:marRight w:val="0"/>
          <w:marTop w:val="0"/>
          <w:marBottom w:val="0"/>
          <w:divBdr>
            <w:top w:val="none" w:sz="0" w:space="0" w:color="auto"/>
            <w:left w:val="none" w:sz="0" w:space="0" w:color="auto"/>
            <w:bottom w:val="none" w:sz="0" w:space="0" w:color="auto"/>
            <w:right w:val="none" w:sz="0" w:space="0" w:color="auto"/>
          </w:divBdr>
        </w:div>
        <w:div w:id="873271212">
          <w:marLeft w:val="446"/>
          <w:marRight w:val="0"/>
          <w:marTop w:val="0"/>
          <w:marBottom w:val="0"/>
          <w:divBdr>
            <w:top w:val="none" w:sz="0" w:space="0" w:color="auto"/>
            <w:left w:val="none" w:sz="0" w:space="0" w:color="auto"/>
            <w:bottom w:val="none" w:sz="0" w:space="0" w:color="auto"/>
            <w:right w:val="none" w:sz="0" w:space="0" w:color="auto"/>
          </w:divBdr>
        </w:div>
        <w:div w:id="1571499943">
          <w:marLeft w:val="446"/>
          <w:marRight w:val="0"/>
          <w:marTop w:val="0"/>
          <w:marBottom w:val="0"/>
          <w:divBdr>
            <w:top w:val="none" w:sz="0" w:space="0" w:color="auto"/>
            <w:left w:val="none" w:sz="0" w:space="0" w:color="auto"/>
            <w:bottom w:val="none" w:sz="0" w:space="0" w:color="auto"/>
            <w:right w:val="none" w:sz="0" w:space="0" w:color="auto"/>
          </w:divBdr>
        </w:div>
        <w:div w:id="1649743927">
          <w:marLeft w:val="446"/>
          <w:marRight w:val="0"/>
          <w:marTop w:val="0"/>
          <w:marBottom w:val="0"/>
          <w:divBdr>
            <w:top w:val="none" w:sz="0" w:space="0" w:color="auto"/>
            <w:left w:val="none" w:sz="0" w:space="0" w:color="auto"/>
            <w:bottom w:val="none" w:sz="0" w:space="0" w:color="auto"/>
            <w:right w:val="none" w:sz="0" w:space="0" w:color="auto"/>
          </w:divBdr>
        </w:div>
      </w:divsChild>
    </w:div>
    <w:div w:id="834109113">
      <w:bodyDiv w:val="1"/>
      <w:marLeft w:val="0"/>
      <w:marRight w:val="0"/>
      <w:marTop w:val="0"/>
      <w:marBottom w:val="0"/>
      <w:divBdr>
        <w:top w:val="none" w:sz="0" w:space="0" w:color="auto"/>
        <w:left w:val="none" w:sz="0" w:space="0" w:color="auto"/>
        <w:bottom w:val="none" w:sz="0" w:space="0" w:color="auto"/>
        <w:right w:val="none" w:sz="0" w:space="0" w:color="auto"/>
      </w:divBdr>
    </w:div>
    <w:div w:id="847524568">
      <w:bodyDiv w:val="1"/>
      <w:marLeft w:val="0"/>
      <w:marRight w:val="0"/>
      <w:marTop w:val="0"/>
      <w:marBottom w:val="0"/>
      <w:divBdr>
        <w:top w:val="none" w:sz="0" w:space="0" w:color="auto"/>
        <w:left w:val="none" w:sz="0" w:space="0" w:color="auto"/>
        <w:bottom w:val="none" w:sz="0" w:space="0" w:color="auto"/>
        <w:right w:val="none" w:sz="0" w:space="0" w:color="auto"/>
      </w:divBdr>
    </w:div>
    <w:div w:id="884371514">
      <w:bodyDiv w:val="1"/>
      <w:marLeft w:val="0"/>
      <w:marRight w:val="0"/>
      <w:marTop w:val="0"/>
      <w:marBottom w:val="0"/>
      <w:divBdr>
        <w:top w:val="none" w:sz="0" w:space="0" w:color="auto"/>
        <w:left w:val="none" w:sz="0" w:space="0" w:color="auto"/>
        <w:bottom w:val="none" w:sz="0" w:space="0" w:color="auto"/>
        <w:right w:val="none" w:sz="0" w:space="0" w:color="auto"/>
      </w:divBdr>
    </w:div>
    <w:div w:id="957101565">
      <w:bodyDiv w:val="1"/>
      <w:marLeft w:val="0"/>
      <w:marRight w:val="0"/>
      <w:marTop w:val="0"/>
      <w:marBottom w:val="0"/>
      <w:divBdr>
        <w:top w:val="none" w:sz="0" w:space="0" w:color="auto"/>
        <w:left w:val="none" w:sz="0" w:space="0" w:color="auto"/>
        <w:bottom w:val="none" w:sz="0" w:space="0" w:color="auto"/>
        <w:right w:val="none" w:sz="0" w:space="0" w:color="auto"/>
      </w:divBdr>
    </w:div>
    <w:div w:id="963073743">
      <w:bodyDiv w:val="1"/>
      <w:marLeft w:val="0"/>
      <w:marRight w:val="0"/>
      <w:marTop w:val="0"/>
      <w:marBottom w:val="0"/>
      <w:divBdr>
        <w:top w:val="none" w:sz="0" w:space="0" w:color="auto"/>
        <w:left w:val="none" w:sz="0" w:space="0" w:color="auto"/>
        <w:bottom w:val="none" w:sz="0" w:space="0" w:color="auto"/>
        <w:right w:val="none" w:sz="0" w:space="0" w:color="auto"/>
      </w:divBdr>
    </w:div>
    <w:div w:id="973212775">
      <w:bodyDiv w:val="1"/>
      <w:marLeft w:val="0"/>
      <w:marRight w:val="0"/>
      <w:marTop w:val="0"/>
      <w:marBottom w:val="0"/>
      <w:divBdr>
        <w:top w:val="none" w:sz="0" w:space="0" w:color="auto"/>
        <w:left w:val="none" w:sz="0" w:space="0" w:color="auto"/>
        <w:bottom w:val="none" w:sz="0" w:space="0" w:color="auto"/>
        <w:right w:val="none" w:sz="0" w:space="0" w:color="auto"/>
      </w:divBdr>
    </w:div>
    <w:div w:id="974682888">
      <w:bodyDiv w:val="1"/>
      <w:marLeft w:val="0"/>
      <w:marRight w:val="0"/>
      <w:marTop w:val="0"/>
      <w:marBottom w:val="0"/>
      <w:divBdr>
        <w:top w:val="none" w:sz="0" w:space="0" w:color="auto"/>
        <w:left w:val="none" w:sz="0" w:space="0" w:color="auto"/>
        <w:bottom w:val="none" w:sz="0" w:space="0" w:color="auto"/>
        <w:right w:val="none" w:sz="0" w:space="0" w:color="auto"/>
      </w:divBdr>
    </w:div>
    <w:div w:id="1034771864">
      <w:bodyDiv w:val="1"/>
      <w:marLeft w:val="0"/>
      <w:marRight w:val="0"/>
      <w:marTop w:val="0"/>
      <w:marBottom w:val="0"/>
      <w:divBdr>
        <w:top w:val="none" w:sz="0" w:space="0" w:color="auto"/>
        <w:left w:val="none" w:sz="0" w:space="0" w:color="auto"/>
        <w:bottom w:val="none" w:sz="0" w:space="0" w:color="auto"/>
        <w:right w:val="none" w:sz="0" w:space="0" w:color="auto"/>
      </w:divBdr>
    </w:div>
    <w:div w:id="1150370945">
      <w:bodyDiv w:val="1"/>
      <w:marLeft w:val="0"/>
      <w:marRight w:val="0"/>
      <w:marTop w:val="0"/>
      <w:marBottom w:val="0"/>
      <w:divBdr>
        <w:top w:val="none" w:sz="0" w:space="0" w:color="auto"/>
        <w:left w:val="none" w:sz="0" w:space="0" w:color="auto"/>
        <w:bottom w:val="none" w:sz="0" w:space="0" w:color="auto"/>
        <w:right w:val="none" w:sz="0" w:space="0" w:color="auto"/>
      </w:divBdr>
    </w:div>
    <w:div w:id="1190334775">
      <w:bodyDiv w:val="1"/>
      <w:marLeft w:val="0"/>
      <w:marRight w:val="0"/>
      <w:marTop w:val="0"/>
      <w:marBottom w:val="0"/>
      <w:divBdr>
        <w:top w:val="none" w:sz="0" w:space="0" w:color="auto"/>
        <w:left w:val="none" w:sz="0" w:space="0" w:color="auto"/>
        <w:bottom w:val="none" w:sz="0" w:space="0" w:color="auto"/>
        <w:right w:val="none" w:sz="0" w:space="0" w:color="auto"/>
      </w:divBdr>
    </w:div>
    <w:div w:id="1281107962">
      <w:bodyDiv w:val="1"/>
      <w:marLeft w:val="0"/>
      <w:marRight w:val="0"/>
      <w:marTop w:val="0"/>
      <w:marBottom w:val="0"/>
      <w:divBdr>
        <w:top w:val="none" w:sz="0" w:space="0" w:color="auto"/>
        <w:left w:val="none" w:sz="0" w:space="0" w:color="auto"/>
        <w:bottom w:val="none" w:sz="0" w:space="0" w:color="auto"/>
        <w:right w:val="none" w:sz="0" w:space="0" w:color="auto"/>
      </w:divBdr>
    </w:div>
    <w:div w:id="1344475676">
      <w:bodyDiv w:val="1"/>
      <w:marLeft w:val="0"/>
      <w:marRight w:val="0"/>
      <w:marTop w:val="0"/>
      <w:marBottom w:val="0"/>
      <w:divBdr>
        <w:top w:val="none" w:sz="0" w:space="0" w:color="auto"/>
        <w:left w:val="none" w:sz="0" w:space="0" w:color="auto"/>
        <w:bottom w:val="none" w:sz="0" w:space="0" w:color="auto"/>
        <w:right w:val="none" w:sz="0" w:space="0" w:color="auto"/>
      </w:divBdr>
    </w:div>
    <w:div w:id="1357581822">
      <w:bodyDiv w:val="1"/>
      <w:marLeft w:val="0"/>
      <w:marRight w:val="0"/>
      <w:marTop w:val="0"/>
      <w:marBottom w:val="0"/>
      <w:divBdr>
        <w:top w:val="none" w:sz="0" w:space="0" w:color="auto"/>
        <w:left w:val="none" w:sz="0" w:space="0" w:color="auto"/>
        <w:bottom w:val="none" w:sz="0" w:space="0" w:color="auto"/>
        <w:right w:val="none" w:sz="0" w:space="0" w:color="auto"/>
      </w:divBdr>
    </w:div>
    <w:div w:id="1363362298">
      <w:bodyDiv w:val="1"/>
      <w:marLeft w:val="0"/>
      <w:marRight w:val="0"/>
      <w:marTop w:val="0"/>
      <w:marBottom w:val="0"/>
      <w:divBdr>
        <w:top w:val="none" w:sz="0" w:space="0" w:color="auto"/>
        <w:left w:val="none" w:sz="0" w:space="0" w:color="auto"/>
        <w:bottom w:val="none" w:sz="0" w:space="0" w:color="auto"/>
        <w:right w:val="none" w:sz="0" w:space="0" w:color="auto"/>
      </w:divBdr>
    </w:div>
    <w:div w:id="1387100434">
      <w:bodyDiv w:val="1"/>
      <w:marLeft w:val="0"/>
      <w:marRight w:val="0"/>
      <w:marTop w:val="0"/>
      <w:marBottom w:val="0"/>
      <w:divBdr>
        <w:top w:val="none" w:sz="0" w:space="0" w:color="auto"/>
        <w:left w:val="none" w:sz="0" w:space="0" w:color="auto"/>
        <w:bottom w:val="none" w:sz="0" w:space="0" w:color="auto"/>
        <w:right w:val="none" w:sz="0" w:space="0" w:color="auto"/>
      </w:divBdr>
    </w:div>
    <w:div w:id="1431003854">
      <w:bodyDiv w:val="1"/>
      <w:marLeft w:val="0"/>
      <w:marRight w:val="0"/>
      <w:marTop w:val="0"/>
      <w:marBottom w:val="0"/>
      <w:divBdr>
        <w:top w:val="none" w:sz="0" w:space="0" w:color="auto"/>
        <w:left w:val="none" w:sz="0" w:space="0" w:color="auto"/>
        <w:bottom w:val="none" w:sz="0" w:space="0" w:color="auto"/>
        <w:right w:val="none" w:sz="0" w:space="0" w:color="auto"/>
      </w:divBdr>
      <w:divsChild>
        <w:div w:id="1213617000">
          <w:marLeft w:val="0"/>
          <w:marRight w:val="0"/>
          <w:marTop w:val="0"/>
          <w:marBottom w:val="0"/>
          <w:divBdr>
            <w:top w:val="none" w:sz="0" w:space="0" w:color="auto"/>
            <w:left w:val="none" w:sz="0" w:space="0" w:color="auto"/>
            <w:bottom w:val="none" w:sz="0" w:space="0" w:color="auto"/>
            <w:right w:val="none" w:sz="0" w:space="0" w:color="auto"/>
          </w:divBdr>
          <w:divsChild>
            <w:div w:id="1959602752">
              <w:marLeft w:val="0"/>
              <w:marRight w:val="0"/>
              <w:marTop w:val="0"/>
              <w:marBottom w:val="0"/>
              <w:divBdr>
                <w:top w:val="none" w:sz="0" w:space="0" w:color="auto"/>
                <w:left w:val="none" w:sz="0" w:space="0" w:color="auto"/>
                <w:bottom w:val="none" w:sz="0" w:space="0" w:color="auto"/>
                <w:right w:val="none" w:sz="0" w:space="0" w:color="auto"/>
              </w:divBdr>
            </w:div>
            <w:div w:id="1932742394">
              <w:marLeft w:val="0"/>
              <w:marRight w:val="0"/>
              <w:marTop w:val="0"/>
              <w:marBottom w:val="0"/>
              <w:divBdr>
                <w:top w:val="none" w:sz="0" w:space="0" w:color="auto"/>
                <w:left w:val="none" w:sz="0" w:space="0" w:color="auto"/>
                <w:bottom w:val="none" w:sz="0" w:space="0" w:color="auto"/>
                <w:right w:val="none" w:sz="0" w:space="0" w:color="auto"/>
              </w:divBdr>
            </w:div>
            <w:div w:id="2119905137">
              <w:marLeft w:val="0"/>
              <w:marRight w:val="0"/>
              <w:marTop w:val="0"/>
              <w:marBottom w:val="0"/>
              <w:divBdr>
                <w:top w:val="none" w:sz="0" w:space="0" w:color="auto"/>
                <w:left w:val="none" w:sz="0" w:space="0" w:color="auto"/>
                <w:bottom w:val="none" w:sz="0" w:space="0" w:color="auto"/>
                <w:right w:val="none" w:sz="0" w:space="0" w:color="auto"/>
              </w:divBdr>
            </w:div>
            <w:div w:id="381565613">
              <w:marLeft w:val="0"/>
              <w:marRight w:val="0"/>
              <w:marTop w:val="0"/>
              <w:marBottom w:val="0"/>
              <w:divBdr>
                <w:top w:val="none" w:sz="0" w:space="0" w:color="auto"/>
                <w:left w:val="none" w:sz="0" w:space="0" w:color="auto"/>
                <w:bottom w:val="none" w:sz="0" w:space="0" w:color="auto"/>
                <w:right w:val="none" w:sz="0" w:space="0" w:color="auto"/>
              </w:divBdr>
            </w:div>
            <w:div w:id="567418663">
              <w:marLeft w:val="0"/>
              <w:marRight w:val="0"/>
              <w:marTop w:val="0"/>
              <w:marBottom w:val="0"/>
              <w:divBdr>
                <w:top w:val="none" w:sz="0" w:space="0" w:color="auto"/>
                <w:left w:val="none" w:sz="0" w:space="0" w:color="auto"/>
                <w:bottom w:val="none" w:sz="0" w:space="0" w:color="auto"/>
                <w:right w:val="none" w:sz="0" w:space="0" w:color="auto"/>
              </w:divBdr>
            </w:div>
            <w:div w:id="831064987">
              <w:marLeft w:val="0"/>
              <w:marRight w:val="0"/>
              <w:marTop w:val="0"/>
              <w:marBottom w:val="0"/>
              <w:divBdr>
                <w:top w:val="none" w:sz="0" w:space="0" w:color="auto"/>
                <w:left w:val="none" w:sz="0" w:space="0" w:color="auto"/>
                <w:bottom w:val="none" w:sz="0" w:space="0" w:color="auto"/>
                <w:right w:val="none" w:sz="0" w:space="0" w:color="auto"/>
              </w:divBdr>
            </w:div>
            <w:div w:id="1306592839">
              <w:marLeft w:val="0"/>
              <w:marRight w:val="0"/>
              <w:marTop w:val="0"/>
              <w:marBottom w:val="0"/>
              <w:divBdr>
                <w:top w:val="none" w:sz="0" w:space="0" w:color="auto"/>
                <w:left w:val="none" w:sz="0" w:space="0" w:color="auto"/>
                <w:bottom w:val="none" w:sz="0" w:space="0" w:color="auto"/>
                <w:right w:val="none" w:sz="0" w:space="0" w:color="auto"/>
              </w:divBdr>
            </w:div>
            <w:div w:id="128399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7206">
      <w:bodyDiv w:val="1"/>
      <w:marLeft w:val="0"/>
      <w:marRight w:val="0"/>
      <w:marTop w:val="0"/>
      <w:marBottom w:val="0"/>
      <w:divBdr>
        <w:top w:val="none" w:sz="0" w:space="0" w:color="auto"/>
        <w:left w:val="none" w:sz="0" w:space="0" w:color="auto"/>
        <w:bottom w:val="none" w:sz="0" w:space="0" w:color="auto"/>
        <w:right w:val="none" w:sz="0" w:space="0" w:color="auto"/>
      </w:divBdr>
    </w:div>
    <w:div w:id="1502893364">
      <w:bodyDiv w:val="1"/>
      <w:marLeft w:val="0"/>
      <w:marRight w:val="0"/>
      <w:marTop w:val="0"/>
      <w:marBottom w:val="0"/>
      <w:divBdr>
        <w:top w:val="none" w:sz="0" w:space="0" w:color="auto"/>
        <w:left w:val="none" w:sz="0" w:space="0" w:color="auto"/>
        <w:bottom w:val="none" w:sz="0" w:space="0" w:color="auto"/>
        <w:right w:val="none" w:sz="0" w:space="0" w:color="auto"/>
      </w:divBdr>
    </w:div>
    <w:div w:id="1570185692">
      <w:bodyDiv w:val="1"/>
      <w:marLeft w:val="0"/>
      <w:marRight w:val="0"/>
      <w:marTop w:val="0"/>
      <w:marBottom w:val="0"/>
      <w:divBdr>
        <w:top w:val="none" w:sz="0" w:space="0" w:color="auto"/>
        <w:left w:val="none" w:sz="0" w:space="0" w:color="auto"/>
        <w:bottom w:val="none" w:sz="0" w:space="0" w:color="auto"/>
        <w:right w:val="none" w:sz="0" w:space="0" w:color="auto"/>
      </w:divBdr>
    </w:div>
    <w:div w:id="1594121997">
      <w:bodyDiv w:val="1"/>
      <w:marLeft w:val="0"/>
      <w:marRight w:val="0"/>
      <w:marTop w:val="0"/>
      <w:marBottom w:val="0"/>
      <w:divBdr>
        <w:top w:val="none" w:sz="0" w:space="0" w:color="auto"/>
        <w:left w:val="none" w:sz="0" w:space="0" w:color="auto"/>
        <w:bottom w:val="none" w:sz="0" w:space="0" w:color="auto"/>
        <w:right w:val="none" w:sz="0" w:space="0" w:color="auto"/>
      </w:divBdr>
    </w:div>
    <w:div w:id="1606763925">
      <w:bodyDiv w:val="1"/>
      <w:marLeft w:val="0"/>
      <w:marRight w:val="0"/>
      <w:marTop w:val="0"/>
      <w:marBottom w:val="0"/>
      <w:divBdr>
        <w:top w:val="none" w:sz="0" w:space="0" w:color="auto"/>
        <w:left w:val="none" w:sz="0" w:space="0" w:color="auto"/>
        <w:bottom w:val="none" w:sz="0" w:space="0" w:color="auto"/>
        <w:right w:val="none" w:sz="0" w:space="0" w:color="auto"/>
      </w:divBdr>
    </w:div>
    <w:div w:id="1684624146">
      <w:bodyDiv w:val="1"/>
      <w:marLeft w:val="0"/>
      <w:marRight w:val="0"/>
      <w:marTop w:val="0"/>
      <w:marBottom w:val="0"/>
      <w:divBdr>
        <w:top w:val="none" w:sz="0" w:space="0" w:color="auto"/>
        <w:left w:val="none" w:sz="0" w:space="0" w:color="auto"/>
        <w:bottom w:val="none" w:sz="0" w:space="0" w:color="auto"/>
        <w:right w:val="none" w:sz="0" w:space="0" w:color="auto"/>
      </w:divBdr>
    </w:div>
    <w:div w:id="1692143694">
      <w:bodyDiv w:val="1"/>
      <w:marLeft w:val="0"/>
      <w:marRight w:val="0"/>
      <w:marTop w:val="0"/>
      <w:marBottom w:val="0"/>
      <w:divBdr>
        <w:top w:val="none" w:sz="0" w:space="0" w:color="auto"/>
        <w:left w:val="none" w:sz="0" w:space="0" w:color="auto"/>
        <w:bottom w:val="none" w:sz="0" w:space="0" w:color="auto"/>
        <w:right w:val="none" w:sz="0" w:space="0" w:color="auto"/>
      </w:divBdr>
    </w:div>
    <w:div w:id="1724986547">
      <w:bodyDiv w:val="1"/>
      <w:marLeft w:val="0"/>
      <w:marRight w:val="0"/>
      <w:marTop w:val="0"/>
      <w:marBottom w:val="0"/>
      <w:divBdr>
        <w:top w:val="none" w:sz="0" w:space="0" w:color="auto"/>
        <w:left w:val="none" w:sz="0" w:space="0" w:color="auto"/>
        <w:bottom w:val="none" w:sz="0" w:space="0" w:color="auto"/>
        <w:right w:val="none" w:sz="0" w:space="0" w:color="auto"/>
      </w:divBdr>
      <w:divsChild>
        <w:div w:id="817459404">
          <w:marLeft w:val="0"/>
          <w:marRight w:val="0"/>
          <w:marTop w:val="0"/>
          <w:marBottom w:val="0"/>
          <w:divBdr>
            <w:top w:val="none" w:sz="0" w:space="0" w:color="auto"/>
            <w:left w:val="none" w:sz="0" w:space="0" w:color="auto"/>
            <w:bottom w:val="none" w:sz="0" w:space="0" w:color="auto"/>
            <w:right w:val="none" w:sz="0" w:space="0" w:color="auto"/>
          </w:divBdr>
          <w:divsChild>
            <w:div w:id="18776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4418">
      <w:bodyDiv w:val="1"/>
      <w:marLeft w:val="0"/>
      <w:marRight w:val="0"/>
      <w:marTop w:val="0"/>
      <w:marBottom w:val="0"/>
      <w:divBdr>
        <w:top w:val="none" w:sz="0" w:space="0" w:color="auto"/>
        <w:left w:val="none" w:sz="0" w:space="0" w:color="auto"/>
        <w:bottom w:val="none" w:sz="0" w:space="0" w:color="auto"/>
        <w:right w:val="none" w:sz="0" w:space="0" w:color="auto"/>
      </w:divBdr>
      <w:divsChild>
        <w:div w:id="1042249473">
          <w:marLeft w:val="547"/>
          <w:marRight w:val="0"/>
          <w:marTop w:val="144"/>
          <w:marBottom w:val="0"/>
          <w:divBdr>
            <w:top w:val="none" w:sz="0" w:space="0" w:color="auto"/>
            <w:left w:val="none" w:sz="0" w:space="0" w:color="auto"/>
            <w:bottom w:val="none" w:sz="0" w:space="0" w:color="auto"/>
            <w:right w:val="none" w:sz="0" w:space="0" w:color="auto"/>
          </w:divBdr>
        </w:div>
        <w:div w:id="1966082381">
          <w:marLeft w:val="547"/>
          <w:marRight w:val="0"/>
          <w:marTop w:val="144"/>
          <w:marBottom w:val="0"/>
          <w:divBdr>
            <w:top w:val="none" w:sz="0" w:space="0" w:color="auto"/>
            <w:left w:val="none" w:sz="0" w:space="0" w:color="auto"/>
            <w:bottom w:val="none" w:sz="0" w:space="0" w:color="auto"/>
            <w:right w:val="none" w:sz="0" w:space="0" w:color="auto"/>
          </w:divBdr>
        </w:div>
      </w:divsChild>
    </w:div>
    <w:div w:id="1804150006">
      <w:bodyDiv w:val="1"/>
      <w:marLeft w:val="0"/>
      <w:marRight w:val="0"/>
      <w:marTop w:val="0"/>
      <w:marBottom w:val="0"/>
      <w:divBdr>
        <w:top w:val="none" w:sz="0" w:space="0" w:color="auto"/>
        <w:left w:val="none" w:sz="0" w:space="0" w:color="auto"/>
        <w:bottom w:val="none" w:sz="0" w:space="0" w:color="auto"/>
        <w:right w:val="none" w:sz="0" w:space="0" w:color="auto"/>
      </w:divBdr>
    </w:div>
    <w:div w:id="1830632070">
      <w:bodyDiv w:val="1"/>
      <w:marLeft w:val="0"/>
      <w:marRight w:val="0"/>
      <w:marTop w:val="0"/>
      <w:marBottom w:val="0"/>
      <w:divBdr>
        <w:top w:val="none" w:sz="0" w:space="0" w:color="auto"/>
        <w:left w:val="none" w:sz="0" w:space="0" w:color="auto"/>
        <w:bottom w:val="none" w:sz="0" w:space="0" w:color="auto"/>
        <w:right w:val="none" w:sz="0" w:space="0" w:color="auto"/>
      </w:divBdr>
      <w:divsChild>
        <w:div w:id="701171368">
          <w:marLeft w:val="0"/>
          <w:marRight w:val="0"/>
          <w:marTop w:val="0"/>
          <w:marBottom w:val="0"/>
          <w:divBdr>
            <w:top w:val="none" w:sz="0" w:space="0" w:color="auto"/>
            <w:left w:val="none" w:sz="0" w:space="0" w:color="auto"/>
            <w:bottom w:val="none" w:sz="0" w:space="0" w:color="auto"/>
            <w:right w:val="none" w:sz="0" w:space="0" w:color="auto"/>
          </w:divBdr>
          <w:divsChild>
            <w:div w:id="1701008906">
              <w:marLeft w:val="0"/>
              <w:marRight w:val="0"/>
              <w:marTop w:val="0"/>
              <w:marBottom w:val="0"/>
              <w:divBdr>
                <w:top w:val="none" w:sz="0" w:space="0" w:color="auto"/>
                <w:left w:val="none" w:sz="0" w:space="0" w:color="auto"/>
                <w:bottom w:val="none" w:sz="0" w:space="0" w:color="auto"/>
                <w:right w:val="none" w:sz="0" w:space="0" w:color="auto"/>
              </w:divBdr>
            </w:div>
            <w:div w:id="1370107107">
              <w:marLeft w:val="0"/>
              <w:marRight w:val="0"/>
              <w:marTop w:val="0"/>
              <w:marBottom w:val="0"/>
              <w:divBdr>
                <w:top w:val="none" w:sz="0" w:space="0" w:color="auto"/>
                <w:left w:val="none" w:sz="0" w:space="0" w:color="auto"/>
                <w:bottom w:val="none" w:sz="0" w:space="0" w:color="auto"/>
                <w:right w:val="none" w:sz="0" w:space="0" w:color="auto"/>
              </w:divBdr>
            </w:div>
            <w:div w:id="405877736">
              <w:marLeft w:val="0"/>
              <w:marRight w:val="0"/>
              <w:marTop w:val="0"/>
              <w:marBottom w:val="0"/>
              <w:divBdr>
                <w:top w:val="none" w:sz="0" w:space="0" w:color="auto"/>
                <w:left w:val="none" w:sz="0" w:space="0" w:color="auto"/>
                <w:bottom w:val="none" w:sz="0" w:space="0" w:color="auto"/>
                <w:right w:val="none" w:sz="0" w:space="0" w:color="auto"/>
              </w:divBdr>
            </w:div>
            <w:div w:id="1975793445">
              <w:marLeft w:val="0"/>
              <w:marRight w:val="0"/>
              <w:marTop w:val="0"/>
              <w:marBottom w:val="0"/>
              <w:divBdr>
                <w:top w:val="none" w:sz="0" w:space="0" w:color="auto"/>
                <w:left w:val="none" w:sz="0" w:space="0" w:color="auto"/>
                <w:bottom w:val="none" w:sz="0" w:space="0" w:color="auto"/>
                <w:right w:val="none" w:sz="0" w:space="0" w:color="auto"/>
              </w:divBdr>
            </w:div>
            <w:div w:id="32755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955">
      <w:bodyDiv w:val="1"/>
      <w:marLeft w:val="0"/>
      <w:marRight w:val="0"/>
      <w:marTop w:val="0"/>
      <w:marBottom w:val="0"/>
      <w:divBdr>
        <w:top w:val="none" w:sz="0" w:space="0" w:color="auto"/>
        <w:left w:val="none" w:sz="0" w:space="0" w:color="auto"/>
        <w:bottom w:val="none" w:sz="0" w:space="0" w:color="auto"/>
        <w:right w:val="none" w:sz="0" w:space="0" w:color="auto"/>
      </w:divBdr>
      <w:divsChild>
        <w:div w:id="431559287">
          <w:marLeft w:val="0"/>
          <w:marRight w:val="0"/>
          <w:marTop w:val="0"/>
          <w:marBottom w:val="0"/>
          <w:divBdr>
            <w:top w:val="none" w:sz="0" w:space="0" w:color="auto"/>
            <w:left w:val="none" w:sz="0" w:space="0" w:color="auto"/>
            <w:bottom w:val="none" w:sz="0" w:space="0" w:color="auto"/>
            <w:right w:val="none" w:sz="0" w:space="0" w:color="auto"/>
          </w:divBdr>
          <w:divsChild>
            <w:div w:id="254097798">
              <w:marLeft w:val="0"/>
              <w:marRight w:val="0"/>
              <w:marTop w:val="0"/>
              <w:marBottom w:val="0"/>
              <w:divBdr>
                <w:top w:val="none" w:sz="0" w:space="0" w:color="auto"/>
                <w:left w:val="none" w:sz="0" w:space="0" w:color="auto"/>
                <w:bottom w:val="none" w:sz="0" w:space="0" w:color="auto"/>
                <w:right w:val="none" w:sz="0" w:space="0" w:color="auto"/>
              </w:divBdr>
            </w:div>
            <w:div w:id="1931353231">
              <w:marLeft w:val="0"/>
              <w:marRight w:val="0"/>
              <w:marTop w:val="0"/>
              <w:marBottom w:val="0"/>
              <w:divBdr>
                <w:top w:val="none" w:sz="0" w:space="0" w:color="auto"/>
                <w:left w:val="none" w:sz="0" w:space="0" w:color="auto"/>
                <w:bottom w:val="none" w:sz="0" w:space="0" w:color="auto"/>
                <w:right w:val="none" w:sz="0" w:space="0" w:color="auto"/>
              </w:divBdr>
            </w:div>
            <w:div w:id="545063883">
              <w:marLeft w:val="0"/>
              <w:marRight w:val="0"/>
              <w:marTop w:val="0"/>
              <w:marBottom w:val="0"/>
              <w:divBdr>
                <w:top w:val="none" w:sz="0" w:space="0" w:color="auto"/>
                <w:left w:val="none" w:sz="0" w:space="0" w:color="auto"/>
                <w:bottom w:val="none" w:sz="0" w:space="0" w:color="auto"/>
                <w:right w:val="none" w:sz="0" w:space="0" w:color="auto"/>
              </w:divBdr>
            </w:div>
            <w:div w:id="2141803879">
              <w:marLeft w:val="0"/>
              <w:marRight w:val="0"/>
              <w:marTop w:val="0"/>
              <w:marBottom w:val="0"/>
              <w:divBdr>
                <w:top w:val="none" w:sz="0" w:space="0" w:color="auto"/>
                <w:left w:val="none" w:sz="0" w:space="0" w:color="auto"/>
                <w:bottom w:val="none" w:sz="0" w:space="0" w:color="auto"/>
                <w:right w:val="none" w:sz="0" w:space="0" w:color="auto"/>
              </w:divBdr>
            </w:div>
            <w:div w:id="2034184198">
              <w:marLeft w:val="0"/>
              <w:marRight w:val="0"/>
              <w:marTop w:val="0"/>
              <w:marBottom w:val="0"/>
              <w:divBdr>
                <w:top w:val="none" w:sz="0" w:space="0" w:color="auto"/>
                <w:left w:val="none" w:sz="0" w:space="0" w:color="auto"/>
                <w:bottom w:val="none" w:sz="0" w:space="0" w:color="auto"/>
                <w:right w:val="none" w:sz="0" w:space="0" w:color="auto"/>
              </w:divBdr>
            </w:div>
            <w:div w:id="1519276655">
              <w:marLeft w:val="0"/>
              <w:marRight w:val="0"/>
              <w:marTop w:val="0"/>
              <w:marBottom w:val="0"/>
              <w:divBdr>
                <w:top w:val="none" w:sz="0" w:space="0" w:color="auto"/>
                <w:left w:val="none" w:sz="0" w:space="0" w:color="auto"/>
                <w:bottom w:val="none" w:sz="0" w:space="0" w:color="auto"/>
                <w:right w:val="none" w:sz="0" w:space="0" w:color="auto"/>
              </w:divBdr>
            </w:div>
            <w:div w:id="275214576">
              <w:marLeft w:val="0"/>
              <w:marRight w:val="0"/>
              <w:marTop w:val="0"/>
              <w:marBottom w:val="0"/>
              <w:divBdr>
                <w:top w:val="none" w:sz="0" w:space="0" w:color="auto"/>
                <w:left w:val="none" w:sz="0" w:space="0" w:color="auto"/>
                <w:bottom w:val="none" w:sz="0" w:space="0" w:color="auto"/>
                <w:right w:val="none" w:sz="0" w:space="0" w:color="auto"/>
              </w:divBdr>
            </w:div>
            <w:div w:id="148242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9573">
      <w:bodyDiv w:val="1"/>
      <w:marLeft w:val="0"/>
      <w:marRight w:val="0"/>
      <w:marTop w:val="0"/>
      <w:marBottom w:val="0"/>
      <w:divBdr>
        <w:top w:val="none" w:sz="0" w:space="0" w:color="auto"/>
        <w:left w:val="none" w:sz="0" w:space="0" w:color="auto"/>
        <w:bottom w:val="none" w:sz="0" w:space="0" w:color="auto"/>
        <w:right w:val="none" w:sz="0" w:space="0" w:color="auto"/>
      </w:divBdr>
      <w:divsChild>
        <w:div w:id="824471758">
          <w:marLeft w:val="446"/>
          <w:marRight w:val="0"/>
          <w:marTop w:val="0"/>
          <w:marBottom w:val="0"/>
          <w:divBdr>
            <w:top w:val="none" w:sz="0" w:space="0" w:color="auto"/>
            <w:left w:val="none" w:sz="0" w:space="0" w:color="auto"/>
            <w:bottom w:val="none" w:sz="0" w:space="0" w:color="auto"/>
            <w:right w:val="none" w:sz="0" w:space="0" w:color="auto"/>
          </w:divBdr>
        </w:div>
        <w:div w:id="907308277">
          <w:marLeft w:val="446"/>
          <w:marRight w:val="0"/>
          <w:marTop w:val="0"/>
          <w:marBottom w:val="0"/>
          <w:divBdr>
            <w:top w:val="none" w:sz="0" w:space="0" w:color="auto"/>
            <w:left w:val="none" w:sz="0" w:space="0" w:color="auto"/>
            <w:bottom w:val="none" w:sz="0" w:space="0" w:color="auto"/>
            <w:right w:val="none" w:sz="0" w:space="0" w:color="auto"/>
          </w:divBdr>
        </w:div>
        <w:div w:id="1682199996">
          <w:marLeft w:val="446"/>
          <w:marRight w:val="0"/>
          <w:marTop w:val="0"/>
          <w:marBottom w:val="0"/>
          <w:divBdr>
            <w:top w:val="none" w:sz="0" w:space="0" w:color="auto"/>
            <w:left w:val="none" w:sz="0" w:space="0" w:color="auto"/>
            <w:bottom w:val="none" w:sz="0" w:space="0" w:color="auto"/>
            <w:right w:val="none" w:sz="0" w:space="0" w:color="auto"/>
          </w:divBdr>
        </w:div>
        <w:div w:id="1927614243">
          <w:marLeft w:val="446"/>
          <w:marRight w:val="0"/>
          <w:marTop w:val="0"/>
          <w:marBottom w:val="0"/>
          <w:divBdr>
            <w:top w:val="none" w:sz="0" w:space="0" w:color="auto"/>
            <w:left w:val="none" w:sz="0" w:space="0" w:color="auto"/>
            <w:bottom w:val="none" w:sz="0" w:space="0" w:color="auto"/>
            <w:right w:val="none" w:sz="0" w:space="0" w:color="auto"/>
          </w:divBdr>
        </w:div>
      </w:divsChild>
    </w:div>
    <w:div w:id="2042823873">
      <w:bodyDiv w:val="1"/>
      <w:marLeft w:val="0"/>
      <w:marRight w:val="0"/>
      <w:marTop w:val="0"/>
      <w:marBottom w:val="0"/>
      <w:divBdr>
        <w:top w:val="none" w:sz="0" w:space="0" w:color="auto"/>
        <w:left w:val="none" w:sz="0" w:space="0" w:color="auto"/>
        <w:bottom w:val="none" w:sz="0" w:space="0" w:color="auto"/>
        <w:right w:val="none" w:sz="0" w:space="0" w:color="auto"/>
      </w:divBdr>
    </w:div>
    <w:div w:id="2047410540">
      <w:bodyDiv w:val="1"/>
      <w:marLeft w:val="0"/>
      <w:marRight w:val="0"/>
      <w:marTop w:val="0"/>
      <w:marBottom w:val="0"/>
      <w:divBdr>
        <w:top w:val="none" w:sz="0" w:space="0" w:color="auto"/>
        <w:left w:val="none" w:sz="0" w:space="0" w:color="auto"/>
        <w:bottom w:val="none" w:sz="0" w:space="0" w:color="auto"/>
        <w:right w:val="none" w:sz="0" w:space="0" w:color="auto"/>
      </w:divBdr>
    </w:div>
    <w:div w:id="2122453311">
      <w:bodyDiv w:val="1"/>
      <w:marLeft w:val="0"/>
      <w:marRight w:val="0"/>
      <w:marTop w:val="0"/>
      <w:marBottom w:val="0"/>
      <w:divBdr>
        <w:top w:val="none" w:sz="0" w:space="0" w:color="auto"/>
        <w:left w:val="none" w:sz="0" w:space="0" w:color="auto"/>
        <w:bottom w:val="none" w:sz="0" w:space="0" w:color="auto"/>
        <w:right w:val="none" w:sz="0" w:space="0" w:color="auto"/>
      </w:divBdr>
    </w:div>
    <w:div w:id="2130081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ottaller\producto\01.adm_requerimientos\ERS\ESPECIFICACI&#224;N-DE-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B2F4B-2E8A-4B70-B020-92854A47D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ESPECIFICACIàN-DE-REQUERIMIENTOS</Template>
  <TotalTime>45</TotalTime>
  <Pages>35</Pages>
  <Words>3920</Words>
  <Characters>21561</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 </Company>
  <LinksUpToDate>false</LinksUpToDate>
  <CharactersWithSpaces>25431</CharactersWithSpaces>
  <SharedDoc>false</SharedDoc>
  <HLinks>
    <vt:vector size="174" baseType="variant">
      <vt:variant>
        <vt:i4>1376304</vt:i4>
      </vt:variant>
      <vt:variant>
        <vt:i4>170</vt:i4>
      </vt:variant>
      <vt:variant>
        <vt:i4>0</vt:i4>
      </vt:variant>
      <vt:variant>
        <vt:i4>5</vt:i4>
      </vt:variant>
      <vt:variant>
        <vt:lpwstr/>
      </vt:variant>
      <vt:variant>
        <vt:lpwstr>_Toc136909718</vt:lpwstr>
      </vt:variant>
      <vt:variant>
        <vt:i4>1376304</vt:i4>
      </vt:variant>
      <vt:variant>
        <vt:i4>164</vt:i4>
      </vt:variant>
      <vt:variant>
        <vt:i4>0</vt:i4>
      </vt:variant>
      <vt:variant>
        <vt:i4>5</vt:i4>
      </vt:variant>
      <vt:variant>
        <vt:lpwstr/>
      </vt:variant>
      <vt:variant>
        <vt:lpwstr>_Toc136909717</vt:lpwstr>
      </vt:variant>
      <vt:variant>
        <vt:i4>1376304</vt:i4>
      </vt:variant>
      <vt:variant>
        <vt:i4>158</vt:i4>
      </vt:variant>
      <vt:variant>
        <vt:i4>0</vt:i4>
      </vt:variant>
      <vt:variant>
        <vt:i4>5</vt:i4>
      </vt:variant>
      <vt:variant>
        <vt:lpwstr/>
      </vt:variant>
      <vt:variant>
        <vt:lpwstr>_Toc136909716</vt:lpwstr>
      </vt:variant>
      <vt:variant>
        <vt:i4>1376304</vt:i4>
      </vt:variant>
      <vt:variant>
        <vt:i4>152</vt:i4>
      </vt:variant>
      <vt:variant>
        <vt:i4>0</vt:i4>
      </vt:variant>
      <vt:variant>
        <vt:i4>5</vt:i4>
      </vt:variant>
      <vt:variant>
        <vt:lpwstr/>
      </vt:variant>
      <vt:variant>
        <vt:lpwstr>_Toc136909715</vt:lpwstr>
      </vt:variant>
      <vt:variant>
        <vt:i4>1376304</vt:i4>
      </vt:variant>
      <vt:variant>
        <vt:i4>146</vt:i4>
      </vt:variant>
      <vt:variant>
        <vt:i4>0</vt:i4>
      </vt:variant>
      <vt:variant>
        <vt:i4>5</vt:i4>
      </vt:variant>
      <vt:variant>
        <vt:lpwstr/>
      </vt:variant>
      <vt:variant>
        <vt:lpwstr>_Toc136909714</vt:lpwstr>
      </vt:variant>
      <vt:variant>
        <vt:i4>1376304</vt:i4>
      </vt:variant>
      <vt:variant>
        <vt:i4>140</vt:i4>
      </vt:variant>
      <vt:variant>
        <vt:i4>0</vt:i4>
      </vt:variant>
      <vt:variant>
        <vt:i4>5</vt:i4>
      </vt:variant>
      <vt:variant>
        <vt:lpwstr/>
      </vt:variant>
      <vt:variant>
        <vt:lpwstr>_Toc136909713</vt:lpwstr>
      </vt:variant>
      <vt:variant>
        <vt:i4>1376304</vt:i4>
      </vt:variant>
      <vt:variant>
        <vt:i4>134</vt:i4>
      </vt:variant>
      <vt:variant>
        <vt:i4>0</vt:i4>
      </vt:variant>
      <vt:variant>
        <vt:i4>5</vt:i4>
      </vt:variant>
      <vt:variant>
        <vt:lpwstr/>
      </vt:variant>
      <vt:variant>
        <vt:lpwstr>_Toc136909712</vt:lpwstr>
      </vt:variant>
      <vt:variant>
        <vt:i4>1376304</vt:i4>
      </vt:variant>
      <vt:variant>
        <vt:i4>128</vt:i4>
      </vt:variant>
      <vt:variant>
        <vt:i4>0</vt:i4>
      </vt:variant>
      <vt:variant>
        <vt:i4>5</vt:i4>
      </vt:variant>
      <vt:variant>
        <vt:lpwstr/>
      </vt:variant>
      <vt:variant>
        <vt:lpwstr>_Toc136909711</vt:lpwstr>
      </vt:variant>
      <vt:variant>
        <vt:i4>1376304</vt:i4>
      </vt:variant>
      <vt:variant>
        <vt:i4>122</vt:i4>
      </vt:variant>
      <vt:variant>
        <vt:i4>0</vt:i4>
      </vt:variant>
      <vt:variant>
        <vt:i4>5</vt:i4>
      </vt:variant>
      <vt:variant>
        <vt:lpwstr/>
      </vt:variant>
      <vt:variant>
        <vt:lpwstr>_Toc136909710</vt:lpwstr>
      </vt:variant>
      <vt:variant>
        <vt:i4>1310768</vt:i4>
      </vt:variant>
      <vt:variant>
        <vt:i4>116</vt:i4>
      </vt:variant>
      <vt:variant>
        <vt:i4>0</vt:i4>
      </vt:variant>
      <vt:variant>
        <vt:i4>5</vt:i4>
      </vt:variant>
      <vt:variant>
        <vt:lpwstr/>
      </vt:variant>
      <vt:variant>
        <vt:lpwstr>_Toc136909709</vt:lpwstr>
      </vt:variant>
      <vt:variant>
        <vt:i4>1310768</vt:i4>
      </vt:variant>
      <vt:variant>
        <vt:i4>110</vt:i4>
      </vt:variant>
      <vt:variant>
        <vt:i4>0</vt:i4>
      </vt:variant>
      <vt:variant>
        <vt:i4>5</vt:i4>
      </vt:variant>
      <vt:variant>
        <vt:lpwstr/>
      </vt:variant>
      <vt:variant>
        <vt:lpwstr>_Toc136909708</vt:lpwstr>
      </vt:variant>
      <vt:variant>
        <vt:i4>1310768</vt:i4>
      </vt:variant>
      <vt:variant>
        <vt:i4>104</vt:i4>
      </vt:variant>
      <vt:variant>
        <vt:i4>0</vt:i4>
      </vt:variant>
      <vt:variant>
        <vt:i4>5</vt:i4>
      </vt:variant>
      <vt:variant>
        <vt:lpwstr/>
      </vt:variant>
      <vt:variant>
        <vt:lpwstr>_Toc136909707</vt:lpwstr>
      </vt:variant>
      <vt:variant>
        <vt:i4>1310768</vt:i4>
      </vt:variant>
      <vt:variant>
        <vt:i4>98</vt:i4>
      </vt:variant>
      <vt:variant>
        <vt:i4>0</vt:i4>
      </vt:variant>
      <vt:variant>
        <vt:i4>5</vt:i4>
      </vt:variant>
      <vt:variant>
        <vt:lpwstr/>
      </vt:variant>
      <vt:variant>
        <vt:lpwstr>_Toc136909706</vt:lpwstr>
      </vt:variant>
      <vt:variant>
        <vt:i4>1310768</vt:i4>
      </vt:variant>
      <vt:variant>
        <vt:i4>92</vt:i4>
      </vt:variant>
      <vt:variant>
        <vt:i4>0</vt:i4>
      </vt:variant>
      <vt:variant>
        <vt:i4>5</vt:i4>
      </vt:variant>
      <vt:variant>
        <vt:lpwstr/>
      </vt:variant>
      <vt:variant>
        <vt:lpwstr>_Toc136909705</vt:lpwstr>
      </vt:variant>
      <vt:variant>
        <vt:i4>1310768</vt:i4>
      </vt:variant>
      <vt:variant>
        <vt:i4>86</vt:i4>
      </vt:variant>
      <vt:variant>
        <vt:i4>0</vt:i4>
      </vt:variant>
      <vt:variant>
        <vt:i4>5</vt:i4>
      </vt:variant>
      <vt:variant>
        <vt:lpwstr/>
      </vt:variant>
      <vt:variant>
        <vt:lpwstr>_Toc136909704</vt:lpwstr>
      </vt:variant>
      <vt:variant>
        <vt:i4>1310768</vt:i4>
      </vt:variant>
      <vt:variant>
        <vt:i4>80</vt:i4>
      </vt:variant>
      <vt:variant>
        <vt:i4>0</vt:i4>
      </vt:variant>
      <vt:variant>
        <vt:i4>5</vt:i4>
      </vt:variant>
      <vt:variant>
        <vt:lpwstr/>
      </vt:variant>
      <vt:variant>
        <vt:lpwstr>_Toc136909703</vt:lpwstr>
      </vt:variant>
      <vt:variant>
        <vt:i4>1310768</vt:i4>
      </vt:variant>
      <vt:variant>
        <vt:i4>74</vt:i4>
      </vt:variant>
      <vt:variant>
        <vt:i4>0</vt:i4>
      </vt:variant>
      <vt:variant>
        <vt:i4>5</vt:i4>
      </vt:variant>
      <vt:variant>
        <vt:lpwstr/>
      </vt:variant>
      <vt:variant>
        <vt:lpwstr>_Toc136909702</vt:lpwstr>
      </vt:variant>
      <vt:variant>
        <vt:i4>1310768</vt:i4>
      </vt:variant>
      <vt:variant>
        <vt:i4>68</vt:i4>
      </vt:variant>
      <vt:variant>
        <vt:i4>0</vt:i4>
      </vt:variant>
      <vt:variant>
        <vt:i4>5</vt:i4>
      </vt:variant>
      <vt:variant>
        <vt:lpwstr/>
      </vt:variant>
      <vt:variant>
        <vt:lpwstr>_Toc136909701</vt:lpwstr>
      </vt:variant>
      <vt:variant>
        <vt:i4>1310768</vt:i4>
      </vt:variant>
      <vt:variant>
        <vt:i4>62</vt:i4>
      </vt:variant>
      <vt:variant>
        <vt:i4>0</vt:i4>
      </vt:variant>
      <vt:variant>
        <vt:i4>5</vt:i4>
      </vt:variant>
      <vt:variant>
        <vt:lpwstr/>
      </vt:variant>
      <vt:variant>
        <vt:lpwstr>_Toc136909700</vt:lpwstr>
      </vt:variant>
      <vt:variant>
        <vt:i4>1900593</vt:i4>
      </vt:variant>
      <vt:variant>
        <vt:i4>56</vt:i4>
      </vt:variant>
      <vt:variant>
        <vt:i4>0</vt:i4>
      </vt:variant>
      <vt:variant>
        <vt:i4>5</vt:i4>
      </vt:variant>
      <vt:variant>
        <vt:lpwstr/>
      </vt:variant>
      <vt:variant>
        <vt:lpwstr>_Toc136909699</vt:lpwstr>
      </vt:variant>
      <vt:variant>
        <vt:i4>1900593</vt:i4>
      </vt:variant>
      <vt:variant>
        <vt:i4>50</vt:i4>
      </vt:variant>
      <vt:variant>
        <vt:i4>0</vt:i4>
      </vt:variant>
      <vt:variant>
        <vt:i4>5</vt:i4>
      </vt:variant>
      <vt:variant>
        <vt:lpwstr/>
      </vt:variant>
      <vt:variant>
        <vt:lpwstr>_Toc136909698</vt:lpwstr>
      </vt:variant>
      <vt:variant>
        <vt:i4>1900593</vt:i4>
      </vt:variant>
      <vt:variant>
        <vt:i4>44</vt:i4>
      </vt:variant>
      <vt:variant>
        <vt:i4>0</vt:i4>
      </vt:variant>
      <vt:variant>
        <vt:i4>5</vt:i4>
      </vt:variant>
      <vt:variant>
        <vt:lpwstr/>
      </vt:variant>
      <vt:variant>
        <vt:lpwstr>_Toc136909697</vt:lpwstr>
      </vt:variant>
      <vt:variant>
        <vt:i4>1900593</vt:i4>
      </vt:variant>
      <vt:variant>
        <vt:i4>38</vt:i4>
      </vt:variant>
      <vt:variant>
        <vt:i4>0</vt:i4>
      </vt:variant>
      <vt:variant>
        <vt:i4>5</vt:i4>
      </vt:variant>
      <vt:variant>
        <vt:lpwstr/>
      </vt:variant>
      <vt:variant>
        <vt:lpwstr>_Toc136909696</vt:lpwstr>
      </vt:variant>
      <vt:variant>
        <vt:i4>1900593</vt:i4>
      </vt:variant>
      <vt:variant>
        <vt:i4>32</vt:i4>
      </vt:variant>
      <vt:variant>
        <vt:i4>0</vt:i4>
      </vt:variant>
      <vt:variant>
        <vt:i4>5</vt:i4>
      </vt:variant>
      <vt:variant>
        <vt:lpwstr/>
      </vt:variant>
      <vt:variant>
        <vt:lpwstr>_Toc136909695</vt:lpwstr>
      </vt:variant>
      <vt:variant>
        <vt:i4>1900593</vt:i4>
      </vt:variant>
      <vt:variant>
        <vt:i4>26</vt:i4>
      </vt:variant>
      <vt:variant>
        <vt:i4>0</vt:i4>
      </vt:variant>
      <vt:variant>
        <vt:i4>5</vt:i4>
      </vt:variant>
      <vt:variant>
        <vt:lpwstr/>
      </vt:variant>
      <vt:variant>
        <vt:lpwstr>_Toc136909694</vt:lpwstr>
      </vt:variant>
      <vt:variant>
        <vt:i4>1900593</vt:i4>
      </vt:variant>
      <vt:variant>
        <vt:i4>20</vt:i4>
      </vt:variant>
      <vt:variant>
        <vt:i4>0</vt:i4>
      </vt:variant>
      <vt:variant>
        <vt:i4>5</vt:i4>
      </vt:variant>
      <vt:variant>
        <vt:lpwstr/>
      </vt:variant>
      <vt:variant>
        <vt:lpwstr>_Toc136909693</vt:lpwstr>
      </vt:variant>
      <vt:variant>
        <vt:i4>1900593</vt:i4>
      </vt:variant>
      <vt:variant>
        <vt:i4>14</vt:i4>
      </vt:variant>
      <vt:variant>
        <vt:i4>0</vt:i4>
      </vt:variant>
      <vt:variant>
        <vt:i4>5</vt:i4>
      </vt:variant>
      <vt:variant>
        <vt:lpwstr/>
      </vt:variant>
      <vt:variant>
        <vt:lpwstr>_Toc136909692</vt:lpwstr>
      </vt:variant>
      <vt:variant>
        <vt:i4>1900593</vt:i4>
      </vt:variant>
      <vt:variant>
        <vt:i4>8</vt:i4>
      </vt:variant>
      <vt:variant>
        <vt:i4>0</vt:i4>
      </vt:variant>
      <vt:variant>
        <vt:i4>5</vt:i4>
      </vt:variant>
      <vt:variant>
        <vt:lpwstr/>
      </vt:variant>
      <vt:variant>
        <vt:lpwstr>_Toc136909691</vt:lpwstr>
      </vt:variant>
      <vt:variant>
        <vt:i4>1900593</vt:i4>
      </vt:variant>
      <vt:variant>
        <vt:i4>2</vt:i4>
      </vt:variant>
      <vt:variant>
        <vt:i4>0</vt:i4>
      </vt:variant>
      <vt:variant>
        <vt:i4>5</vt:i4>
      </vt:variant>
      <vt:variant>
        <vt:lpwstr/>
      </vt:variant>
      <vt:variant>
        <vt:lpwstr>_Toc136909690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
  <dc:creator>X X</dc:creator>
  <cp:keywords/>
  <cp:lastModifiedBy>Carranza Bryan</cp:lastModifiedBy>
  <cp:revision>14</cp:revision>
  <cp:lastPrinted>2024-11-22T18:17:00Z</cp:lastPrinted>
  <dcterms:created xsi:type="dcterms:W3CDTF">2025-05-02T20:28:00Z</dcterms:created>
  <dcterms:modified xsi:type="dcterms:W3CDTF">2025-05-05T12:07:00Z</dcterms:modified>
</cp:coreProperties>
</file>